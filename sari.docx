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DCC" w:rsidRPr="00644F12" w:rsidRDefault="00860DCC" w:rsidP="00644F12">
      <w:pPr>
        <w:autoSpaceDE w:val="0"/>
        <w:spacing w:after="0" w:line="360" w:lineRule="auto"/>
        <w:jc w:val="center"/>
        <w:rPr>
          <w:rFonts w:ascii="Times New Roman" w:hAnsi="Times New Roman"/>
          <w:b/>
          <w:bCs/>
          <w:sz w:val="32"/>
          <w:szCs w:val="32"/>
        </w:rPr>
      </w:pPr>
      <w:r w:rsidRPr="00644F12">
        <w:rPr>
          <w:rFonts w:ascii="Times New Roman" w:hAnsi="Times New Roman"/>
          <w:b/>
          <w:bCs/>
          <w:sz w:val="32"/>
          <w:szCs w:val="32"/>
        </w:rPr>
        <w:t>CHAPTER 1</w:t>
      </w:r>
    </w:p>
    <w:p w:rsidR="008E698D" w:rsidRPr="00644F12" w:rsidRDefault="008E698D" w:rsidP="00644F12">
      <w:pPr>
        <w:autoSpaceDE w:val="0"/>
        <w:spacing w:after="0" w:line="360" w:lineRule="auto"/>
        <w:jc w:val="center"/>
        <w:rPr>
          <w:rFonts w:ascii="Times New Roman" w:hAnsi="Times New Roman"/>
          <w:b/>
          <w:sz w:val="32"/>
          <w:szCs w:val="32"/>
        </w:rPr>
      </w:pPr>
      <w:r w:rsidRPr="00644F12">
        <w:rPr>
          <w:rFonts w:ascii="Times New Roman" w:hAnsi="Times New Roman"/>
          <w:b/>
          <w:bCs/>
          <w:sz w:val="32"/>
          <w:szCs w:val="32"/>
        </w:rPr>
        <w:t>INTRODUCTION</w:t>
      </w:r>
    </w:p>
    <w:p w:rsidR="00647675" w:rsidRPr="00644F12" w:rsidRDefault="00647675" w:rsidP="00644F12">
      <w:pPr>
        <w:autoSpaceDE w:val="0"/>
        <w:spacing w:after="0" w:line="360" w:lineRule="auto"/>
        <w:ind w:firstLine="720"/>
        <w:jc w:val="both"/>
        <w:rPr>
          <w:rFonts w:ascii="Times New Roman" w:hAnsi="Times New Roman"/>
          <w:sz w:val="24"/>
          <w:szCs w:val="24"/>
        </w:rPr>
      </w:pPr>
    </w:p>
    <w:p w:rsidR="008E698D" w:rsidRPr="00644F12" w:rsidRDefault="008E698D" w:rsidP="00644F12">
      <w:pPr>
        <w:autoSpaceDE w:val="0"/>
        <w:spacing w:after="0" w:line="360" w:lineRule="auto"/>
        <w:ind w:firstLine="720"/>
        <w:jc w:val="both"/>
        <w:rPr>
          <w:rFonts w:ascii="Times New Roman" w:hAnsi="Times New Roman"/>
          <w:b/>
          <w:bCs/>
          <w:sz w:val="24"/>
          <w:szCs w:val="24"/>
        </w:rPr>
      </w:pPr>
      <w:r w:rsidRPr="00644F12">
        <w:rPr>
          <w:rFonts w:ascii="Times New Roman" w:hAnsi="Times New Roman"/>
          <w:sz w:val="24"/>
          <w:szCs w:val="24"/>
        </w:rPr>
        <w:t>The project is aimed at evaluating the performance of an operating system on an embedded system. Before delving into its implementation, an introduction is needed to the parts involved in the project. The whole report is centered around the field of embedded systems and the use of Linux to run applications on them. Hence an introduction to Embedded Systems and using Linux as an OS in them is provided.</w:t>
      </w:r>
    </w:p>
    <w:p w:rsidR="008E698D" w:rsidRPr="00644F12" w:rsidRDefault="008E698D" w:rsidP="00644F12">
      <w:pPr>
        <w:autoSpaceDE w:val="0"/>
        <w:spacing w:after="0" w:line="360" w:lineRule="auto"/>
        <w:jc w:val="both"/>
        <w:rPr>
          <w:rFonts w:ascii="Times New Roman" w:hAnsi="Times New Roman"/>
          <w:sz w:val="24"/>
          <w:szCs w:val="24"/>
        </w:rPr>
      </w:pPr>
      <w:r w:rsidRPr="00644F12">
        <w:rPr>
          <w:rFonts w:ascii="Times New Roman" w:hAnsi="Times New Roman"/>
          <w:b/>
          <w:bCs/>
          <w:sz w:val="28"/>
          <w:szCs w:val="28"/>
        </w:rPr>
        <w:t>1.1 Embedded Systems</w:t>
      </w:r>
      <w:bookmarkStart w:id="0" w:name="_GoBack"/>
      <w:bookmarkEnd w:id="0"/>
    </w:p>
    <w:p w:rsidR="008E698D" w:rsidRPr="00644F12" w:rsidRDefault="008E698D" w:rsidP="00644F12">
      <w:pPr>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An embedded system is a special purpose computer system that is designed to perform very small sets of designated activities. Embedded systems date back as early as the late 1960s where they used to control electromechanical telephone switches. The first recognizable embedded system was the Apollo Guidance Computer developed by Charles Draper and his team. Later they found their way into the military, medical sciences and the aerospace and automobile industries.</w:t>
      </w:r>
    </w:p>
    <w:p w:rsidR="008E698D" w:rsidRPr="00644F12" w:rsidRDefault="008E698D" w:rsidP="00644F12">
      <w:pPr>
        <w:autoSpaceDE w:val="0"/>
        <w:spacing w:after="0" w:line="360" w:lineRule="auto"/>
        <w:jc w:val="both"/>
        <w:rPr>
          <w:rFonts w:ascii="Times New Roman" w:eastAsia="Times New Roman" w:hAnsi="Times New Roman"/>
          <w:sz w:val="24"/>
          <w:szCs w:val="24"/>
        </w:rPr>
      </w:pPr>
      <w:r w:rsidRPr="00644F12">
        <w:rPr>
          <w:rFonts w:ascii="Times New Roman" w:hAnsi="Times New Roman"/>
          <w:sz w:val="24"/>
          <w:szCs w:val="24"/>
        </w:rPr>
        <w:t>Today they are widely used to serve various purposes like:</w:t>
      </w:r>
    </w:p>
    <w:p w:rsidR="008E698D" w:rsidRPr="00644F12" w:rsidRDefault="008E698D" w:rsidP="00644F12">
      <w:pPr>
        <w:pStyle w:val="ListParagraph"/>
        <w:numPr>
          <w:ilvl w:val="0"/>
          <w:numId w:val="3"/>
        </w:numPr>
        <w:autoSpaceDE w:val="0"/>
        <w:spacing w:after="0" w:line="360" w:lineRule="auto"/>
        <w:jc w:val="both"/>
        <w:rPr>
          <w:rFonts w:ascii="Times New Roman" w:hAnsi="Times New Roman"/>
          <w:sz w:val="24"/>
          <w:szCs w:val="24"/>
        </w:rPr>
      </w:pPr>
      <w:r w:rsidRPr="00644F12">
        <w:rPr>
          <w:rFonts w:ascii="Times New Roman" w:hAnsi="Times New Roman"/>
          <w:sz w:val="24"/>
          <w:szCs w:val="24"/>
        </w:rPr>
        <w:t>Network equipment such as firewall, router, switch, and so on.</w:t>
      </w:r>
    </w:p>
    <w:p w:rsidR="008E698D" w:rsidRPr="00644F12" w:rsidRDefault="008E698D" w:rsidP="00644F12">
      <w:pPr>
        <w:pStyle w:val="ListParagraph"/>
        <w:numPr>
          <w:ilvl w:val="0"/>
          <w:numId w:val="3"/>
        </w:numPr>
        <w:autoSpaceDE w:val="0"/>
        <w:spacing w:after="0" w:line="360" w:lineRule="auto"/>
        <w:jc w:val="both"/>
        <w:rPr>
          <w:rFonts w:ascii="Times New Roman" w:hAnsi="Times New Roman"/>
          <w:sz w:val="24"/>
          <w:szCs w:val="24"/>
        </w:rPr>
      </w:pPr>
      <w:r w:rsidRPr="00644F12">
        <w:rPr>
          <w:rFonts w:ascii="Times New Roman" w:hAnsi="Times New Roman"/>
          <w:sz w:val="24"/>
          <w:szCs w:val="24"/>
        </w:rPr>
        <w:t>Consumer equipment such as MP3 players, cell phones, PDAs, digital cameras, camcorders, home entertainment systems and so on.</w:t>
      </w:r>
    </w:p>
    <w:p w:rsidR="008E698D" w:rsidRPr="00644F12" w:rsidRDefault="008E698D" w:rsidP="00644F12">
      <w:pPr>
        <w:pStyle w:val="ListParagraph"/>
        <w:numPr>
          <w:ilvl w:val="0"/>
          <w:numId w:val="3"/>
        </w:numPr>
        <w:autoSpaceDE w:val="0"/>
        <w:spacing w:after="0" w:line="360" w:lineRule="auto"/>
        <w:jc w:val="both"/>
        <w:rPr>
          <w:rFonts w:ascii="Times New Roman" w:hAnsi="Times New Roman"/>
          <w:sz w:val="24"/>
          <w:szCs w:val="24"/>
        </w:rPr>
      </w:pPr>
      <w:r w:rsidRPr="00644F12">
        <w:rPr>
          <w:rFonts w:ascii="Times New Roman" w:hAnsi="Times New Roman"/>
          <w:sz w:val="24"/>
          <w:szCs w:val="24"/>
        </w:rPr>
        <w:t>Household appliances such as microwaves, washing machines, televisions and so on.</w:t>
      </w:r>
    </w:p>
    <w:p w:rsidR="008E698D" w:rsidRPr="00644F12" w:rsidRDefault="008E698D" w:rsidP="00644F12">
      <w:pPr>
        <w:pStyle w:val="ListParagraph"/>
        <w:numPr>
          <w:ilvl w:val="0"/>
          <w:numId w:val="3"/>
        </w:numPr>
        <w:autoSpaceDE w:val="0"/>
        <w:spacing w:after="0" w:line="360" w:lineRule="auto"/>
        <w:jc w:val="both"/>
        <w:rPr>
          <w:rFonts w:ascii="Times New Roman" w:hAnsi="Times New Roman"/>
          <w:sz w:val="24"/>
          <w:szCs w:val="24"/>
        </w:rPr>
      </w:pPr>
      <w:r w:rsidRPr="00644F12">
        <w:rPr>
          <w:rFonts w:ascii="Times New Roman" w:hAnsi="Times New Roman"/>
          <w:sz w:val="24"/>
          <w:szCs w:val="24"/>
        </w:rPr>
        <w:t>Mission-critical systems such as satellites and flight control.</w:t>
      </w:r>
    </w:p>
    <w:p w:rsidR="008E698D" w:rsidRPr="00644F12" w:rsidRDefault="008E698D" w:rsidP="00644F12">
      <w:pPr>
        <w:pStyle w:val="ListParagraph"/>
        <w:numPr>
          <w:ilvl w:val="0"/>
          <w:numId w:val="3"/>
        </w:numPr>
        <w:autoSpaceDE w:val="0"/>
        <w:spacing w:after="0" w:line="360" w:lineRule="auto"/>
        <w:jc w:val="both"/>
        <w:rPr>
          <w:rFonts w:ascii="Times New Roman" w:hAnsi="Times New Roman"/>
          <w:sz w:val="24"/>
          <w:szCs w:val="24"/>
        </w:rPr>
      </w:pPr>
      <w:r w:rsidRPr="00644F12">
        <w:rPr>
          <w:rFonts w:ascii="Times New Roman" w:hAnsi="Times New Roman"/>
          <w:sz w:val="24"/>
          <w:szCs w:val="24"/>
        </w:rPr>
        <w:t>The key factors that differentiate an embedded system from a desktop computer:</w:t>
      </w:r>
    </w:p>
    <w:p w:rsidR="008E698D" w:rsidRPr="00644F12" w:rsidRDefault="008E698D" w:rsidP="00644F12">
      <w:pPr>
        <w:pStyle w:val="ListParagraph"/>
        <w:numPr>
          <w:ilvl w:val="0"/>
          <w:numId w:val="3"/>
        </w:numPr>
        <w:autoSpaceDE w:val="0"/>
        <w:spacing w:after="0" w:line="360" w:lineRule="auto"/>
        <w:jc w:val="both"/>
        <w:rPr>
          <w:rFonts w:ascii="Times New Roman" w:hAnsi="Times New Roman"/>
          <w:sz w:val="24"/>
          <w:szCs w:val="24"/>
        </w:rPr>
      </w:pPr>
      <w:r w:rsidRPr="00644F12">
        <w:rPr>
          <w:rFonts w:ascii="Times New Roman" w:hAnsi="Times New Roman"/>
          <w:sz w:val="24"/>
          <w:szCs w:val="24"/>
        </w:rPr>
        <w:t>They are cost sensitive.</w:t>
      </w:r>
    </w:p>
    <w:p w:rsidR="008E698D" w:rsidRPr="00644F12" w:rsidRDefault="008E698D" w:rsidP="00644F12">
      <w:pPr>
        <w:pStyle w:val="ListParagraph"/>
        <w:numPr>
          <w:ilvl w:val="0"/>
          <w:numId w:val="3"/>
        </w:numPr>
        <w:autoSpaceDE w:val="0"/>
        <w:spacing w:after="0" w:line="360" w:lineRule="auto"/>
        <w:jc w:val="both"/>
        <w:rPr>
          <w:rFonts w:ascii="Times New Roman" w:hAnsi="Times New Roman"/>
          <w:sz w:val="24"/>
          <w:szCs w:val="24"/>
        </w:rPr>
      </w:pPr>
      <w:r w:rsidRPr="00644F12">
        <w:rPr>
          <w:rFonts w:ascii="Times New Roman" w:hAnsi="Times New Roman"/>
          <w:sz w:val="24"/>
          <w:szCs w:val="24"/>
        </w:rPr>
        <w:t>Most embedded systems have real time constraints.</w:t>
      </w:r>
    </w:p>
    <w:p w:rsidR="008E698D" w:rsidRPr="00644F12" w:rsidRDefault="008E698D" w:rsidP="00644F12">
      <w:pPr>
        <w:pStyle w:val="ListParagraph"/>
        <w:numPr>
          <w:ilvl w:val="0"/>
          <w:numId w:val="3"/>
        </w:numPr>
        <w:autoSpaceDE w:val="0"/>
        <w:spacing w:after="0" w:line="360" w:lineRule="auto"/>
        <w:jc w:val="both"/>
        <w:rPr>
          <w:rFonts w:ascii="Times New Roman" w:hAnsi="Times New Roman"/>
          <w:sz w:val="24"/>
          <w:szCs w:val="24"/>
        </w:rPr>
      </w:pPr>
      <w:r w:rsidRPr="00644F12">
        <w:rPr>
          <w:rFonts w:ascii="Times New Roman" w:hAnsi="Times New Roman"/>
          <w:sz w:val="24"/>
          <w:szCs w:val="24"/>
        </w:rPr>
        <w:t xml:space="preserve">There are multitudes of CPU architectures such as ARM, MIPS, </w:t>
      </w:r>
      <w:proofErr w:type="gramStart"/>
      <w:r w:rsidRPr="00644F12">
        <w:rPr>
          <w:rFonts w:ascii="Times New Roman" w:hAnsi="Times New Roman"/>
          <w:sz w:val="24"/>
          <w:szCs w:val="24"/>
        </w:rPr>
        <w:t>PowerPC</w:t>
      </w:r>
      <w:proofErr w:type="gramEnd"/>
      <w:r w:rsidRPr="00644F12">
        <w:rPr>
          <w:rFonts w:ascii="Times New Roman" w:hAnsi="Times New Roman"/>
          <w:sz w:val="24"/>
          <w:szCs w:val="24"/>
        </w:rPr>
        <w:t xml:space="preserve"> that are used in embedded systems. Application-specific processors are employed in embedded systems.</w:t>
      </w:r>
    </w:p>
    <w:p w:rsidR="008E698D" w:rsidRPr="00644F12" w:rsidRDefault="008E698D" w:rsidP="00644F12">
      <w:pPr>
        <w:pStyle w:val="ListParagraph"/>
        <w:numPr>
          <w:ilvl w:val="0"/>
          <w:numId w:val="3"/>
        </w:numPr>
        <w:autoSpaceDE w:val="0"/>
        <w:spacing w:after="0" w:line="360" w:lineRule="auto"/>
        <w:jc w:val="both"/>
        <w:rPr>
          <w:rFonts w:ascii="Times New Roman" w:hAnsi="Times New Roman"/>
          <w:sz w:val="28"/>
          <w:szCs w:val="28"/>
        </w:rPr>
      </w:pPr>
      <w:r w:rsidRPr="00644F12">
        <w:rPr>
          <w:rFonts w:ascii="Times New Roman" w:hAnsi="Times New Roman"/>
          <w:sz w:val="24"/>
          <w:szCs w:val="24"/>
        </w:rPr>
        <w:t>Embedded Systems have and require very few resources in terms of ROM or other I/O devices as compared to a desktop computer.</w:t>
      </w:r>
    </w:p>
    <w:p w:rsidR="008E698D" w:rsidRPr="00644F12" w:rsidRDefault="008E698D" w:rsidP="00644F12">
      <w:pPr>
        <w:autoSpaceDE w:val="0"/>
        <w:spacing w:after="0" w:line="360" w:lineRule="auto"/>
        <w:jc w:val="both"/>
        <w:rPr>
          <w:rFonts w:ascii="Times New Roman" w:hAnsi="Times New Roman"/>
          <w:sz w:val="28"/>
          <w:szCs w:val="28"/>
        </w:rPr>
      </w:pPr>
    </w:p>
    <w:p w:rsidR="008E698D" w:rsidRPr="00644F12" w:rsidRDefault="008E698D" w:rsidP="00644F12">
      <w:pPr>
        <w:autoSpaceDE w:val="0"/>
        <w:spacing w:after="0" w:line="360" w:lineRule="auto"/>
        <w:jc w:val="both"/>
        <w:rPr>
          <w:rFonts w:ascii="Times New Roman" w:hAnsi="Times New Roman"/>
          <w:sz w:val="24"/>
          <w:szCs w:val="24"/>
        </w:rPr>
      </w:pPr>
      <w:r w:rsidRPr="00644F12">
        <w:rPr>
          <w:rFonts w:ascii="Times New Roman" w:hAnsi="Times New Roman"/>
          <w:b/>
          <w:bCs/>
          <w:sz w:val="24"/>
          <w:szCs w:val="24"/>
        </w:rPr>
        <w:lastRenderedPageBreak/>
        <w:t>1.1.1 Types of Setup</w:t>
      </w:r>
    </w:p>
    <w:p w:rsidR="008E698D" w:rsidRPr="00644F12" w:rsidRDefault="008E698D" w:rsidP="00644F12">
      <w:pPr>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Embedded systems generally have a setup that includes a host which is generally a personal computer, and a target that actually executes all the embedded applications. The various types of host/ desktop architectures that are used in embedded systems are:</w:t>
      </w:r>
    </w:p>
    <w:p w:rsidR="008E698D" w:rsidRPr="00644F12" w:rsidRDefault="008E698D" w:rsidP="00644F12">
      <w:pPr>
        <w:autoSpaceDE w:val="0"/>
        <w:spacing w:after="0" w:line="360" w:lineRule="auto"/>
        <w:jc w:val="both"/>
        <w:rPr>
          <w:rFonts w:ascii="Times New Roman" w:hAnsi="Times New Roman"/>
          <w:sz w:val="24"/>
          <w:szCs w:val="24"/>
        </w:rPr>
      </w:pPr>
      <w:r w:rsidRPr="00644F12">
        <w:rPr>
          <w:rFonts w:ascii="Times New Roman" w:hAnsi="Times New Roman"/>
          <w:sz w:val="24"/>
          <w:szCs w:val="24"/>
        </w:rPr>
        <w:t>Linked Setup:</w:t>
      </w:r>
    </w:p>
    <w:p w:rsidR="008E698D" w:rsidRPr="00644F12" w:rsidRDefault="008E698D" w:rsidP="00644F12">
      <w:pPr>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In this setup, the target and the host are permanently linked together using a physical cable. This link is typically a serial cable or an Ethernet link. The main property of this setup is that no physical hardware storage device is being transferred between the target and the host. The host contains the cross-platform development environment while the target contains an appropriate boot loader, a functional kernel, and a minimal root file system.</w:t>
      </w:r>
    </w:p>
    <w:p w:rsidR="008E698D" w:rsidRPr="00644F12" w:rsidRDefault="008E698D" w:rsidP="00644F12">
      <w:pPr>
        <w:autoSpaceDE w:val="0"/>
        <w:spacing w:after="0" w:line="360" w:lineRule="auto"/>
        <w:jc w:val="both"/>
        <w:rPr>
          <w:rFonts w:ascii="Times New Roman" w:hAnsi="Times New Roman"/>
          <w:sz w:val="24"/>
          <w:szCs w:val="24"/>
        </w:rPr>
      </w:pPr>
      <w:r w:rsidRPr="00644F12">
        <w:rPr>
          <w:rFonts w:ascii="Times New Roman" w:hAnsi="Times New Roman"/>
          <w:sz w:val="24"/>
          <w:szCs w:val="24"/>
        </w:rPr>
        <w:t>Removable Storage Setup:</w:t>
      </w:r>
    </w:p>
    <w:p w:rsidR="008E698D" w:rsidRPr="00644F12" w:rsidRDefault="008E698D" w:rsidP="00644F12">
      <w:pPr>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In the removable setup, there are no direct physical links between the host and the target. Instead, a storage device is written by the host, is then transferred into the target, and is used to boot the device. The host contains the cross-platform development environment. The target, however, contains only a minimal boot loader. The rest of the components are stored on a removable storage media, such as a Compact Flash IDE device, MMC Card, or any other type of removable storage device.</w:t>
      </w:r>
    </w:p>
    <w:p w:rsidR="008E698D" w:rsidRPr="00644F12" w:rsidRDefault="008E698D" w:rsidP="00644F12">
      <w:pPr>
        <w:autoSpaceDE w:val="0"/>
        <w:spacing w:after="0" w:line="360" w:lineRule="auto"/>
        <w:jc w:val="both"/>
        <w:rPr>
          <w:rFonts w:ascii="Times New Roman" w:hAnsi="Times New Roman"/>
          <w:sz w:val="24"/>
          <w:szCs w:val="24"/>
        </w:rPr>
      </w:pPr>
      <w:r w:rsidRPr="00644F12">
        <w:rPr>
          <w:rFonts w:ascii="Times New Roman" w:hAnsi="Times New Roman"/>
          <w:sz w:val="24"/>
          <w:szCs w:val="24"/>
        </w:rPr>
        <w:t>Standalone Setup:</w:t>
      </w:r>
    </w:p>
    <w:p w:rsidR="008E698D" w:rsidRPr="00644F12" w:rsidRDefault="008E698D" w:rsidP="00644F12">
      <w:pPr>
        <w:autoSpaceDE w:val="0"/>
        <w:spacing w:after="0" w:line="360" w:lineRule="auto"/>
        <w:ind w:firstLine="720"/>
        <w:jc w:val="both"/>
        <w:rPr>
          <w:rFonts w:ascii="Times New Roman" w:hAnsi="Times New Roman"/>
          <w:b/>
          <w:bCs/>
          <w:sz w:val="28"/>
          <w:szCs w:val="28"/>
        </w:rPr>
      </w:pPr>
      <w:r w:rsidRPr="00644F12">
        <w:rPr>
          <w:rFonts w:ascii="Times New Roman" w:hAnsi="Times New Roman"/>
          <w:sz w:val="24"/>
          <w:szCs w:val="24"/>
        </w:rPr>
        <w:t>The target is a self-contained development system and includes all the required software to boot, operate, and develop additional software. In essence, this setup is similar to an actual workstation, except the underlying hardware is not a conventional workstation but rather the embedded system itself. This one does not require any cross-platform development environment, since all development tools run in their native environments. Furthermore, it does not require any transfer between the target and the host, because all the required storage is local to the target.</w:t>
      </w:r>
    </w:p>
    <w:p w:rsidR="008E698D" w:rsidRPr="00644F12" w:rsidRDefault="008E698D" w:rsidP="00644F12">
      <w:pPr>
        <w:autoSpaceDE w:val="0"/>
        <w:spacing w:after="0" w:line="360" w:lineRule="auto"/>
        <w:rPr>
          <w:rFonts w:ascii="Times New Roman" w:hAnsi="Times New Roman"/>
          <w:sz w:val="24"/>
          <w:szCs w:val="24"/>
        </w:rPr>
      </w:pPr>
      <w:r w:rsidRPr="00644F12">
        <w:rPr>
          <w:rFonts w:ascii="Times New Roman" w:hAnsi="Times New Roman"/>
          <w:b/>
          <w:bCs/>
          <w:sz w:val="24"/>
          <w:szCs w:val="24"/>
        </w:rPr>
        <w:t>1.1.2 Operating Systems</w:t>
      </w:r>
    </w:p>
    <w:p w:rsidR="008E698D" w:rsidRPr="00644F12" w:rsidRDefault="008E698D" w:rsidP="00644F12">
      <w:pPr>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In an embedded system, when there is only a single task that is to be performed, then only a binary is too loaded into the target controller and is to be executed. However, when there are multiple tasks to be executed or multiple events to be handled, then there has to be a program that handles and prioritizes these events. This program is the Operating System (OS), which one is very familiar with, in desktop PCs.</w:t>
      </w:r>
    </w:p>
    <w:p w:rsidR="008E698D" w:rsidRPr="00644F12" w:rsidRDefault="008E698D" w:rsidP="00644F12">
      <w:pPr>
        <w:autoSpaceDE w:val="0"/>
        <w:spacing w:after="0" w:line="360" w:lineRule="auto"/>
        <w:jc w:val="both"/>
        <w:rPr>
          <w:rFonts w:ascii="Times New Roman" w:hAnsi="Times New Roman"/>
          <w:sz w:val="24"/>
          <w:szCs w:val="24"/>
        </w:rPr>
      </w:pPr>
      <w:r w:rsidRPr="00644F12">
        <w:rPr>
          <w:rFonts w:ascii="Times New Roman" w:hAnsi="Times New Roman"/>
          <w:sz w:val="24"/>
          <w:szCs w:val="24"/>
        </w:rPr>
        <w:lastRenderedPageBreak/>
        <w:t>Various Operating Systems:</w:t>
      </w:r>
    </w:p>
    <w:p w:rsidR="008E698D" w:rsidRPr="00644F12" w:rsidRDefault="008E698D" w:rsidP="00644F12">
      <w:pPr>
        <w:autoSpaceDE w:val="0"/>
        <w:spacing w:after="0" w:line="360" w:lineRule="auto"/>
        <w:jc w:val="both"/>
        <w:rPr>
          <w:rFonts w:ascii="Times New Roman" w:hAnsi="Times New Roman"/>
          <w:sz w:val="24"/>
          <w:szCs w:val="24"/>
        </w:rPr>
      </w:pPr>
      <w:r w:rsidRPr="00644F12">
        <w:rPr>
          <w:rFonts w:ascii="Times New Roman" w:hAnsi="Times New Roman"/>
          <w:sz w:val="24"/>
          <w:szCs w:val="24"/>
        </w:rPr>
        <w:t>Embedded Operating Systems are classified into two categories:</w:t>
      </w:r>
    </w:p>
    <w:p w:rsidR="008E698D" w:rsidRPr="00644F12" w:rsidRDefault="008E698D" w:rsidP="00644F12">
      <w:pPr>
        <w:autoSpaceDE w:val="0"/>
        <w:spacing w:after="0" w:line="360" w:lineRule="auto"/>
        <w:jc w:val="both"/>
        <w:rPr>
          <w:rFonts w:ascii="Times New Roman" w:hAnsi="Times New Roman"/>
          <w:b/>
          <w:sz w:val="24"/>
          <w:szCs w:val="24"/>
        </w:rPr>
      </w:pPr>
      <w:r w:rsidRPr="00644F12">
        <w:rPr>
          <w:rFonts w:ascii="Times New Roman" w:hAnsi="Times New Roman"/>
          <w:b/>
          <w:sz w:val="24"/>
          <w:szCs w:val="24"/>
        </w:rPr>
        <w:t>1. Real-time Operating Systems (RTOS):</w:t>
      </w:r>
    </w:p>
    <w:p w:rsidR="008E698D" w:rsidRPr="00644F12" w:rsidRDefault="008E698D" w:rsidP="00644F12">
      <w:pPr>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 xml:space="preserve">Real Time Operating Systems are those which guarantee responses to each event within a defined amount of time. This type of operating system is mainly used by time-critical applications such as measurement and control systems. Some commonly used RTOS for embedded systems are: </w:t>
      </w:r>
      <w:proofErr w:type="spellStart"/>
      <w:r w:rsidRPr="00644F12">
        <w:rPr>
          <w:rFonts w:ascii="Times New Roman" w:hAnsi="Times New Roman"/>
          <w:sz w:val="24"/>
          <w:szCs w:val="24"/>
        </w:rPr>
        <w:t>VxWorks</w:t>
      </w:r>
      <w:proofErr w:type="spellEnd"/>
      <w:r w:rsidRPr="00644F12">
        <w:rPr>
          <w:rFonts w:ascii="Times New Roman" w:hAnsi="Times New Roman"/>
          <w:sz w:val="24"/>
          <w:szCs w:val="24"/>
        </w:rPr>
        <w:t xml:space="preserve">, OS-9, Symbian, and </w:t>
      </w:r>
      <w:proofErr w:type="spellStart"/>
      <w:r w:rsidRPr="00644F12">
        <w:rPr>
          <w:rFonts w:ascii="Times New Roman" w:hAnsi="Times New Roman"/>
          <w:sz w:val="24"/>
          <w:szCs w:val="24"/>
        </w:rPr>
        <w:t>RTLinux</w:t>
      </w:r>
      <w:proofErr w:type="spellEnd"/>
      <w:r w:rsidRPr="00644F12">
        <w:rPr>
          <w:rFonts w:ascii="Times New Roman" w:hAnsi="Times New Roman"/>
          <w:sz w:val="24"/>
          <w:szCs w:val="24"/>
        </w:rPr>
        <w:t>.</w:t>
      </w:r>
    </w:p>
    <w:p w:rsidR="008E698D" w:rsidRPr="00644F12" w:rsidRDefault="008E698D" w:rsidP="00644F12">
      <w:pPr>
        <w:autoSpaceDE w:val="0"/>
        <w:spacing w:after="0" w:line="360" w:lineRule="auto"/>
        <w:jc w:val="both"/>
        <w:rPr>
          <w:rFonts w:ascii="Times New Roman" w:hAnsi="Times New Roman"/>
          <w:b/>
          <w:sz w:val="24"/>
          <w:szCs w:val="24"/>
        </w:rPr>
      </w:pPr>
      <w:r w:rsidRPr="00644F12">
        <w:rPr>
          <w:rFonts w:ascii="Times New Roman" w:hAnsi="Times New Roman"/>
          <w:b/>
          <w:sz w:val="24"/>
          <w:szCs w:val="24"/>
        </w:rPr>
        <w:t xml:space="preserve">2. Non-Real-time Operating Systems: </w:t>
      </w:r>
    </w:p>
    <w:p w:rsidR="008E698D" w:rsidRPr="00644F12" w:rsidRDefault="008E698D" w:rsidP="00644F12">
      <w:pPr>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 xml:space="preserve">Non-Real Time Operating Systems do not guarantee defined response times. These systems are mostly used if multiple applications are needed. Windows CE and </w:t>
      </w:r>
      <w:proofErr w:type="spellStart"/>
      <w:r w:rsidRPr="00644F12">
        <w:rPr>
          <w:rFonts w:ascii="Times New Roman" w:hAnsi="Times New Roman"/>
          <w:sz w:val="24"/>
          <w:szCs w:val="24"/>
        </w:rPr>
        <w:t>PalmOS</w:t>
      </w:r>
      <w:proofErr w:type="spellEnd"/>
      <w:r w:rsidRPr="00644F12">
        <w:rPr>
          <w:rFonts w:ascii="Times New Roman" w:hAnsi="Times New Roman"/>
          <w:sz w:val="24"/>
          <w:szCs w:val="24"/>
        </w:rPr>
        <w:t xml:space="preserve"> are examples for such embedded operating systems.</w:t>
      </w:r>
    </w:p>
    <w:p w:rsidR="008E698D" w:rsidRPr="00644F12" w:rsidRDefault="008E698D" w:rsidP="00644F12">
      <w:pPr>
        <w:autoSpaceDE w:val="0"/>
        <w:spacing w:after="0" w:line="360" w:lineRule="auto"/>
        <w:jc w:val="both"/>
        <w:rPr>
          <w:rFonts w:ascii="Times New Roman" w:hAnsi="Times New Roman"/>
          <w:sz w:val="24"/>
          <w:szCs w:val="24"/>
        </w:rPr>
      </w:pPr>
      <w:r w:rsidRPr="00644F12">
        <w:rPr>
          <w:rFonts w:ascii="Times New Roman" w:hAnsi="Times New Roman"/>
          <w:sz w:val="24"/>
          <w:szCs w:val="24"/>
        </w:rPr>
        <w:t>Why Linux?</w:t>
      </w:r>
    </w:p>
    <w:p w:rsidR="008E698D" w:rsidRPr="00644F12" w:rsidRDefault="008E698D" w:rsidP="00644F12">
      <w:pPr>
        <w:autoSpaceDE w:val="0"/>
        <w:spacing w:after="0" w:line="360" w:lineRule="auto"/>
        <w:jc w:val="both"/>
        <w:rPr>
          <w:rFonts w:ascii="Times New Roman" w:hAnsi="Times New Roman"/>
          <w:sz w:val="24"/>
          <w:szCs w:val="24"/>
        </w:rPr>
      </w:pPr>
      <w:r w:rsidRPr="00644F12">
        <w:rPr>
          <w:rFonts w:ascii="Times New Roman" w:hAnsi="Times New Roman"/>
          <w:sz w:val="24"/>
          <w:szCs w:val="24"/>
        </w:rPr>
        <w:t>There are a wide range of motivations for choosing Linux over a traditional embedded OS.</w:t>
      </w:r>
    </w:p>
    <w:p w:rsidR="008E698D" w:rsidRPr="00644F12" w:rsidRDefault="008E698D" w:rsidP="00644F12">
      <w:pPr>
        <w:autoSpaceDE w:val="0"/>
        <w:spacing w:after="0" w:line="360" w:lineRule="auto"/>
        <w:jc w:val="both"/>
        <w:rPr>
          <w:rFonts w:ascii="Times New Roman" w:hAnsi="Times New Roman"/>
          <w:sz w:val="24"/>
          <w:szCs w:val="24"/>
        </w:rPr>
      </w:pPr>
      <w:r w:rsidRPr="00644F12">
        <w:rPr>
          <w:rFonts w:ascii="Times New Roman" w:hAnsi="Times New Roman"/>
          <w:sz w:val="24"/>
          <w:szCs w:val="24"/>
        </w:rPr>
        <w:t>The following are the criteria due to which Linux is preferred:</w:t>
      </w:r>
    </w:p>
    <w:p w:rsidR="008E698D" w:rsidRPr="00644F12" w:rsidRDefault="008E698D" w:rsidP="00644F12">
      <w:pPr>
        <w:autoSpaceDE w:val="0"/>
        <w:spacing w:after="0" w:line="360" w:lineRule="auto"/>
        <w:jc w:val="both"/>
        <w:rPr>
          <w:rFonts w:ascii="Times New Roman" w:hAnsi="Times New Roman"/>
          <w:b/>
          <w:sz w:val="24"/>
          <w:szCs w:val="24"/>
        </w:rPr>
      </w:pPr>
      <w:r w:rsidRPr="00644F12">
        <w:rPr>
          <w:rFonts w:ascii="Times New Roman" w:hAnsi="Times New Roman"/>
          <w:b/>
          <w:sz w:val="24"/>
          <w:szCs w:val="24"/>
        </w:rPr>
        <w:t>1. Quality and Reliability of Code:</w:t>
      </w:r>
    </w:p>
    <w:p w:rsidR="008E698D" w:rsidRPr="00644F12" w:rsidRDefault="008E698D" w:rsidP="00644F12">
      <w:pPr>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Quality and reliability are subjective measures of the level of confidence in the code that comprises software such as the kernel and the applications that are provided by distributions. Some properties that professional programmers expect from a “quality” code are modularity and structure, readability, extensibility and configurability. “Reliable” code should have features like predictability, error recovery and longevity. Most programmers agree that the Linux kernel and other projects used in a Linux system fit this description of quality and reliability. The reason is the open source development model, which invites many parties to contribute to projects, identify existing problems, debate possible solutions, and fix problems effectively.</w:t>
      </w:r>
    </w:p>
    <w:p w:rsidR="008E698D" w:rsidRPr="00644F12" w:rsidRDefault="008E698D" w:rsidP="00644F12">
      <w:pPr>
        <w:autoSpaceDE w:val="0"/>
        <w:spacing w:after="0" w:line="360" w:lineRule="auto"/>
        <w:jc w:val="both"/>
        <w:rPr>
          <w:rFonts w:ascii="Times New Roman" w:hAnsi="Times New Roman"/>
          <w:b/>
          <w:sz w:val="24"/>
          <w:szCs w:val="24"/>
        </w:rPr>
      </w:pPr>
      <w:r w:rsidRPr="00644F12">
        <w:rPr>
          <w:rFonts w:ascii="Times New Roman" w:hAnsi="Times New Roman"/>
          <w:b/>
          <w:sz w:val="24"/>
          <w:szCs w:val="24"/>
        </w:rPr>
        <w:t>2. Availability of Code:</w:t>
      </w:r>
    </w:p>
    <w:p w:rsidR="008E698D" w:rsidRPr="00644F12" w:rsidRDefault="008E698D" w:rsidP="00644F12">
      <w:pPr>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 xml:space="preserve">Code availability relates to the fact that the Linux source code and all build tools are available without any access restrictions. The most important Linux components, including the kernel itself, are distributed under the GNU General Public License (GPL).Access to these components’ source code is therefore compulsory (at least to those users who have purchased any system running GPL-based software, and they have the right to redistribute once they obtain the source in any case). Code availability has implications for </w:t>
      </w:r>
      <w:r w:rsidRPr="00644F12">
        <w:rPr>
          <w:rFonts w:ascii="Times New Roman" w:hAnsi="Times New Roman"/>
          <w:sz w:val="24"/>
          <w:szCs w:val="24"/>
        </w:rPr>
        <w:lastRenderedPageBreak/>
        <w:t>standardization and commoditization of components, too. Since it is possible to build Linux systems based entirely upon software for which source is available, there is a lot to be gained from adopting standardized embedded software platforms.</w:t>
      </w:r>
    </w:p>
    <w:p w:rsidR="008E698D" w:rsidRPr="00644F12" w:rsidRDefault="008E698D" w:rsidP="00644F12">
      <w:pPr>
        <w:autoSpaceDE w:val="0"/>
        <w:spacing w:after="0" w:line="360" w:lineRule="auto"/>
        <w:jc w:val="both"/>
        <w:rPr>
          <w:rFonts w:ascii="Times New Roman" w:hAnsi="Times New Roman"/>
          <w:b/>
          <w:sz w:val="24"/>
          <w:szCs w:val="24"/>
        </w:rPr>
      </w:pPr>
      <w:r w:rsidRPr="00644F12">
        <w:rPr>
          <w:rFonts w:ascii="Times New Roman" w:hAnsi="Times New Roman"/>
          <w:b/>
          <w:sz w:val="24"/>
          <w:szCs w:val="24"/>
        </w:rPr>
        <w:t>3. Hardware Support:</w:t>
      </w:r>
    </w:p>
    <w:p w:rsidR="008E698D" w:rsidRPr="00644F12" w:rsidRDefault="008E698D" w:rsidP="00644F12">
      <w:pPr>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Broad hardware support means that Linux supports different types of hardware platforms and devices. Although a number of vendors still do not provide Linux drivers, considerable progress has been made and more is expected. Because a large number of drivers are maintained by the Linux community itself, you can confidently use hardware components without fear that the vendor may one day discontinue driver support for that product line. Linux also provides support for dozens of hardware architectures. No other OS provides this level of portability.</w:t>
      </w:r>
    </w:p>
    <w:p w:rsidR="008E698D" w:rsidRPr="00644F12" w:rsidRDefault="008E698D" w:rsidP="00644F12">
      <w:pPr>
        <w:spacing w:line="360" w:lineRule="auto"/>
        <w:jc w:val="both"/>
        <w:rPr>
          <w:rFonts w:ascii="Times New Roman" w:hAnsi="Times New Roman"/>
        </w:rPr>
      </w:pPr>
      <w:r w:rsidRPr="00644F12">
        <w:rPr>
          <w:rFonts w:ascii="Times New Roman" w:hAnsi="Times New Roman"/>
          <w:sz w:val="24"/>
          <w:szCs w:val="24"/>
        </w:rPr>
        <w:t>Typical architecture of an Embedded Linux System</w:t>
      </w:r>
    </w:p>
    <w:p w:rsidR="008E70D6" w:rsidRPr="00644F12" w:rsidRDefault="008E698D" w:rsidP="00644F12">
      <w:pPr>
        <w:spacing w:line="360" w:lineRule="auto"/>
        <w:jc w:val="center"/>
        <w:rPr>
          <w:rFonts w:ascii="Times New Roman" w:hAnsi="Times New Roman"/>
          <w:sz w:val="28"/>
          <w:szCs w:val="23"/>
        </w:rPr>
      </w:pPr>
      <w:r w:rsidRPr="00644F12">
        <w:rPr>
          <w:rFonts w:ascii="Times New Roman" w:hAnsi="Times New Roman"/>
          <w:noProof/>
          <w:sz w:val="24"/>
          <w:szCs w:val="24"/>
          <w:lang w:eastAsia="en-US"/>
        </w:rPr>
        <w:drawing>
          <wp:inline distT="0" distB="0" distL="0" distR="0" wp14:anchorId="478ECA07" wp14:editId="4BE94EE6">
            <wp:extent cx="3800475" cy="2752725"/>
            <wp:effectExtent l="0" t="0" r="9525"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752725"/>
                    </a:xfrm>
                    <a:prstGeom prst="rect">
                      <a:avLst/>
                    </a:prstGeom>
                    <a:solidFill>
                      <a:srgbClr val="FFFFFF"/>
                    </a:solidFill>
                    <a:ln>
                      <a:noFill/>
                    </a:ln>
                  </pic:spPr>
                </pic:pic>
              </a:graphicData>
            </a:graphic>
          </wp:inline>
        </w:drawing>
      </w:r>
    </w:p>
    <w:p w:rsidR="00A55656" w:rsidRPr="00644F12" w:rsidRDefault="00A55656" w:rsidP="00644F12">
      <w:pPr>
        <w:spacing w:line="360" w:lineRule="auto"/>
        <w:jc w:val="center"/>
        <w:rPr>
          <w:rFonts w:ascii="Times New Roman" w:hAnsi="Times New Roman"/>
          <w:sz w:val="28"/>
          <w:szCs w:val="23"/>
        </w:rPr>
      </w:pPr>
      <w:r w:rsidRPr="00644F12">
        <w:rPr>
          <w:rFonts w:ascii="Times New Roman" w:hAnsi="Times New Roman"/>
          <w:sz w:val="24"/>
          <w:szCs w:val="24"/>
        </w:rPr>
        <w:t xml:space="preserve">Fig: 1.1 Typical Architecture </w:t>
      </w:r>
      <w:proofErr w:type="gramStart"/>
      <w:r w:rsidRPr="00644F12">
        <w:rPr>
          <w:rFonts w:ascii="Times New Roman" w:hAnsi="Times New Roman"/>
          <w:sz w:val="24"/>
          <w:szCs w:val="24"/>
        </w:rPr>
        <w:t>Of</w:t>
      </w:r>
      <w:proofErr w:type="gramEnd"/>
      <w:r w:rsidRPr="00644F12">
        <w:rPr>
          <w:rFonts w:ascii="Times New Roman" w:hAnsi="Times New Roman"/>
          <w:sz w:val="24"/>
          <w:szCs w:val="24"/>
        </w:rPr>
        <w:t xml:space="preserve"> An Embedded Linux System</w:t>
      </w:r>
    </w:p>
    <w:p w:rsidR="008E698D" w:rsidRPr="00644F12" w:rsidRDefault="008E698D" w:rsidP="00644F12">
      <w:pPr>
        <w:autoSpaceDE w:val="0"/>
        <w:spacing w:after="0" w:line="360" w:lineRule="auto"/>
        <w:jc w:val="both"/>
        <w:rPr>
          <w:rFonts w:ascii="Times New Roman" w:hAnsi="Times New Roman"/>
          <w:b/>
          <w:sz w:val="24"/>
          <w:szCs w:val="24"/>
        </w:rPr>
      </w:pPr>
      <w:r w:rsidRPr="00644F12">
        <w:rPr>
          <w:rFonts w:ascii="Times New Roman" w:hAnsi="Times New Roman"/>
          <w:b/>
          <w:sz w:val="24"/>
          <w:szCs w:val="24"/>
        </w:rPr>
        <w:t>1. Hardware</w:t>
      </w:r>
    </w:p>
    <w:p w:rsidR="008E698D" w:rsidRPr="00644F12" w:rsidRDefault="008E698D" w:rsidP="00644F12">
      <w:pPr>
        <w:autoSpaceDE w:val="0"/>
        <w:spacing w:after="0" w:line="360" w:lineRule="auto"/>
        <w:ind w:firstLine="720"/>
        <w:jc w:val="both"/>
        <w:rPr>
          <w:rFonts w:ascii="Times New Roman" w:hAnsi="Times New Roman"/>
          <w:sz w:val="28"/>
          <w:szCs w:val="23"/>
        </w:rPr>
      </w:pPr>
      <w:r w:rsidRPr="00644F12">
        <w:rPr>
          <w:rFonts w:ascii="Times New Roman" w:hAnsi="Times New Roman"/>
          <w:sz w:val="24"/>
          <w:szCs w:val="24"/>
        </w:rPr>
        <w:t>Linux normally requires at least a 32-bit CPU containing a memory management unit (MMU).A sufficient amount of RAM must be available to accommodate the system. Minimal I/O capabilities are required if any development is to be carried out on the target with reasonable debugging facilities. The kernel must be able to load a root file system through some form of permanent storage, or access it over a network.</w:t>
      </w:r>
    </w:p>
    <w:p w:rsidR="00230E4E" w:rsidRPr="00644F12" w:rsidRDefault="00230E4E" w:rsidP="00644F12">
      <w:pPr>
        <w:autoSpaceDE w:val="0"/>
        <w:spacing w:after="0" w:line="360" w:lineRule="auto"/>
        <w:jc w:val="both"/>
        <w:rPr>
          <w:rFonts w:ascii="Times New Roman" w:hAnsi="Times New Roman"/>
          <w:b/>
          <w:sz w:val="28"/>
          <w:szCs w:val="23"/>
        </w:rPr>
      </w:pPr>
    </w:p>
    <w:p w:rsidR="008E698D" w:rsidRPr="00644F12" w:rsidRDefault="008E698D" w:rsidP="00644F12">
      <w:pPr>
        <w:autoSpaceDE w:val="0"/>
        <w:spacing w:after="0" w:line="360" w:lineRule="auto"/>
        <w:jc w:val="both"/>
        <w:rPr>
          <w:rFonts w:ascii="Times New Roman" w:hAnsi="Times New Roman"/>
          <w:b/>
          <w:sz w:val="24"/>
          <w:szCs w:val="24"/>
        </w:rPr>
      </w:pPr>
      <w:r w:rsidRPr="00644F12">
        <w:rPr>
          <w:rFonts w:ascii="Times New Roman" w:hAnsi="Times New Roman"/>
          <w:b/>
          <w:sz w:val="24"/>
          <w:szCs w:val="24"/>
        </w:rPr>
        <w:t>2. Linux Kernel</w:t>
      </w:r>
    </w:p>
    <w:p w:rsidR="008E698D" w:rsidRPr="00644F12" w:rsidRDefault="008E698D" w:rsidP="00644F12">
      <w:pPr>
        <w:autoSpaceDE w:val="0"/>
        <w:spacing w:after="0" w:line="360" w:lineRule="auto"/>
        <w:ind w:firstLine="720"/>
        <w:jc w:val="both"/>
        <w:rPr>
          <w:rFonts w:ascii="Times New Roman" w:hAnsi="Times New Roman"/>
          <w:sz w:val="28"/>
          <w:szCs w:val="23"/>
        </w:rPr>
      </w:pPr>
      <w:r w:rsidRPr="00644F12">
        <w:rPr>
          <w:rFonts w:ascii="Times New Roman" w:hAnsi="Times New Roman"/>
          <w:sz w:val="24"/>
          <w:szCs w:val="24"/>
        </w:rPr>
        <w:t>Immediately above the hardware sits the kernel, the core component of the operating system. Its purpose is to manage the hardware in a coherent manner while providing familiar high-level abstractions to user-level software. It is expected that applications using the APIs provided by a kernel will be portable among the various architectures supported by this kernel with little or no changes. The low-level interfaces are specific to the hardware configuration on which the kernel runs and provide for the direct control of hardware resources using a hardware-independent API. Higher-level components provide the abstractions common to all UNIX systems, including processes, files, sockets, and signals. Since the low-level APIs provided by the kernel are common among different architectures, the code implementing the higher-level abstractions is almost constant, regardless of the underlying architecture. Between these two levels of abstraction, the kernel sometimes needs what could be called interpretation components to understand and interact with structured data coming from or going to certain devices. File system types and networking protocols are prime examples of sources of structured data the kernel needs to understand and interact with in order to provide access to data going to and coming from these sources.</w:t>
      </w:r>
    </w:p>
    <w:p w:rsidR="008E698D" w:rsidRPr="00644F12" w:rsidRDefault="008E698D" w:rsidP="00644F12">
      <w:pPr>
        <w:autoSpaceDE w:val="0"/>
        <w:spacing w:after="0" w:line="360" w:lineRule="auto"/>
        <w:jc w:val="both"/>
        <w:rPr>
          <w:rFonts w:ascii="Times New Roman" w:hAnsi="Times New Roman"/>
          <w:b/>
          <w:sz w:val="24"/>
          <w:szCs w:val="24"/>
        </w:rPr>
      </w:pPr>
      <w:r w:rsidRPr="00644F12">
        <w:rPr>
          <w:rFonts w:ascii="Times New Roman" w:hAnsi="Times New Roman"/>
          <w:b/>
          <w:sz w:val="24"/>
          <w:szCs w:val="24"/>
        </w:rPr>
        <w:t>3. Applications and Libraries</w:t>
      </w:r>
    </w:p>
    <w:p w:rsidR="008E698D" w:rsidRPr="00644F12" w:rsidRDefault="008E698D" w:rsidP="00644F12">
      <w:pPr>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 xml:space="preserve">Applications do not directly operate above the kernel, but rely on libraries and special system daemons to provide familiar APIs and abstract services that interact with the kernel on the application’s behalf to obtain the desired functionality. The main library used by most Linux applications is the GNU C library, </w:t>
      </w:r>
      <w:proofErr w:type="spellStart"/>
      <w:r w:rsidRPr="00644F12">
        <w:rPr>
          <w:rFonts w:ascii="Times New Roman" w:hAnsi="Times New Roman"/>
          <w:sz w:val="24"/>
          <w:szCs w:val="24"/>
        </w:rPr>
        <w:t>glibc</w:t>
      </w:r>
      <w:proofErr w:type="spellEnd"/>
      <w:r w:rsidRPr="00644F12">
        <w:rPr>
          <w:rFonts w:ascii="Times New Roman" w:hAnsi="Times New Roman"/>
          <w:sz w:val="24"/>
          <w:szCs w:val="24"/>
        </w:rPr>
        <w:t xml:space="preserve">. For Embedded Linux systems, substitutes to this library that are much less in size than </w:t>
      </w:r>
      <w:proofErr w:type="spellStart"/>
      <w:r w:rsidRPr="00644F12">
        <w:rPr>
          <w:rFonts w:ascii="Times New Roman" w:hAnsi="Times New Roman"/>
          <w:sz w:val="24"/>
          <w:szCs w:val="24"/>
        </w:rPr>
        <w:t>glibc</w:t>
      </w:r>
      <w:proofErr w:type="spellEnd"/>
      <w:r w:rsidRPr="00644F12">
        <w:rPr>
          <w:rFonts w:ascii="Times New Roman" w:hAnsi="Times New Roman"/>
          <w:sz w:val="24"/>
          <w:szCs w:val="24"/>
        </w:rPr>
        <w:t xml:space="preserve"> are preferred.</w:t>
      </w:r>
    </w:p>
    <w:p w:rsidR="008E698D" w:rsidRPr="00644F12" w:rsidRDefault="008E698D" w:rsidP="00644F12">
      <w:pPr>
        <w:spacing w:line="360" w:lineRule="auto"/>
        <w:rPr>
          <w:rFonts w:ascii="Times New Roman" w:hAnsi="Times New Roman"/>
          <w:sz w:val="24"/>
          <w:szCs w:val="24"/>
        </w:rPr>
      </w:pPr>
      <w:r w:rsidRPr="00644F12">
        <w:rPr>
          <w:rFonts w:ascii="Times New Roman" w:hAnsi="Times New Roman"/>
          <w:b/>
          <w:sz w:val="28"/>
          <w:szCs w:val="28"/>
        </w:rPr>
        <w:t>1.3 REASONS TO SWITCH TO EMBEDDED LINUX</w:t>
      </w:r>
    </w:p>
    <w:p w:rsidR="008E698D" w:rsidRPr="00644F12" w:rsidRDefault="008E698D" w:rsidP="00644F12">
      <w:pPr>
        <w:spacing w:line="360" w:lineRule="auto"/>
        <w:rPr>
          <w:rFonts w:ascii="Times New Roman" w:hAnsi="Times New Roman"/>
          <w:sz w:val="24"/>
          <w:szCs w:val="24"/>
        </w:rPr>
      </w:pPr>
      <w:r w:rsidRPr="00644F12">
        <w:rPr>
          <w:rFonts w:ascii="Times New Roman" w:hAnsi="Times New Roman"/>
          <w:sz w:val="24"/>
          <w:szCs w:val="24"/>
        </w:rPr>
        <w:t>Embedded Linux offers relief from an unstable and unfocused business model, and there are other strong reasons to consider using Linux:</w:t>
      </w:r>
    </w:p>
    <w:p w:rsidR="008E698D" w:rsidRPr="00644F12" w:rsidRDefault="008E698D" w:rsidP="00644F12">
      <w:pPr>
        <w:pStyle w:val="ListParagraph"/>
        <w:numPr>
          <w:ilvl w:val="0"/>
          <w:numId w:val="5"/>
        </w:numPr>
        <w:spacing w:line="360" w:lineRule="auto"/>
        <w:jc w:val="both"/>
        <w:rPr>
          <w:rFonts w:ascii="Times New Roman" w:hAnsi="Times New Roman"/>
          <w:sz w:val="24"/>
          <w:szCs w:val="24"/>
        </w:rPr>
      </w:pPr>
      <w:r w:rsidRPr="00644F12">
        <w:rPr>
          <w:rFonts w:ascii="Times New Roman" w:hAnsi="Times New Roman"/>
          <w:sz w:val="24"/>
          <w:szCs w:val="24"/>
        </w:rPr>
        <w:t>Complete source code availability makes it easier to fix items yourself, rather than being dependent on black boxes that are under someone else’s control.</w:t>
      </w:r>
    </w:p>
    <w:p w:rsidR="008E698D" w:rsidRPr="00644F12" w:rsidRDefault="008E698D" w:rsidP="00644F12">
      <w:pPr>
        <w:pStyle w:val="ListParagraph"/>
        <w:numPr>
          <w:ilvl w:val="0"/>
          <w:numId w:val="5"/>
        </w:numPr>
        <w:spacing w:line="360" w:lineRule="auto"/>
        <w:jc w:val="both"/>
        <w:rPr>
          <w:rFonts w:ascii="Times New Roman" w:hAnsi="Times New Roman"/>
          <w:sz w:val="24"/>
          <w:szCs w:val="24"/>
        </w:rPr>
      </w:pPr>
      <w:r w:rsidRPr="00644F12">
        <w:rPr>
          <w:rFonts w:ascii="Times New Roman" w:hAnsi="Times New Roman"/>
          <w:sz w:val="24"/>
          <w:szCs w:val="24"/>
        </w:rPr>
        <w:lastRenderedPageBreak/>
        <w:t>Development tools to support different processors are available as free downloads, or with a support offering that comes with a cost.</w:t>
      </w:r>
    </w:p>
    <w:p w:rsidR="008E698D" w:rsidRPr="00644F12" w:rsidRDefault="008E698D" w:rsidP="00644F12">
      <w:pPr>
        <w:pStyle w:val="ListParagraph"/>
        <w:numPr>
          <w:ilvl w:val="0"/>
          <w:numId w:val="5"/>
        </w:numPr>
        <w:spacing w:line="360" w:lineRule="auto"/>
        <w:jc w:val="both"/>
        <w:rPr>
          <w:rFonts w:ascii="Times New Roman" w:hAnsi="Times New Roman"/>
          <w:sz w:val="24"/>
          <w:szCs w:val="24"/>
        </w:rPr>
      </w:pPr>
      <w:r w:rsidRPr="00644F12">
        <w:rPr>
          <w:rFonts w:ascii="Times New Roman" w:hAnsi="Times New Roman"/>
          <w:sz w:val="24"/>
          <w:szCs w:val="24"/>
        </w:rPr>
        <w:t>There are many Linux distributions available with companies and organizations that support them, creating a lack of dependence on the whims of a single company.</w:t>
      </w:r>
    </w:p>
    <w:p w:rsidR="008E698D" w:rsidRPr="00644F12" w:rsidRDefault="008E698D" w:rsidP="00644F12">
      <w:pPr>
        <w:pStyle w:val="ListParagraph"/>
        <w:numPr>
          <w:ilvl w:val="0"/>
          <w:numId w:val="5"/>
        </w:numPr>
        <w:spacing w:line="360" w:lineRule="auto"/>
        <w:jc w:val="both"/>
        <w:rPr>
          <w:rFonts w:ascii="Times New Roman" w:hAnsi="Times New Roman"/>
          <w:sz w:val="24"/>
          <w:szCs w:val="24"/>
        </w:rPr>
      </w:pPr>
      <w:r w:rsidRPr="00644F12">
        <w:rPr>
          <w:rFonts w:ascii="Times New Roman" w:hAnsi="Times New Roman"/>
          <w:sz w:val="24"/>
          <w:szCs w:val="24"/>
        </w:rPr>
        <w:t>Many universities offer Linux courses, thus future engineers will be available with basic knowledge.</w:t>
      </w:r>
    </w:p>
    <w:p w:rsidR="008E698D" w:rsidRPr="00644F12" w:rsidRDefault="008E698D" w:rsidP="00644F12">
      <w:pPr>
        <w:pStyle w:val="ListParagraph"/>
        <w:numPr>
          <w:ilvl w:val="0"/>
          <w:numId w:val="5"/>
        </w:numPr>
        <w:spacing w:line="360" w:lineRule="auto"/>
        <w:jc w:val="both"/>
        <w:rPr>
          <w:rFonts w:ascii="Times New Roman" w:hAnsi="Times New Roman"/>
          <w:sz w:val="24"/>
          <w:szCs w:val="24"/>
        </w:rPr>
      </w:pPr>
      <w:r w:rsidRPr="00644F12">
        <w:rPr>
          <w:rFonts w:ascii="Times New Roman" w:hAnsi="Times New Roman"/>
          <w:sz w:val="24"/>
          <w:szCs w:val="24"/>
        </w:rPr>
        <w:t xml:space="preserve">Availability of different programming environments such as Java, </w:t>
      </w:r>
      <w:proofErr w:type="spellStart"/>
      <w:r w:rsidRPr="00644F12">
        <w:rPr>
          <w:rFonts w:ascii="Times New Roman" w:hAnsi="Times New Roman"/>
          <w:sz w:val="24"/>
          <w:szCs w:val="24"/>
        </w:rPr>
        <w:t>Qt</w:t>
      </w:r>
      <w:proofErr w:type="spellEnd"/>
      <w:r w:rsidRPr="00644F12">
        <w:rPr>
          <w:rFonts w:ascii="Times New Roman" w:hAnsi="Times New Roman"/>
          <w:sz w:val="24"/>
          <w:szCs w:val="24"/>
        </w:rPr>
        <w:t xml:space="preserve">, and .NET also means a company can port existing Windows applications over the embedded Linux. </w:t>
      </w:r>
    </w:p>
    <w:p w:rsidR="008E698D" w:rsidRPr="00644F12" w:rsidRDefault="008E698D" w:rsidP="00644F12">
      <w:pPr>
        <w:pStyle w:val="ListParagraph"/>
        <w:numPr>
          <w:ilvl w:val="0"/>
          <w:numId w:val="5"/>
        </w:numPr>
        <w:spacing w:line="360" w:lineRule="auto"/>
        <w:jc w:val="both"/>
        <w:rPr>
          <w:rFonts w:ascii="Times New Roman" w:hAnsi="Times New Roman"/>
          <w:b/>
          <w:sz w:val="28"/>
          <w:szCs w:val="28"/>
        </w:rPr>
      </w:pPr>
      <w:r w:rsidRPr="00644F12">
        <w:rPr>
          <w:rFonts w:ascii="Times New Roman" w:hAnsi="Times New Roman"/>
          <w:sz w:val="24"/>
          <w:szCs w:val="24"/>
        </w:rPr>
        <w:t xml:space="preserve"> BSP support is available for a variety of processors: ARM, x86, PowerPC, MIPS, etc. as well as driver support for many peripherals. Linux drivers are as readily available as Windows drivers.</w:t>
      </w:r>
    </w:p>
    <w:p w:rsidR="008E698D" w:rsidRPr="00644F12" w:rsidRDefault="00901970" w:rsidP="00644F12">
      <w:pPr>
        <w:pStyle w:val="ListParagraph"/>
        <w:spacing w:line="360" w:lineRule="auto"/>
        <w:ind w:left="0"/>
        <w:jc w:val="both"/>
        <w:rPr>
          <w:rFonts w:ascii="Times New Roman" w:hAnsi="Times New Roman"/>
          <w:b/>
          <w:sz w:val="28"/>
          <w:szCs w:val="28"/>
        </w:rPr>
      </w:pPr>
      <w:r w:rsidRPr="00644F12">
        <w:rPr>
          <w:rFonts w:ascii="Times New Roman" w:hAnsi="Times New Roman"/>
          <w:b/>
          <w:sz w:val="28"/>
          <w:szCs w:val="28"/>
        </w:rPr>
        <w:t xml:space="preserve">1.4 </w:t>
      </w:r>
      <w:r w:rsidR="008E698D" w:rsidRPr="00644F12">
        <w:rPr>
          <w:rFonts w:ascii="Times New Roman" w:hAnsi="Times New Roman"/>
          <w:b/>
          <w:sz w:val="28"/>
          <w:szCs w:val="28"/>
        </w:rPr>
        <w:t>CO</w:t>
      </w:r>
      <w:r w:rsidRPr="00644F12">
        <w:rPr>
          <w:rFonts w:ascii="Times New Roman" w:hAnsi="Times New Roman"/>
          <w:b/>
          <w:sz w:val="28"/>
          <w:szCs w:val="28"/>
        </w:rPr>
        <w:t>MPARISON OF WINDOWS EMBEDDED &amp;</w:t>
      </w:r>
      <w:r w:rsidR="008E698D" w:rsidRPr="00644F12">
        <w:rPr>
          <w:rFonts w:ascii="Times New Roman" w:hAnsi="Times New Roman"/>
          <w:b/>
          <w:sz w:val="28"/>
          <w:szCs w:val="28"/>
        </w:rPr>
        <w:t xml:space="preserve"> EMBEDDED LINUX</w:t>
      </w:r>
    </w:p>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A direct comparison between Windows Embedded and embedded Linux is not feasible. Embedded Linux is scalable from small devices without an MMU to large-scale server systems. Windows Embedded is not one product, but several products, each designed to address a specific market segment or device.</w:t>
      </w:r>
    </w:p>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Windows Embedded Compact formally known as Windows CE) was developed in the 1990’s as a small ROM able Windows operating system for PDA and smart phones. Windows Embedded Compact has been replaced by Windows 8 for ARM as the current Windows Phone operating system.</w:t>
      </w:r>
    </w:p>
    <w:tbl>
      <w:tblPr>
        <w:tblW w:w="9606" w:type="dxa"/>
        <w:tblInd w:w="-5" w:type="dxa"/>
        <w:tblLayout w:type="fixed"/>
        <w:tblLook w:val="0000" w:firstRow="0" w:lastRow="0" w:firstColumn="0" w:lastColumn="0" w:noHBand="0" w:noVBand="0"/>
      </w:tblPr>
      <w:tblGrid>
        <w:gridCol w:w="2032"/>
        <w:gridCol w:w="1396"/>
        <w:gridCol w:w="1542"/>
        <w:gridCol w:w="1542"/>
        <w:gridCol w:w="1542"/>
        <w:gridCol w:w="1552"/>
      </w:tblGrid>
      <w:tr w:rsidR="008E698D" w:rsidRPr="00644F12" w:rsidTr="00823E03">
        <w:tc>
          <w:tcPr>
            <w:tcW w:w="203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ATTRIBUTE</w:t>
            </w:r>
          </w:p>
        </w:tc>
        <w:tc>
          <w:tcPr>
            <w:tcW w:w="1396"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WINDOWS CE 5.0</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WINDOWS EMBEDDED CE 6.0</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WINDOWS EMBEDDED COMPACT 7</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WINDOWS EMBEDDED COMPACT 2013</w:t>
            </w:r>
          </w:p>
        </w:tc>
        <w:tc>
          <w:tcPr>
            <w:tcW w:w="1552" w:type="dxa"/>
            <w:tcBorders>
              <w:top w:val="single" w:sz="4" w:space="0" w:color="000000"/>
              <w:left w:val="single" w:sz="4" w:space="0" w:color="000000"/>
              <w:bottom w:val="single" w:sz="4" w:space="0" w:color="000000"/>
              <w:right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EMBEDDED LINUX</w:t>
            </w:r>
          </w:p>
        </w:tc>
      </w:tr>
      <w:tr w:rsidR="008E698D" w:rsidRPr="00644F12" w:rsidTr="00823E03">
        <w:tc>
          <w:tcPr>
            <w:tcW w:w="203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PROCESSORS</w:t>
            </w:r>
          </w:p>
        </w:tc>
        <w:tc>
          <w:tcPr>
            <w:tcW w:w="1396"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 xml:space="preserve">X86, ARM, </w:t>
            </w:r>
            <w:r w:rsidRPr="00644F12">
              <w:rPr>
                <w:rFonts w:ascii="Times New Roman" w:hAnsi="Times New Roman"/>
                <w:sz w:val="24"/>
                <w:szCs w:val="24"/>
              </w:rPr>
              <w:lastRenderedPageBreak/>
              <w:t>SH, MIPS</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NoSpacing"/>
              <w:spacing w:after="200" w:line="360" w:lineRule="auto"/>
              <w:rPr>
                <w:rFonts w:ascii="Times New Roman" w:hAnsi="Times New Roman"/>
                <w:sz w:val="24"/>
                <w:szCs w:val="24"/>
              </w:rPr>
            </w:pPr>
            <w:r w:rsidRPr="00644F12">
              <w:rPr>
                <w:rFonts w:ascii="Times New Roman" w:hAnsi="Times New Roman"/>
                <w:sz w:val="24"/>
                <w:szCs w:val="24"/>
              </w:rPr>
              <w:lastRenderedPageBreak/>
              <w:t>X86, ARM,</w:t>
            </w:r>
          </w:p>
          <w:p w:rsidR="008E698D" w:rsidRPr="00644F12" w:rsidRDefault="008E698D" w:rsidP="00644F12">
            <w:pPr>
              <w:pStyle w:val="NoSpacing"/>
              <w:spacing w:after="200" w:line="360" w:lineRule="auto"/>
              <w:rPr>
                <w:rFonts w:ascii="Times New Roman" w:hAnsi="Times New Roman"/>
                <w:sz w:val="24"/>
                <w:szCs w:val="24"/>
              </w:rPr>
            </w:pPr>
            <w:r w:rsidRPr="00644F12">
              <w:rPr>
                <w:rFonts w:ascii="Times New Roman" w:hAnsi="Times New Roman"/>
                <w:sz w:val="24"/>
                <w:szCs w:val="24"/>
              </w:rPr>
              <w:lastRenderedPageBreak/>
              <w:t>SH, MIPS</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color w:val="191919"/>
                <w:sz w:val="24"/>
                <w:szCs w:val="24"/>
              </w:rPr>
            </w:pPr>
            <w:r w:rsidRPr="00644F12">
              <w:rPr>
                <w:rFonts w:ascii="Times New Roman" w:hAnsi="Times New Roman"/>
                <w:sz w:val="24"/>
                <w:szCs w:val="24"/>
              </w:rPr>
              <w:lastRenderedPageBreak/>
              <w:t xml:space="preserve">X86, ARM, </w:t>
            </w:r>
            <w:r w:rsidRPr="00644F12">
              <w:rPr>
                <w:rFonts w:ascii="Times New Roman" w:hAnsi="Times New Roman"/>
                <w:sz w:val="24"/>
                <w:szCs w:val="24"/>
              </w:rPr>
              <w:lastRenderedPageBreak/>
              <w:t>MIPS</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color w:val="191919"/>
                <w:sz w:val="24"/>
                <w:szCs w:val="24"/>
              </w:rPr>
            </w:pPr>
            <w:r w:rsidRPr="00644F12">
              <w:rPr>
                <w:rFonts w:ascii="Times New Roman" w:hAnsi="Times New Roman"/>
                <w:color w:val="191919"/>
                <w:sz w:val="24"/>
                <w:szCs w:val="24"/>
              </w:rPr>
              <w:lastRenderedPageBreak/>
              <w:t>X86, ARM</w:t>
            </w:r>
          </w:p>
        </w:tc>
        <w:tc>
          <w:tcPr>
            <w:tcW w:w="155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E698D" w:rsidRPr="00644F12" w:rsidRDefault="008E698D" w:rsidP="00644F12">
            <w:pPr>
              <w:widowControl w:val="0"/>
              <w:autoSpaceDE w:val="0"/>
              <w:spacing w:line="360" w:lineRule="auto"/>
              <w:ind w:left="60"/>
              <w:rPr>
                <w:rFonts w:ascii="Times New Roman" w:hAnsi="Times New Roman"/>
                <w:sz w:val="24"/>
                <w:szCs w:val="24"/>
              </w:rPr>
            </w:pPr>
            <w:r w:rsidRPr="00644F12">
              <w:rPr>
                <w:rFonts w:ascii="Times New Roman" w:hAnsi="Times New Roman"/>
                <w:color w:val="191919"/>
                <w:sz w:val="24"/>
                <w:szCs w:val="24"/>
              </w:rPr>
              <w:t xml:space="preserve">X86, ARM, </w:t>
            </w:r>
            <w:r w:rsidRPr="00644F12">
              <w:rPr>
                <w:rFonts w:ascii="Times New Roman" w:hAnsi="Times New Roman"/>
                <w:color w:val="191919"/>
                <w:sz w:val="24"/>
                <w:szCs w:val="24"/>
              </w:rPr>
              <w:lastRenderedPageBreak/>
              <w:t xml:space="preserve">Power   </w:t>
            </w:r>
            <w:proofErr w:type="spellStart"/>
            <w:r w:rsidRPr="00644F12">
              <w:rPr>
                <w:rFonts w:ascii="Times New Roman" w:hAnsi="Times New Roman"/>
                <w:color w:val="191919"/>
                <w:sz w:val="24"/>
                <w:szCs w:val="24"/>
              </w:rPr>
              <w:t>pc,MIPs</w:t>
            </w:r>
            <w:proofErr w:type="spellEnd"/>
          </w:p>
        </w:tc>
      </w:tr>
      <w:tr w:rsidR="008E698D" w:rsidRPr="00644F12" w:rsidTr="00230E4E">
        <w:trPr>
          <w:trHeight w:val="503"/>
        </w:trPr>
        <w:tc>
          <w:tcPr>
            <w:tcW w:w="203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lastRenderedPageBreak/>
              <w:t>SUPPORT</w:t>
            </w:r>
          </w:p>
        </w:tc>
        <w:tc>
          <w:tcPr>
            <w:tcW w:w="1396"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Ye s</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Ye s</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Ye s</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Ye s</w:t>
            </w:r>
          </w:p>
        </w:tc>
        <w:tc>
          <w:tcPr>
            <w:tcW w:w="155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E698D" w:rsidRPr="00644F12" w:rsidRDefault="008E698D" w:rsidP="00644F12">
            <w:pPr>
              <w:widowControl w:val="0"/>
              <w:autoSpaceDE w:val="0"/>
              <w:spacing w:line="360" w:lineRule="auto"/>
              <w:rPr>
                <w:rFonts w:ascii="Times New Roman" w:hAnsi="Times New Roman"/>
                <w:sz w:val="24"/>
                <w:szCs w:val="24"/>
              </w:rPr>
            </w:pPr>
            <w:r w:rsidRPr="00644F12">
              <w:rPr>
                <w:rFonts w:ascii="Times New Roman" w:hAnsi="Times New Roman"/>
                <w:sz w:val="24"/>
                <w:szCs w:val="24"/>
              </w:rPr>
              <w:t>Real-time support option available in the kernel</w:t>
            </w:r>
          </w:p>
        </w:tc>
      </w:tr>
      <w:tr w:rsidR="008E698D" w:rsidRPr="00644F12" w:rsidTr="00823E03">
        <w:tc>
          <w:tcPr>
            <w:tcW w:w="203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TOOLS</w:t>
            </w:r>
          </w:p>
        </w:tc>
        <w:tc>
          <w:tcPr>
            <w:tcW w:w="1396"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Platform Builder, Windows Embedded CE Test Kit (CETK)</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 xml:space="preserve">Visual Studio with Platform Builder </w:t>
            </w:r>
            <w:proofErr w:type="spellStart"/>
            <w:r w:rsidRPr="00644F12">
              <w:rPr>
                <w:rFonts w:ascii="Times New Roman" w:hAnsi="Times New Roman"/>
                <w:sz w:val="24"/>
                <w:szCs w:val="24"/>
              </w:rPr>
              <w:t>PlugIn</w:t>
            </w:r>
            <w:proofErr w:type="spellEnd"/>
            <w:r w:rsidRPr="00644F12">
              <w:rPr>
                <w:rFonts w:ascii="Times New Roman" w:hAnsi="Times New Roman"/>
                <w:sz w:val="24"/>
                <w:szCs w:val="24"/>
              </w:rPr>
              <w:t>, Windows Embedded CE Test Kit (CETK</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 xml:space="preserve">Visual Studio with Platform Builder </w:t>
            </w:r>
            <w:proofErr w:type="spellStart"/>
            <w:r w:rsidRPr="00644F12">
              <w:rPr>
                <w:rFonts w:ascii="Times New Roman" w:hAnsi="Times New Roman"/>
                <w:sz w:val="24"/>
                <w:szCs w:val="24"/>
              </w:rPr>
              <w:t>PlugIn</w:t>
            </w:r>
            <w:proofErr w:type="spellEnd"/>
            <w:r w:rsidRPr="00644F12">
              <w:rPr>
                <w:rFonts w:ascii="Times New Roman" w:hAnsi="Times New Roman"/>
                <w:sz w:val="24"/>
                <w:szCs w:val="24"/>
              </w:rPr>
              <w:t>, Compact Test Kit (CTK)</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 xml:space="preserve">Visual Studio with Platform Builder </w:t>
            </w:r>
            <w:proofErr w:type="spellStart"/>
            <w:r w:rsidRPr="00644F12">
              <w:rPr>
                <w:rFonts w:ascii="Times New Roman" w:hAnsi="Times New Roman"/>
                <w:sz w:val="24"/>
                <w:szCs w:val="24"/>
              </w:rPr>
              <w:t>PlugIn</w:t>
            </w:r>
            <w:proofErr w:type="spellEnd"/>
            <w:r w:rsidRPr="00644F12">
              <w:rPr>
                <w:rFonts w:ascii="Times New Roman" w:hAnsi="Times New Roman"/>
                <w:sz w:val="24"/>
                <w:szCs w:val="24"/>
              </w:rPr>
              <w:t>, Compact Test Kit (CTK)</w:t>
            </w:r>
          </w:p>
        </w:tc>
        <w:tc>
          <w:tcPr>
            <w:tcW w:w="155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E698D" w:rsidRPr="00644F12" w:rsidRDefault="008E698D" w:rsidP="00644F12">
            <w:pPr>
              <w:widowControl w:val="0"/>
              <w:autoSpaceDE w:val="0"/>
              <w:spacing w:line="360" w:lineRule="auto"/>
              <w:ind w:left="60"/>
              <w:rPr>
                <w:rFonts w:ascii="Times New Roman" w:hAnsi="Times New Roman"/>
                <w:sz w:val="24"/>
                <w:szCs w:val="24"/>
              </w:rPr>
            </w:pPr>
            <w:proofErr w:type="spellStart"/>
            <w:r w:rsidRPr="00644F12">
              <w:rPr>
                <w:rFonts w:ascii="Times New Roman" w:hAnsi="Times New Roman"/>
                <w:sz w:val="24"/>
                <w:szCs w:val="24"/>
              </w:rPr>
              <w:t>Yocto</w:t>
            </w:r>
            <w:proofErr w:type="spellEnd"/>
            <w:r w:rsidRPr="00644F12">
              <w:rPr>
                <w:rFonts w:ascii="Times New Roman" w:hAnsi="Times New Roman"/>
                <w:sz w:val="24"/>
                <w:szCs w:val="24"/>
              </w:rPr>
              <w:t xml:space="preserve"> Project</w:t>
            </w:r>
          </w:p>
        </w:tc>
      </w:tr>
      <w:tr w:rsidR="008E698D" w:rsidRPr="00644F12" w:rsidTr="00823E03">
        <w:tc>
          <w:tcPr>
            <w:tcW w:w="203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KERNEL PROGRAMMING LANGUAGES</w:t>
            </w:r>
          </w:p>
        </w:tc>
        <w:tc>
          <w:tcPr>
            <w:tcW w:w="1396"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C/C++</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C/C++</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C/C++</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C/C++</w:t>
            </w:r>
          </w:p>
        </w:tc>
        <w:tc>
          <w:tcPr>
            <w:tcW w:w="1552" w:type="dxa"/>
            <w:tcBorders>
              <w:top w:val="single" w:sz="4" w:space="0" w:color="000000"/>
              <w:left w:val="single" w:sz="4" w:space="0" w:color="000000"/>
              <w:bottom w:val="single" w:sz="4" w:space="0" w:color="000000"/>
              <w:right w:val="single" w:sz="4" w:space="0" w:color="000000"/>
            </w:tcBorders>
            <w:shd w:val="clear" w:color="auto" w:fill="auto"/>
            <w:vAlign w:val="bottom"/>
          </w:tcPr>
          <w:p w:rsidR="008E698D" w:rsidRPr="00644F12" w:rsidRDefault="008E698D" w:rsidP="00644F12">
            <w:pPr>
              <w:widowControl w:val="0"/>
              <w:autoSpaceDE w:val="0"/>
              <w:spacing w:line="360" w:lineRule="auto"/>
              <w:ind w:left="60"/>
              <w:rPr>
                <w:rFonts w:ascii="Times New Roman" w:hAnsi="Times New Roman"/>
                <w:sz w:val="24"/>
                <w:szCs w:val="24"/>
              </w:rPr>
            </w:pPr>
            <w:r w:rsidRPr="00644F12">
              <w:rPr>
                <w:rFonts w:ascii="Times New Roman" w:hAnsi="Times New Roman"/>
                <w:sz w:val="24"/>
                <w:szCs w:val="24"/>
              </w:rPr>
              <w:t>C</w:t>
            </w:r>
          </w:p>
        </w:tc>
      </w:tr>
      <w:tr w:rsidR="008E698D" w:rsidRPr="00644F12" w:rsidTr="00823E03">
        <w:tc>
          <w:tcPr>
            <w:tcW w:w="203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HOST DEVELOPMENT SYSTEM</w:t>
            </w:r>
          </w:p>
        </w:tc>
        <w:tc>
          <w:tcPr>
            <w:tcW w:w="1396"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Windows</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Windows</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Windows</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Windows</w:t>
            </w:r>
          </w:p>
        </w:tc>
        <w:tc>
          <w:tcPr>
            <w:tcW w:w="1552" w:type="dxa"/>
            <w:tcBorders>
              <w:top w:val="single" w:sz="4" w:space="0" w:color="000000"/>
              <w:left w:val="single" w:sz="4" w:space="0" w:color="000000"/>
              <w:bottom w:val="single" w:sz="4" w:space="0" w:color="000000"/>
              <w:right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Windows, Linux</w:t>
            </w:r>
          </w:p>
        </w:tc>
      </w:tr>
      <w:tr w:rsidR="008E698D" w:rsidRPr="00644F12" w:rsidTr="00823E03">
        <w:tc>
          <w:tcPr>
            <w:tcW w:w="203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COST OF DEVELOPMENT SEAT</w:t>
            </w:r>
          </w:p>
        </w:tc>
        <w:tc>
          <w:tcPr>
            <w:tcW w:w="1396"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$995</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$995</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$995</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 xml:space="preserve">~$1,000 </w:t>
            </w:r>
          </w:p>
        </w:tc>
        <w:tc>
          <w:tcPr>
            <w:tcW w:w="1552" w:type="dxa"/>
            <w:tcBorders>
              <w:top w:val="single" w:sz="4" w:space="0" w:color="000000"/>
              <w:left w:val="single" w:sz="4" w:space="0" w:color="000000"/>
              <w:bottom w:val="single" w:sz="4" w:space="0" w:color="000000"/>
              <w:right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Free</w:t>
            </w:r>
          </w:p>
        </w:tc>
      </w:tr>
      <w:tr w:rsidR="008E698D" w:rsidRPr="00644F12" w:rsidTr="00823E03">
        <w:tc>
          <w:tcPr>
            <w:tcW w:w="203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 xml:space="preserve">LIFECYCLE SUPPORT END </w:t>
            </w:r>
            <w:r w:rsidRPr="00644F12">
              <w:rPr>
                <w:rFonts w:ascii="Times New Roman" w:hAnsi="Times New Roman"/>
                <w:sz w:val="24"/>
                <w:szCs w:val="24"/>
              </w:rPr>
              <w:lastRenderedPageBreak/>
              <w:t>DATE</w:t>
            </w:r>
          </w:p>
        </w:tc>
        <w:tc>
          <w:tcPr>
            <w:tcW w:w="1396"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lastRenderedPageBreak/>
              <w:t>1/14/2014</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 xml:space="preserve">10/13/2020 </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2023 (estimated)</w:t>
            </w:r>
          </w:p>
        </w:tc>
        <w:tc>
          <w:tcPr>
            <w:tcW w:w="1542" w:type="dxa"/>
            <w:tcBorders>
              <w:top w:val="single" w:sz="4" w:space="0" w:color="000000"/>
              <w:left w:val="single" w:sz="4" w:space="0" w:color="000000"/>
              <w:bottom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2023 (estimated)</w:t>
            </w:r>
          </w:p>
        </w:tc>
        <w:tc>
          <w:tcPr>
            <w:tcW w:w="1552" w:type="dxa"/>
            <w:tcBorders>
              <w:top w:val="single" w:sz="4" w:space="0" w:color="000000"/>
              <w:left w:val="single" w:sz="4" w:space="0" w:color="000000"/>
              <w:bottom w:val="single" w:sz="4" w:space="0" w:color="000000"/>
              <w:right w:val="single" w:sz="4" w:space="0" w:color="000000"/>
            </w:tcBorders>
            <w:shd w:val="clear" w:color="auto" w:fill="auto"/>
          </w:tcPr>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None</w:t>
            </w:r>
          </w:p>
        </w:tc>
      </w:tr>
    </w:tbl>
    <w:p w:rsidR="00901970" w:rsidRPr="00644F12" w:rsidRDefault="00901970" w:rsidP="00644F12">
      <w:pPr>
        <w:pStyle w:val="ListParagraph"/>
        <w:spacing w:line="360" w:lineRule="auto"/>
        <w:ind w:left="0"/>
        <w:jc w:val="both"/>
        <w:rPr>
          <w:rFonts w:ascii="Times New Roman" w:hAnsi="Times New Roman"/>
          <w:sz w:val="24"/>
          <w:szCs w:val="24"/>
        </w:rPr>
      </w:pPr>
    </w:p>
    <w:p w:rsidR="008E698D" w:rsidRPr="00644F12" w:rsidRDefault="00901970"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 xml:space="preserve">Table1.1 COMPARISON OF WINDOWS EMBEDDED &amp; EMBEDDED LINUX </w:t>
      </w:r>
    </w:p>
    <w:p w:rsidR="00901970" w:rsidRPr="00644F12" w:rsidRDefault="00901970" w:rsidP="00644F12">
      <w:pPr>
        <w:pStyle w:val="ListParagraph"/>
        <w:spacing w:line="360" w:lineRule="auto"/>
        <w:ind w:left="0"/>
        <w:jc w:val="both"/>
        <w:rPr>
          <w:rFonts w:ascii="Times New Roman" w:hAnsi="Times New Roman"/>
          <w:b/>
          <w:sz w:val="28"/>
          <w:szCs w:val="28"/>
        </w:rPr>
      </w:pPr>
    </w:p>
    <w:p w:rsidR="00901970" w:rsidRPr="00644F12" w:rsidRDefault="00901970" w:rsidP="00644F12">
      <w:pPr>
        <w:pStyle w:val="ListParagraph"/>
        <w:spacing w:line="360" w:lineRule="auto"/>
        <w:ind w:left="0"/>
        <w:jc w:val="both"/>
        <w:rPr>
          <w:rFonts w:ascii="Times New Roman" w:hAnsi="Times New Roman"/>
          <w:b/>
          <w:sz w:val="28"/>
          <w:szCs w:val="28"/>
        </w:rPr>
      </w:pPr>
    </w:p>
    <w:p w:rsidR="00901970" w:rsidRPr="00644F12" w:rsidRDefault="00901970" w:rsidP="00644F12">
      <w:pPr>
        <w:pStyle w:val="ListParagraph"/>
        <w:spacing w:line="360" w:lineRule="auto"/>
        <w:ind w:left="0"/>
        <w:jc w:val="both"/>
        <w:rPr>
          <w:rFonts w:ascii="Times New Roman" w:hAnsi="Times New Roman"/>
          <w:b/>
          <w:sz w:val="28"/>
          <w:szCs w:val="28"/>
        </w:rPr>
      </w:pPr>
    </w:p>
    <w:p w:rsidR="008E698D" w:rsidRPr="00644F12" w:rsidRDefault="00901970" w:rsidP="00644F12">
      <w:pPr>
        <w:pStyle w:val="ListParagraph"/>
        <w:spacing w:line="360" w:lineRule="auto"/>
        <w:ind w:left="0"/>
        <w:jc w:val="both"/>
        <w:rPr>
          <w:rFonts w:ascii="Times New Roman" w:hAnsi="Times New Roman"/>
          <w:sz w:val="24"/>
          <w:szCs w:val="24"/>
        </w:rPr>
      </w:pPr>
      <w:r w:rsidRPr="00644F12">
        <w:rPr>
          <w:rFonts w:ascii="Times New Roman" w:hAnsi="Times New Roman"/>
          <w:b/>
          <w:sz w:val="28"/>
          <w:szCs w:val="28"/>
        </w:rPr>
        <w:t xml:space="preserve">1.5 </w:t>
      </w:r>
      <w:r w:rsidR="008E698D" w:rsidRPr="00644F12">
        <w:rPr>
          <w:rFonts w:ascii="Times New Roman" w:hAnsi="Times New Roman"/>
          <w:b/>
          <w:sz w:val="28"/>
          <w:szCs w:val="28"/>
        </w:rPr>
        <w:t>EMBEDDED LINUX OPTIONS</w:t>
      </w:r>
    </w:p>
    <w:p w:rsidR="008E698D" w:rsidRPr="00644F12" w:rsidRDefault="008E698D" w:rsidP="00644F12">
      <w:pPr>
        <w:pStyle w:val="ListParagraph"/>
        <w:spacing w:line="360" w:lineRule="auto"/>
        <w:ind w:left="0"/>
        <w:jc w:val="both"/>
        <w:rPr>
          <w:rFonts w:ascii="Times New Roman" w:hAnsi="Times New Roman"/>
          <w:sz w:val="24"/>
          <w:szCs w:val="24"/>
        </w:rPr>
      </w:pPr>
      <w:r w:rsidRPr="00644F12">
        <w:rPr>
          <w:rFonts w:ascii="Times New Roman" w:hAnsi="Times New Roman"/>
          <w:sz w:val="24"/>
          <w:szCs w:val="24"/>
        </w:rPr>
        <w:t xml:space="preserve">The tasks for an embedded Linux project are as follows: </w:t>
      </w:r>
    </w:p>
    <w:p w:rsidR="008E698D" w:rsidRPr="00644F12" w:rsidRDefault="008E698D" w:rsidP="00644F12">
      <w:pPr>
        <w:pStyle w:val="ListParagraph"/>
        <w:numPr>
          <w:ilvl w:val="0"/>
          <w:numId w:val="6"/>
        </w:numPr>
        <w:spacing w:line="360" w:lineRule="auto"/>
        <w:jc w:val="both"/>
        <w:rPr>
          <w:rFonts w:ascii="Times New Roman" w:hAnsi="Times New Roman"/>
          <w:sz w:val="24"/>
          <w:szCs w:val="24"/>
        </w:rPr>
      </w:pPr>
      <w:r w:rsidRPr="00644F12">
        <w:rPr>
          <w:rFonts w:ascii="Times New Roman" w:hAnsi="Times New Roman"/>
          <w:sz w:val="24"/>
          <w:szCs w:val="24"/>
        </w:rPr>
        <w:t>Choosing the development tools to build the kernel – The cross compiler for the kernel might be different from the compiler for the applications, since the kernel cannot be linked to user space libraries.</w:t>
      </w:r>
    </w:p>
    <w:p w:rsidR="008E698D" w:rsidRPr="00644F12" w:rsidRDefault="008E698D" w:rsidP="00644F12">
      <w:pPr>
        <w:pStyle w:val="ListParagraph"/>
        <w:numPr>
          <w:ilvl w:val="0"/>
          <w:numId w:val="6"/>
        </w:numPr>
        <w:spacing w:line="360" w:lineRule="auto"/>
        <w:jc w:val="both"/>
        <w:rPr>
          <w:rFonts w:ascii="Times New Roman" w:hAnsi="Times New Roman"/>
          <w:sz w:val="24"/>
          <w:szCs w:val="24"/>
        </w:rPr>
      </w:pPr>
      <w:r w:rsidRPr="00644F12">
        <w:rPr>
          <w:rFonts w:ascii="Times New Roman" w:hAnsi="Times New Roman"/>
          <w:sz w:val="24"/>
          <w:szCs w:val="24"/>
        </w:rPr>
        <w:t>Choosing the development tools to build the user space applications.</w:t>
      </w:r>
    </w:p>
    <w:p w:rsidR="008E698D" w:rsidRPr="00644F12" w:rsidRDefault="008E698D" w:rsidP="00644F12">
      <w:pPr>
        <w:pStyle w:val="ListParagraph"/>
        <w:numPr>
          <w:ilvl w:val="0"/>
          <w:numId w:val="6"/>
        </w:numPr>
        <w:spacing w:line="360" w:lineRule="auto"/>
        <w:jc w:val="both"/>
        <w:rPr>
          <w:rFonts w:ascii="Times New Roman" w:hAnsi="Times New Roman"/>
          <w:sz w:val="24"/>
          <w:szCs w:val="24"/>
        </w:rPr>
      </w:pPr>
      <w:r w:rsidRPr="00644F12">
        <w:rPr>
          <w:rFonts w:ascii="Times New Roman" w:hAnsi="Times New Roman"/>
          <w:sz w:val="24"/>
          <w:szCs w:val="24"/>
        </w:rPr>
        <w:t xml:space="preserve"> Building the boot loader.</w:t>
      </w:r>
    </w:p>
    <w:p w:rsidR="008E698D" w:rsidRPr="00644F12" w:rsidRDefault="008E698D" w:rsidP="00644F12">
      <w:pPr>
        <w:pStyle w:val="ListParagraph"/>
        <w:numPr>
          <w:ilvl w:val="0"/>
          <w:numId w:val="6"/>
        </w:numPr>
        <w:spacing w:line="360" w:lineRule="auto"/>
        <w:jc w:val="both"/>
        <w:rPr>
          <w:rFonts w:ascii="Times New Roman" w:hAnsi="Times New Roman"/>
          <w:sz w:val="24"/>
          <w:szCs w:val="24"/>
        </w:rPr>
      </w:pPr>
      <w:r w:rsidRPr="00644F12">
        <w:rPr>
          <w:rFonts w:ascii="Times New Roman" w:hAnsi="Times New Roman"/>
          <w:sz w:val="24"/>
          <w:szCs w:val="24"/>
        </w:rPr>
        <w:t xml:space="preserve"> Configuring and porting the kernel.</w:t>
      </w:r>
    </w:p>
    <w:p w:rsidR="008E698D" w:rsidRPr="00644F12" w:rsidRDefault="008E698D" w:rsidP="00644F12">
      <w:pPr>
        <w:pStyle w:val="ListParagraph"/>
        <w:numPr>
          <w:ilvl w:val="0"/>
          <w:numId w:val="6"/>
        </w:numPr>
        <w:spacing w:line="360" w:lineRule="auto"/>
        <w:jc w:val="both"/>
        <w:rPr>
          <w:rFonts w:ascii="Times New Roman" w:hAnsi="Times New Roman"/>
          <w:b/>
          <w:bCs/>
          <w:sz w:val="30"/>
          <w:szCs w:val="30"/>
        </w:rPr>
      </w:pPr>
      <w:r w:rsidRPr="00644F12">
        <w:rPr>
          <w:rFonts w:ascii="Times New Roman" w:hAnsi="Times New Roman"/>
          <w:sz w:val="24"/>
          <w:szCs w:val="24"/>
        </w:rPr>
        <w:t xml:space="preserve"> Creating the file system.</w:t>
      </w:r>
    </w:p>
    <w:p w:rsidR="0010467C" w:rsidRPr="00644F12" w:rsidRDefault="0010467C" w:rsidP="00644F12">
      <w:pPr>
        <w:spacing w:line="360" w:lineRule="auto"/>
        <w:jc w:val="both"/>
        <w:rPr>
          <w:rFonts w:ascii="Times New Roman" w:hAnsi="Times New Roman"/>
          <w:b/>
          <w:bCs/>
          <w:sz w:val="30"/>
          <w:szCs w:val="30"/>
        </w:rPr>
      </w:pPr>
    </w:p>
    <w:p w:rsidR="0010467C" w:rsidRPr="00644F12" w:rsidRDefault="0010467C" w:rsidP="00644F12">
      <w:pPr>
        <w:spacing w:line="360" w:lineRule="auto"/>
        <w:jc w:val="both"/>
        <w:rPr>
          <w:rFonts w:ascii="Times New Roman" w:hAnsi="Times New Roman"/>
          <w:b/>
          <w:bCs/>
          <w:sz w:val="30"/>
          <w:szCs w:val="30"/>
        </w:rPr>
      </w:pPr>
    </w:p>
    <w:p w:rsidR="0010467C" w:rsidRPr="00644F12" w:rsidRDefault="0010467C" w:rsidP="00644F12">
      <w:pPr>
        <w:spacing w:line="360" w:lineRule="auto"/>
        <w:jc w:val="both"/>
        <w:rPr>
          <w:rFonts w:ascii="Times New Roman" w:hAnsi="Times New Roman"/>
          <w:b/>
          <w:bCs/>
          <w:sz w:val="30"/>
          <w:szCs w:val="30"/>
        </w:rPr>
      </w:pPr>
    </w:p>
    <w:p w:rsidR="0010467C" w:rsidRPr="00644F12" w:rsidRDefault="0010467C" w:rsidP="00644F12">
      <w:pPr>
        <w:spacing w:line="360" w:lineRule="auto"/>
        <w:jc w:val="both"/>
        <w:rPr>
          <w:rFonts w:ascii="Times New Roman" w:hAnsi="Times New Roman"/>
          <w:b/>
          <w:bCs/>
          <w:sz w:val="30"/>
          <w:szCs w:val="30"/>
        </w:rPr>
      </w:pPr>
    </w:p>
    <w:p w:rsidR="0010467C" w:rsidRPr="00644F12" w:rsidRDefault="0010467C" w:rsidP="00644F12">
      <w:pPr>
        <w:spacing w:line="360" w:lineRule="auto"/>
        <w:jc w:val="both"/>
        <w:rPr>
          <w:rFonts w:ascii="Times New Roman" w:hAnsi="Times New Roman"/>
          <w:b/>
          <w:bCs/>
          <w:sz w:val="30"/>
          <w:szCs w:val="30"/>
        </w:rPr>
      </w:pPr>
    </w:p>
    <w:p w:rsidR="0010467C" w:rsidRPr="00644F12" w:rsidRDefault="0010467C" w:rsidP="00644F12">
      <w:pPr>
        <w:spacing w:line="360" w:lineRule="auto"/>
        <w:jc w:val="both"/>
        <w:rPr>
          <w:rFonts w:ascii="Times New Roman" w:hAnsi="Times New Roman"/>
          <w:b/>
          <w:bCs/>
          <w:sz w:val="30"/>
          <w:szCs w:val="30"/>
        </w:rPr>
      </w:pPr>
    </w:p>
    <w:p w:rsidR="0010467C" w:rsidRPr="00644F12" w:rsidRDefault="0010467C" w:rsidP="00644F12">
      <w:pPr>
        <w:spacing w:line="360" w:lineRule="auto"/>
        <w:jc w:val="both"/>
        <w:rPr>
          <w:rFonts w:ascii="Times New Roman" w:hAnsi="Times New Roman"/>
          <w:b/>
          <w:bCs/>
          <w:sz w:val="30"/>
          <w:szCs w:val="30"/>
        </w:rPr>
      </w:pPr>
    </w:p>
    <w:p w:rsidR="0010467C" w:rsidRPr="00644F12" w:rsidRDefault="0010467C" w:rsidP="00644F12">
      <w:pPr>
        <w:spacing w:line="360" w:lineRule="auto"/>
        <w:jc w:val="both"/>
        <w:rPr>
          <w:rFonts w:ascii="Times New Roman" w:hAnsi="Times New Roman"/>
          <w:b/>
          <w:bCs/>
          <w:sz w:val="30"/>
          <w:szCs w:val="30"/>
        </w:rPr>
      </w:pPr>
    </w:p>
    <w:p w:rsidR="0010467C" w:rsidRPr="00644F12" w:rsidRDefault="0010467C" w:rsidP="00644F12">
      <w:pPr>
        <w:spacing w:line="360" w:lineRule="auto"/>
        <w:jc w:val="both"/>
        <w:rPr>
          <w:rFonts w:ascii="Times New Roman" w:hAnsi="Times New Roman"/>
          <w:b/>
          <w:bCs/>
          <w:sz w:val="30"/>
          <w:szCs w:val="30"/>
        </w:rPr>
      </w:pPr>
    </w:p>
    <w:p w:rsidR="0010467C" w:rsidRPr="00644F12" w:rsidRDefault="0010467C" w:rsidP="00644F12">
      <w:pPr>
        <w:spacing w:line="360" w:lineRule="auto"/>
        <w:jc w:val="both"/>
        <w:rPr>
          <w:rFonts w:ascii="Times New Roman" w:hAnsi="Times New Roman"/>
          <w:b/>
          <w:bCs/>
          <w:sz w:val="30"/>
          <w:szCs w:val="30"/>
        </w:rPr>
      </w:pPr>
    </w:p>
    <w:p w:rsidR="00901970" w:rsidRPr="00644F12" w:rsidRDefault="00901970" w:rsidP="00644F12">
      <w:pPr>
        <w:autoSpaceDE w:val="0"/>
        <w:spacing w:after="0" w:line="360" w:lineRule="auto"/>
        <w:rPr>
          <w:rFonts w:ascii="Times New Roman" w:hAnsi="Times New Roman"/>
          <w:b/>
          <w:bCs/>
          <w:sz w:val="30"/>
          <w:szCs w:val="30"/>
        </w:rPr>
      </w:pPr>
    </w:p>
    <w:p w:rsidR="0010467C" w:rsidRPr="00644F12" w:rsidRDefault="0010467C" w:rsidP="00644F12">
      <w:pPr>
        <w:autoSpaceDE w:val="0"/>
        <w:spacing w:after="0" w:line="360" w:lineRule="auto"/>
        <w:jc w:val="center"/>
        <w:rPr>
          <w:rFonts w:ascii="Times New Roman" w:hAnsi="Times New Roman"/>
          <w:b/>
          <w:bCs/>
          <w:sz w:val="32"/>
          <w:szCs w:val="32"/>
        </w:rPr>
      </w:pPr>
      <w:r w:rsidRPr="00644F12">
        <w:rPr>
          <w:rFonts w:ascii="Times New Roman" w:hAnsi="Times New Roman"/>
          <w:b/>
          <w:bCs/>
          <w:sz w:val="32"/>
          <w:szCs w:val="32"/>
        </w:rPr>
        <w:t>CHAPTER 2</w:t>
      </w:r>
    </w:p>
    <w:p w:rsidR="0010467C" w:rsidRPr="00644F12" w:rsidRDefault="0010467C" w:rsidP="00644F12">
      <w:pPr>
        <w:autoSpaceDE w:val="0"/>
        <w:spacing w:after="0" w:line="360" w:lineRule="auto"/>
        <w:jc w:val="center"/>
        <w:rPr>
          <w:rFonts w:ascii="Times New Roman" w:hAnsi="Times New Roman"/>
          <w:sz w:val="32"/>
          <w:szCs w:val="32"/>
        </w:rPr>
      </w:pPr>
      <w:r w:rsidRPr="00644F12">
        <w:rPr>
          <w:rFonts w:ascii="Times New Roman" w:hAnsi="Times New Roman"/>
          <w:b/>
          <w:bCs/>
          <w:sz w:val="32"/>
          <w:szCs w:val="32"/>
        </w:rPr>
        <w:t>LITERATURE SURVEY</w:t>
      </w:r>
    </w:p>
    <w:p w:rsidR="0010467C" w:rsidRPr="00644F12" w:rsidRDefault="0010467C" w:rsidP="00644F12">
      <w:pPr>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With embedded systems fast expanding its reach, subject matter related to this field is available in abundance. While working on this project we have studied matter from various sources such as books, online articles and reference manuals. The knowledge gained from this activity has been of great help to us in understanding the basic concepts related to our project and has ignited further interest in this topic.</w:t>
      </w:r>
    </w:p>
    <w:p w:rsidR="0010467C" w:rsidRPr="00644F12" w:rsidRDefault="0010467C" w:rsidP="00644F12">
      <w:pPr>
        <w:autoSpaceDE w:val="0"/>
        <w:spacing w:after="0" w:line="360" w:lineRule="auto"/>
        <w:ind w:firstLine="720"/>
        <w:jc w:val="both"/>
        <w:rPr>
          <w:rFonts w:ascii="Times New Roman" w:hAnsi="Times New Roman"/>
          <w:sz w:val="24"/>
          <w:szCs w:val="24"/>
        </w:rPr>
      </w:pPr>
      <w:r w:rsidRPr="00644F12">
        <w:rPr>
          <w:rFonts w:ascii="Times New Roman" w:eastAsia="Times New Roman" w:hAnsi="Times New Roman"/>
          <w:sz w:val="24"/>
          <w:szCs w:val="24"/>
        </w:rPr>
        <w:t>“</w:t>
      </w:r>
      <w:r w:rsidRPr="00644F12">
        <w:rPr>
          <w:rFonts w:ascii="Times New Roman" w:hAnsi="Times New Roman"/>
          <w:sz w:val="24"/>
          <w:szCs w:val="24"/>
        </w:rPr>
        <w:t>Linux for Embedded and Real time Applications”, by Doug Abbott has been of great help in providing an introduction to the process of building embedded systems in Linux. It has helped us understand the process of configuring and building the Linux kernel and installing tool chains.</w:t>
      </w:r>
    </w:p>
    <w:p w:rsidR="0010467C" w:rsidRPr="00644F12" w:rsidRDefault="0010467C" w:rsidP="00644F12">
      <w:pPr>
        <w:autoSpaceDE w:val="0"/>
        <w:spacing w:after="0" w:line="360" w:lineRule="auto"/>
        <w:ind w:firstLine="720"/>
        <w:jc w:val="both"/>
        <w:rPr>
          <w:rFonts w:ascii="Times New Roman" w:eastAsia="Times New Roman" w:hAnsi="Times New Roman"/>
          <w:sz w:val="24"/>
          <w:szCs w:val="24"/>
        </w:rPr>
      </w:pPr>
      <w:r w:rsidRPr="00644F12">
        <w:rPr>
          <w:rFonts w:ascii="Times New Roman" w:hAnsi="Times New Roman"/>
          <w:sz w:val="24"/>
          <w:szCs w:val="24"/>
        </w:rPr>
        <w:t xml:space="preserve">We understood the preponderance of the ARM processors in the field of embedded systems and the features of ARM processors from the document “The ARM Architecture” by Leonid </w:t>
      </w:r>
      <w:proofErr w:type="spellStart"/>
      <w:r w:rsidRPr="00644F12">
        <w:rPr>
          <w:rFonts w:ascii="Times New Roman" w:hAnsi="Times New Roman"/>
          <w:sz w:val="24"/>
          <w:szCs w:val="24"/>
        </w:rPr>
        <w:t>Ryzhyk</w:t>
      </w:r>
      <w:proofErr w:type="spellEnd"/>
      <w:r w:rsidRPr="00644F12">
        <w:rPr>
          <w:rFonts w:ascii="Times New Roman" w:hAnsi="Times New Roman"/>
          <w:sz w:val="24"/>
          <w:szCs w:val="24"/>
        </w:rPr>
        <w:t>. The ARM architecture is a confluence of many useful features that makes it better than other peer processors. Being small in size and requiring less power, they prove useful in providing an efficient performance in embedded applications.</w:t>
      </w:r>
    </w:p>
    <w:p w:rsidR="0010467C" w:rsidRPr="00644F12" w:rsidRDefault="0010467C" w:rsidP="00644F12">
      <w:pPr>
        <w:spacing w:line="360" w:lineRule="auto"/>
        <w:jc w:val="both"/>
        <w:rPr>
          <w:rFonts w:ascii="Times New Roman" w:hAnsi="Times New Roman"/>
          <w:b/>
          <w:bCs/>
          <w:sz w:val="30"/>
          <w:szCs w:val="30"/>
        </w:rPr>
      </w:pPr>
    </w:p>
    <w:p w:rsidR="008E698D" w:rsidRPr="00644F12" w:rsidRDefault="008E698D" w:rsidP="00644F12">
      <w:pPr>
        <w:autoSpaceDE w:val="0"/>
        <w:spacing w:after="0" w:line="360" w:lineRule="auto"/>
        <w:rPr>
          <w:rFonts w:ascii="Times New Roman" w:hAnsi="Times New Roman"/>
          <w:b/>
          <w:bCs/>
          <w:sz w:val="30"/>
          <w:szCs w:val="30"/>
        </w:rPr>
      </w:pPr>
    </w:p>
    <w:p w:rsidR="008E698D" w:rsidRPr="00644F12" w:rsidRDefault="008E698D" w:rsidP="00644F12">
      <w:pPr>
        <w:autoSpaceDE w:val="0"/>
        <w:spacing w:after="0" w:line="360" w:lineRule="auto"/>
        <w:rPr>
          <w:rFonts w:ascii="Times New Roman" w:hAnsi="Times New Roman"/>
          <w:b/>
          <w:bCs/>
          <w:sz w:val="30"/>
          <w:szCs w:val="30"/>
        </w:rPr>
      </w:pPr>
    </w:p>
    <w:p w:rsidR="008E698D" w:rsidRPr="00644F12" w:rsidRDefault="008E698D" w:rsidP="00644F12">
      <w:pPr>
        <w:autoSpaceDE w:val="0"/>
        <w:spacing w:after="0" w:line="360" w:lineRule="auto"/>
        <w:ind w:firstLine="720"/>
        <w:jc w:val="both"/>
        <w:rPr>
          <w:rFonts w:ascii="Times New Roman" w:hAnsi="Times New Roman"/>
          <w:sz w:val="24"/>
          <w:szCs w:val="24"/>
        </w:rPr>
      </w:pPr>
    </w:p>
    <w:p w:rsidR="008E698D" w:rsidRPr="00644F12" w:rsidRDefault="008E698D" w:rsidP="00644F12">
      <w:pPr>
        <w:autoSpaceDE w:val="0"/>
        <w:spacing w:after="0" w:line="360" w:lineRule="auto"/>
        <w:rPr>
          <w:rFonts w:ascii="Times New Roman" w:hAnsi="Times New Roman"/>
          <w:b/>
          <w:bCs/>
          <w:sz w:val="28"/>
          <w:szCs w:val="28"/>
        </w:rPr>
      </w:pPr>
    </w:p>
    <w:p w:rsidR="008E698D" w:rsidRPr="00644F12" w:rsidRDefault="008E698D" w:rsidP="00644F12">
      <w:pPr>
        <w:autoSpaceDE w:val="0"/>
        <w:spacing w:after="0" w:line="360" w:lineRule="auto"/>
        <w:rPr>
          <w:rFonts w:ascii="Times New Roman" w:hAnsi="Times New Roman"/>
          <w:b/>
          <w:bCs/>
          <w:sz w:val="28"/>
          <w:szCs w:val="28"/>
        </w:rPr>
      </w:pPr>
    </w:p>
    <w:p w:rsidR="008E698D" w:rsidRPr="00644F12" w:rsidRDefault="008E698D" w:rsidP="00644F12">
      <w:pPr>
        <w:autoSpaceDE w:val="0"/>
        <w:spacing w:after="0" w:line="360" w:lineRule="auto"/>
        <w:rPr>
          <w:rFonts w:ascii="Times New Roman" w:hAnsi="Times New Roman"/>
          <w:b/>
          <w:bCs/>
          <w:sz w:val="28"/>
          <w:szCs w:val="28"/>
        </w:rPr>
      </w:pPr>
    </w:p>
    <w:p w:rsidR="008E698D" w:rsidRPr="00644F12" w:rsidRDefault="008E698D" w:rsidP="00644F12">
      <w:pPr>
        <w:autoSpaceDE w:val="0"/>
        <w:spacing w:after="0" w:line="360" w:lineRule="auto"/>
        <w:rPr>
          <w:rFonts w:ascii="Times New Roman" w:hAnsi="Times New Roman"/>
          <w:b/>
          <w:bCs/>
          <w:sz w:val="28"/>
          <w:szCs w:val="28"/>
        </w:rPr>
      </w:pPr>
    </w:p>
    <w:p w:rsidR="008E698D" w:rsidRPr="00644F12" w:rsidRDefault="008E698D" w:rsidP="00644F12">
      <w:pPr>
        <w:autoSpaceDE w:val="0"/>
        <w:spacing w:after="0" w:line="360" w:lineRule="auto"/>
        <w:rPr>
          <w:rFonts w:ascii="Times New Roman" w:hAnsi="Times New Roman"/>
          <w:b/>
          <w:bCs/>
          <w:sz w:val="28"/>
          <w:szCs w:val="28"/>
        </w:rPr>
      </w:pPr>
    </w:p>
    <w:p w:rsidR="008E698D" w:rsidRPr="00644F12" w:rsidRDefault="008E698D" w:rsidP="00644F12">
      <w:pPr>
        <w:autoSpaceDE w:val="0"/>
        <w:spacing w:after="0" w:line="360" w:lineRule="auto"/>
        <w:rPr>
          <w:rFonts w:ascii="Times New Roman" w:hAnsi="Times New Roman"/>
          <w:b/>
          <w:bCs/>
          <w:sz w:val="28"/>
          <w:szCs w:val="28"/>
        </w:rPr>
      </w:pPr>
    </w:p>
    <w:p w:rsidR="008E698D" w:rsidRPr="00644F12" w:rsidRDefault="008E698D" w:rsidP="00644F12">
      <w:pPr>
        <w:autoSpaceDE w:val="0"/>
        <w:spacing w:after="0" w:line="360" w:lineRule="auto"/>
        <w:rPr>
          <w:rFonts w:ascii="Times New Roman" w:hAnsi="Times New Roman"/>
          <w:b/>
          <w:bCs/>
          <w:sz w:val="28"/>
          <w:szCs w:val="28"/>
        </w:rPr>
      </w:pPr>
    </w:p>
    <w:p w:rsidR="00CB47AC" w:rsidRPr="00644F12" w:rsidRDefault="00CB47AC" w:rsidP="00644F12">
      <w:pPr>
        <w:autoSpaceDE w:val="0"/>
        <w:spacing w:after="0" w:line="360" w:lineRule="auto"/>
        <w:jc w:val="center"/>
        <w:rPr>
          <w:rFonts w:ascii="Times New Roman" w:hAnsi="Times New Roman"/>
          <w:b/>
          <w:bCs/>
          <w:sz w:val="32"/>
          <w:szCs w:val="32"/>
        </w:rPr>
      </w:pPr>
    </w:p>
    <w:p w:rsidR="00425324" w:rsidRPr="00644F12" w:rsidRDefault="00CB47AC" w:rsidP="00644F12">
      <w:pPr>
        <w:spacing w:line="360" w:lineRule="auto"/>
        <w:jc w:val="center"/>
        <w:rPr>
          <w:rFonts w:ascii="Times New Roman" w:hAnsi="Times New Roman"/>
          <w:b/>
          <w:sz w:val="32"/>
          <w:szCs w:val="32"/>
        </w:rPr>
      </w:pPr>
      <w:r w:rsidRPr="00644F12">
        <w:rPr>
          <w:rFonts w:ascii="Times New Roman" w:hAnsi="Times New Roman"/>
          <w:b/>
          <w:sz w:val="32"/>
          <w:szCs w:val="32"/>
        </w:rPr>
        <w:t>CHAPTER 3</w:t>
      </w:r>
    </w:p>
    <w:p w:rsidR="00690446" w:rsidRPr="00644F12" w:rsidRDefault="00425324" w:rsidP="00644F12">
      <w:pPr>
        <w:spacing w:line="360" w:lineRule="auto"/>
        <w:jc w:val="center"/>
        <w:rPr>
          <w:rFonts w:ascii="Times New Roman" w:hAnsi="Times New Roman"/>
          <w:b/>
          <w:sz w:val="32"/>
          <w:szCs w:val="32"/>
        </w:rPr>
      </w:pPr>
      <w:r w:rsidRPr="00644F12">
        <w:rPr>
          <w:rFonts w:ascii="Times New Roman" w:hAnsi="Times New Roman"/>
          <w:b/>
          <w:sz w:val="32"/>
          <w:szCs w:val="32"/>
        </w:rPr>
        <w:t>AIM AND OBJECTIVE OF PROJECT</w:t>
      </w:r>
    </w:p>
    <w:p w:rsidR="00425324" w:rsidRPr="00644F12" w:rsidRDefault="00425324" w:rsidP="00644F12">
      <w:pPr>
        <w:autoSpaceDE w:val="0"/>
        <w:spacing w:after="0" w:line="360" w:lineRule="auto"/>
        <w:ind w:firstLine="720"/>
        <w:jc w:val="both"/>
        <w:rPr>
          <w:rFonts w:ascii="Times New Roman" w:hAnsi="Times New Roman"/>
          <w:color w:val="000000"/>
          <w:sz w:val="24"/>
          <w:szCs w:val="24"/>
        </w:rPr>
      </w:pPr>
      <w:r w:rsidRPr="00644F12">
        <w:rPr>
          <w:rFonts w:ascii="Times New Roman" w:eastAsia="Times New Roman" w:hAnsi="Times New Roman"/>
          <w:sz w:val="24"/>
          <w:szCs w:val="24"/>
        </w:rPr>
        <w:t xml:space="preserve">The objective of the project is to design </w:t>
      </w:r>
      <w:r w:rsidRPr="00644F12">
        <w:rPr>
          <w:rFonts w:ascii="Times New Roman" w:eastAsia="Times New Roman" w:hAnsi="Times New Roman"/>
          <w:b/>
          <w:sz w:val="24"/>
          <w:szCs w:val="24"/>
        </w:rPr>
        <w:t>“</w:t>
      </w:r>
      <w:r w:rsidRPr="00644F12">
        <w:rPr>
          <w:rFonts w:ascii="Times New Roman" w:hAnsi="Times New Roman"/>
          <w:sz w:val="24"/>
          <w:szCs w:val="24"/>
        </w:rPr>
        <w:t>Embedded Web Server for Real-time Remote Control and Monitoring of an FPGA-based On-Board Computer System</w:t>
      </w:r>
      <w:r w:rsidRPr="00644F12">
        <w:rPr>
          <w:rFonts w:ascii="Times New Roman" w:eastAsia="Times New Roman" w:hAnsi="Times New Roman"/>
          <w:b/>
          <w:sz w:val="24"/>
          <w:szCs w:val="24"/>
        </w:rPr>
        <w:t>”</w:t>
      </w:r>
      <w:r w:rsidRPr="00644F12">
        <w:rPr>
          <w:rFonts w:ascii="Times New Roman" w:hAnsi="Times New Roman"/>
          <w:color w:val="000000"/>
          <w:sz w:val="24"/>
          <w:szCs w:val="24"/>
        </w:rPr>
        <w:t xml:space="preserve"> The aim of this project is to get a fully functional single board computer (SBC) working with custom built monitoring software that communicates with all modern devices. It should be capable of extracting the necessary data from the control unit in order to use it in a meaningful and useful way. Communication to and from the CU will be done using the Onboard Diagnostics.</w:t>
      </w:r>
    </w:p>
    <w:p w:rsidR="00A55656" w:rsidRPr="00644F12" w:rsidRDefault="00A55656" w:rsidP="00644F12">
      <w:pPr>
        <w:pStyle w:val="WW-Default"/>
        <w:numPr>
          <w:ilvl w:val="0"/>
          <w:numId w:val="12"/>
        </w:numPr>
        <w:spacing w:after="280" w:line="360" w:lineRule="auto"/>
        <w:jc w:val="both"/>
        <w:rPr>
          <w:rFonts w:ascii="Times New Roman" w:hAnsi="Times New Roman" w:cs="Times New Roman"/>
        </w:rPr>
      </w:pPr>
      <w:r w:rsidRPr="00644F12">
        <w:rPr>
          <w:rFonts w:ascii="Times New Roman" w:hAnsi="Times New Roman" w:cs="Times New Roman"/>
          <w:b/>
        </w:rPr>
        <w:t>The objectives of this project are as follows:</w:t>
      </w:r>
    </w:p>
    <w:p w:rsidR="00A55656" w:rsidRPr="00644F12" w:rsidRDefault="00A55656" w:rsidP="00644F12">
      <w:pPr>
        <w:numPr>
          <w:ilvl w:val="0"/>
          <w:numId w:val="12"/>
        </w:numPr>
        <w:autoSpaceDE w:val="0"/>
        <w:spacing w:after="0" w:line="360" w:lineRule="auto"/>
        <w:jc w:val="both"/>
        <w:rPr>
          <w:rFonts w:ascii="Times New Roman" w:hAnsi="Times New Roman"/>
          <w:color w:val="000000"/>
          <w:sz w:val="24"/>
          <w:szCs w:val="24"/>
        </w:rPr>
      </w:pPr>
      <w:r w:rsidRPr="00644F12">
        <w:rPr>
          <w:rFonts w:ascii="Times New Roman" w:hAnsi="Times New Roman"/>
          <w:color w:val="000000"/>
          <w:sz w:val="24"/>
          <w:szCs w:val="24"/>
        </w:rPr>
        <w:t xml:space="preserve">To get the QT for Embedded Linux C++ framework successfully cross compiled for the ARM architecture so that it will run on the single board computer. </w:t>
      </w:r>
    </w:p>
    <w:p w:rsidR="00A55656" w:rsidRPr="00644F12" w:rsidRDefault="00A55656" w:rsidP="00644F12">
      <w:pPr>
        <w:numPr>
          <w:ilvl w:val="0"/>
          <w:numId w:val="12"/>
        </w:numPr>
        <w:autoSpaceDE w:val="0"/>
        <w:spacing w:after="0" w:line="360" w:lineRule="auto"/>
        <w:jc w:val="both"/>
        <w:rPr>
          <w:rFonts w:ascii="Times New Roman" w:hAnsi="Times New Roman"/>
          <w:b/>
          <w:bCs/>
        </w:rPr>
      </w:pPr>
      <w:r w:rsidRPr="00644F12">
        <w:rPr>
          <w:rFonts w:ascii="Times New Roman" w:hAnsi="Times New Roman"/>
          <w:color w:val="000000"/>
          <w:sz w:val="24"/>
          <w:szCs w:val="24"/>
        </w:rPr>
        <w:t xml:space="preserve">To configure the embedded Linux distribution, </w:t>
      </w:r>
      <w:proofErr w:type="spellStart"/>
      <w:r w:rsidRPr="00644F12">
        <w:rPr>
          <w:rFonts w:ascii="Times New Roman" w:hAnsi="Times New Roman"/>
          <w:color w:val="000000"/>
          <w:sz w:val="24"/>
          <w:szCs w:val="24"/>
        </w:rPr>
        <w:t>Debian</w:t>
      </w:r>
      <w:proofErr w:type="spellEnd"/>
      <w:r w:rsidRPr="00644F12">
        <w:rPr>
          <w:rFonts w:ascii="Times New Roman" w:hAnsi="Times New Roman"/>
          <w:color w:val="000000"/>
          <w:sz w:val="24"/>
          <w:szCs w:val="24"/>
        </w:rPr>
        <w:t xml:space="preserve"> Etch that comes with the SBC in such a way that X11 GUI service will be removed and the bare minimum services started. </w:t>
      </w:r>
    </w:p>
    <w:p w:rsidR="00A55656" w:rsidRPr="00644F12" w:rsidRDefault="00A55656" w:rsidP="00644F12">
      <w:pPr>
        <w:pStyle w:val="WW-Default"/>
        <w:spacing w:after="280" w:line="360" w:lineRule="auto"/>
        <w:jc w:val="both"/>
        <w:rPr>
          <w:rFonts w:ascii="Times New Roman" w:hAnsi="Times New Roman" w:cs="Times New Roman"/>
        </w:rPr>
      </w:pPr>
      <w:r w:rsidRPr="00644F12">
        <w:rPr>
          <w:rFonts w:ascii="Times New Roman" w:hAnsi="Times New Roman" w:cs="Times New Roman"/>
          <w:b/>
          <w:bCs/>
        </w:rPr>
        <w:t>Minimum Requirements</w:t>
      </w:r>
    </w:p>
    <w:p w:rsidR="00A55656" w:rsidRPr="00644F12" w:rsidRDefault="00A55656" w:rsidP="00644F12">
      <w:pPr>
        <w:pStyle w:val="WW-Default"/>
        <w:spacing w:after="280" w:line="360" w:lineRule="auto"/>
        <w:ind w:left="90"/>
        <w:jc w:val="both"/>
        <w:rPr>
          <w:rFonts w:ascii="Times New Roman" w:hAnsi="Times New Roman" w:cs="Times New Roman"/>
        </w:rPr>
      </w:pPr>
      <w:r w:rsidRPr="00644F12">
        <w:rPr>
          <w:rFonts w:ascii="Times New Roman" w:hAnsi="Times New Roman" w:cs="Times New Roman"/>
        </w:rPr>
        <w:t>The following are the minimum requirements for this project:</w:t>
      </w:r>
    </w:p>
    <w:p w:rsidR="00A55656" w:rsidRPr="00644F12" w:rsidRDefault="00A55656" w:rsidP="00644F12">
      <w:pPr>
        <w:pStyle w:val="WW-Default"/>
        <w:numPr>
          <w:ilvl w:val="0"/>
          <w:numId w:val="9"/>
        </w:numPr>
        <w:spacing w:after="280" w:line="360" w:lineRule="auto"/>
        <w:jc w:val="both"/>
        <w:rPr>
          <w:rFonts w:ascii="Times New Roman" w:hAnsi="Times New Roman" w:cs="Times New Roman"/>
        </w:rPr>
      </w:pPr>
      <w:r w:rsidRPr="00644F12">
        <w:rPr>
          <w:rFonts w:ascii="Times New Roman" w:hAnsi="Times New Roman" w:cs="Times New Roman"/>
        </w:rPr>
        <w:t>Software requirements</w:t>
      </w:r>
    </w:p>
    <w:p w:rsidR="00A55656" w:rsidRPr="00644F12" w:rsidRDefault="00A55656" w:rsidP="00644F12">
      <w:pPr>
        <w:pStyle w:val="WW-Default"/>
        <w:numPr>
          <w:ilvl w:val="0"/>
          <w:numId w:val="7"/>
        </w:numPr>
        <w:spacing w:line="360" w:lineRule="auto"/>
        <w:jc w:val="both"/>
        <w:rPr>
          <w:rFonts w:ascii="Times New Roman" w:hAnsi="Times New Roman" w:cs="Times New Roman"/>
        </w:rPr>
      </w:pPr>
      <w:r w:rsidRPr="00644F12">
        <w:rPr>
          <w:rFonts w:ascii="Times New Roman" w:hAnsi="Times New Roman" w:cs="Times New Roman"/>
        </w:rPr>
        <w:lastRenderedPageBreak/>
        <w:t>Linux OS (ubuntu-12.2)</w:t>
      </w:r>
    </w:p>
    <w:p w:rsidR="00A55656" w:rsidRPr="00644F12" w:rsidRDefault="00A55656" w:rsidP="00644F12">
      <w:pPr>
        <w:pStyle w:val="WW-Default"/>
        <w:numPr>
          <w:ilvl w:val="0"/>
          <w:numId w:val="7"/>
        </w:numPr>
        <w:spacing w:after="280" w:line="360" w:lineRule="auto"/>
        <w:jc w:val="both"/>
        <w:rPr>
          <w:rFonts w:ascii="Times New Roman" w:hAnsi="Times New Roman" w:cs="Times New Roman"/>
        </w:rPr>
      </w:pPr>
      <w:r w:rsidRPr="00644F12">
        <w:rPr>
          <w:rFonts w:ascii="Times New Roman" w:hAnsi="Times New Roman" w:cs="Times New Roman"/>
        </w:rPr>
        <w:t>QT creator( 4.8 )</w:t>
      </w:r>
    </w:p>
    <w:p w:rsidR="00A55656" w:rsidRPr="00644F12" w:rsidRDefault="00A55656" w:rsidP="00644F12">
      <w:pPr>
        <w:pStyle w:val="WW-Default"/>
        <w:numPr>
          <w:ilvl w:val="0"/>
          <w:numId w:val="9"/>
        </w:numPr>
        <w:spacing w:after="280" w:line="360" w:lineRule="auto"/>
        <w:jc w:val="both"/>
        <w:rPr>
          <w:rFonts w:ascii="Times New Roman" w:hAnsi="Times New Roman" w:cs="Times New Roman"/>
        </w:rPr>
      </w:pPr>
      <w:r w:rsidRPr="00644F12">
        <w:rPr>
          <w:rFonts w:ascii="Times New Roman" w:hAnsi="Times New Roman" w:cs="Times New Roman"/>
        </w:rPr>
        <w:t>Hardware requirements</w:t>
      </w:r>
    </w:p>
    <w:p w:rsidR="00A55656" w:rsidRPr="00644F12" w:rsidRDefault="00A55656" w:rsidP="00644F12">
      <w:pPr>
        <w:pStyle w:val="WW-Default"/>
        <w:numPr>
          <w:ilvl w:val="0"/>
          <w:numId w:val="10"/>
        </w:numPr>
        <w:spacing w:line="360" w:lineRule="auto"/>
        <w:jc w:val="both"/>
        <w:rPr>
          <w:rFonts w:ascii="Times New Roman" w:hAnsi="Times New Roman" w:cs="Times New Roman"/>
        </w:rPr>
      </w:pPr>
      <w:r w:rsidRPr="00644F12">
        <w:rPr>
          <w:rFonts w:ascii="Times New Roman" w:hAnsi="Times New Roman" w:cs="Times New Roman"/>
        </w:rPr>
        <w:t>ARM/ZYNQ</w:t>
      </w:r>
    </w:p>
    <w:p w:rsidR="00A55656" w:rsidRPr="00644F12" w:rsidRDefault="00A55656" w:rsidP="00644F12">
      <w:pPr>
        <w:pStyle w:val="WW-Default"/>
        <w:numPr>
          <w:ilvl w:val="0"/>
          <w:numId w:val="10"/>
        </w:numPr>
        <w:spacing w:line="360" w:lineRule="auto"/>
        <w:jc w:val="both"/>
        <w:rPr>
          <w:rFonts w:ascii="Times New Roman" w:hAnsi="Times New Roman" w:cs="Times New Roman"/>
        </w:rPr>
      </w:pPr>
      <w:r w:rsidRPr="00644F12">
        <w:rPr>
          <w:rFonts w:ascii="Times New Roman" w:hAnsi="Times New Roman" w:cs="Times New Roman"/>
        </w:rPr>
        <w:t>Cables</w:t>
      </w:r>
    </w:p>
    <w:p w:rsidR="00A55656" w:rsidRPr="00644F12" w:rsidRDefault="00A55656" w:rsidP="00644F12">
      <w:pPr>
        <w:pStyle w:val="WW-Default"/>
        <w:numPr>
          <w:ilvl w:val="0"/>
          <w:numId w:val="10"/>
        </w:numPr>
        <w:spacing w:line="360" w:lineRule="auto"/>
        <w:jc w:val="both"/>
        <w:rPr>
          <w:rFonts w:ascii="Times New Roman" w:hAnsi="Times New Roman" w:cs="Times New Roman"/>
        </w:rPr>
      </w:pPr>
      <w:r w:rsidRPr="00644F12">
        <w:rPr>
          <w:rFonts w:ascii="Times New Roman" w:hAnsi="Times New Roman" w:cs="Times New Roman"/>
        </w:rPr>
        <w:t>Sensors</w:t>
      </w:r>
    </w:p>
    <w:p w:rsidR="00A55656" w:rsidRPr="00644F12" w:rsidRDefault="00A55656" w:rsidP="00644F12">
      <w:pPr>
        <w:pStyle w:val="WW-Default"/>
        <w:numPr>
          <w:ilvl w:val="0"/>
          <w:numId w:val="10"/>
        </w:numPr>
        <w:spacing w:after="280" w:line="360" w:lineRule="auto"/>
        <w:jc w:val="both"/>
        <w:rPr>
          <w:rFonts w:ascii="Times New Roman" w:eastAsia="Times New Roman" w:hAnsi="Times New Roman" w:cs="Times New Roman"/>
          <w:b/>
        </w:rPr>
      </w:pPr>
      <w:r w:rsidRPr="00644F12">
        <w:rPr>
          <w:rFonts w:ascii="Times New Roman" w:hAnsi="Times New Roman" w:cs="Times New Roman"/>
        </w:rPr>
        <w:t>Ethernet</w:t>
      </w:r>
    </w:p>
    <w:p w:rsidR="00A55656" w:rsidRPr="00644F12" w:rsidRDefault="00A55656" w:rsidP="00644F12">
      <w:pPr>
        <w:autoSpaceDE w:val="0"/>
        <w:spacing w:after="0" w:line="360" w:lineRule="auto"/>
        <w:jc w:val="both"/>
        <w:rPr>
          <w:rFonts w:ascii="Times New Roman" w:eastAsia="Times New Roman" w:hAnsi="Times New Roman"/>
          <w:b/>
          <w:sz w:val="24"/>
          <w:szCs w:val="24"/>
        </w:rPr>
      </w:pPr>
    </w:p>
    <w:p w:rsidR="00A55656" w:rsidRPr="00644F12" w:rsidRDefault="00CB47AC" w:rsidP="00644F12">
      <w:pPr>
        <w:spacing w:line="360" w:lineRule="auto"/>
        <w:jc w:val="both"/>
        <w:rPr>
          <w:rFonts w:ascii="Times New Roman" w:hAnsi="Times New Roman"/>
          <w:sz w:val="28"/>
          <w:szCs w:val="28"/>
        </w:rPr>
      </w:pPr>
      <w:r w:rsidRPr="00644F12">
        <w:rPr>
          <w:rFonts w:ascii="Times New Roman" w:hAnsi="Times New Roman"/>
          <w:b/>
          <w:sz w:val="28"/>
          <w:szCs w:val="28"/>
        </w:rPr>
        <w:t>3</w:t>
      </w:r>
      <w:r w:rsidR="00A55656" w:rsidRPr="00644F12">
        <w:rPr>
          <w:rFonts w:ascii="Times New Roman" w:hAnsi="Times New Roman"/>
          <w:b/>
          <w:sz w:val="28"/>
          <w:szCs w:val="28"/>
        </w:rPr>
        <w:t>.1 OBJECTIVE:</w:t>
      </w:r>
    </w:p>
    <w:p w:rsidR="00A55656" w:rsidRPr="00644F12" w:rsidRDefault="00A55656" w:rsidP="00644F12">
      <w:pPr>
        <w:spacing w:after="0" w:line="360" w:lineRule="auto"/>
        <w:ind w:firstLine="720"/>
        <w:jc w:val="both"/>
        <w:rPr>
          <w:rFonts w:ascii="Times New Roman" w:hAnsi="Times New Roman"/>
          <w:sz w:val="28"/>
          <w:szCs w:val="28"/>
        </w:rPr>
      </w:pPr>
      <w:r w:rsidRPr="00644F12">
        <w:rPr>
          <w:rFonts w:ascii="Times New Roman" w:hAnsi="Times New Roman"/>
          <w:sz w:val="24"/>
          <w:szCs w:val="24"/>
        </w:rPr>
        <w:t>In comparison with PC, the embedded system is greatly improved in stability, reliability and safety etc. The embedded system transplanted web server can be called embedded web server. Through web page posted by embedded web server, remote users can obtain the real-time status information and control remote equipment’s without time and space restriction. In this project the monitoring and controlling of devices is achieved using TCP/IP protocol and the Raspberry Pi. The TCP/IP protocol is the vital part, as it is used for the implementation of Embedded Web server.</w:t>
      </w:r>
    </w:p>
    <w:p w:rsidR="00A55656" w:rsidRPr="00644F12" w:rsidRDefault="00A55656" w:rsidP="00644F12">
      <w:pPr>
        <w:spacing w:line="360" w:lineRule="auto"/>
        <w:jc w:val="both"/>
        <w:rPr>
          <w:rFonts w:ascii="Times New Roman" w:hAnsi="Times New Roman"/>
          <w:sz w:val="24"/>
          <w:szCs w:val="24"/>
        </w:rPr>
      </w:pPr>
      <w:r w:rsidRPr="00644F12">
        <w:rPr>
          <w:rFonts w:ascii="Times New Roman" w:hAnsi="Times New Roman"/>
          <w:sz w:val="28"/>
          <w:szCs w:val="28"/>
        </w:rPr>
        <w:tab/>
      </w:r>
      <w:r w:rsidRPr="00644F12">
        <w:rPr>
          <w:rFonts w:ascii="Times New Roman" w:hAnsi="Times New Roman"/>
          <w:sz w:val="24"/>
          <w:szCs w:val="24"/>
        </w:rPr>
        <w:t>This project consists of two parts, a server module which is connected to internet through RJ45 interface and a sensor module which always reads values from the sensors and is published on the internet. So the user can monitor and control the devices through Browser.</w:t>
      </w:r>
    </w:p>
    <w:p w:rsidR="00A55656" w:rsidRPr="00644F12" w:rsidRDefault="00A55656" w:rsidP="00644F12">
      <w:pPr>
        <w:spacing w:line="360" w:lineRule="auto"/>
        <w:jc w:val="both"/>
        <w:rPr>
          <w:rFonts w:ascii="Times New Roman" w:hAnsi="Times New Roman"/>
          <w:b/>
          <w:sz w:val="24"/>
          <w:szCs w:val="24"/>
        </w:rPr>
      </w:pPr>
      <w:r w:rsidRPr="00644F12">
        <w:rPr>
          <w:rFonts w:ascii="Times New Roman" w:hAnsi="Times New Roman"/>
          <w:sz w:val="24"/>
          <w:szCs w:val="24"/>
        </w:rPr>
        <w:tab/>
        <w:t xml:space="preserve">When the client types the correct IP address in the browser, the webpage displays the sensors values to the user and if there are any discrepancies in the values, then the user can control the device through a relay connected to the sensor module. Apart from controlling the devices remotely, automatic controlling procedure is also provided to control the devices. </w:t>
      </w:r>
    </w:p>
    <w:p w:rsidR="00A55656" w:rsidRPr="00644F12" w:rsidRDefault="00CB47AC" w:rsidP="00644F12">
      <w:pPr>
        <w:spacing w:line="360" w:lineRule="auto"/>
        <w:jc w:val="both"/>
        <w:rPr>
          <w:rFonts w:ascii="Times New Roman" w:hAnsi="Times New Roman"/>
          <w:b/>
          <w:bCs/>
          <w:sz w:val="28"/>
          <w:szCs w:val="28"/>
        </w:rPr>
      </w:pPr>
      <w:r w:rsidRPr="00644F12">
        <w:rPr>
          <w:rFonts w:ascii="Times New Roman" w:hAnsi="Times New Roman"/>
          <w:b/>
          <w:sz w:val="28"/>
          <w:szCs w:val="28"/>
        </w:rPr>
        <w:t>3.2</w:t>
      </w:r>
      <w:r w:rsidR="00585EFC" w:rsidRPr="00644F12">
        <w:rPr>
          <w:rFonts w:ascii="Times New Roman" w:hAnsi="Times New Roman"/>
          <w:b/>
          <w:sz w:val="28"/>
          <w:szCs w:val="28"/>
        </w:rPr>
        <w:t xml:space="preserve"> </w:t>
      </w:r>
      <w:r w:rsidR="00A55656" w:rsidRPr="00644F12">
        <w:rPr>
          <w:rFonts w:ascii="Times New Roman" w:hAnsi="Times New Roman"/>
          <w:b/>
          <w:sz w:val="28"/>
          <w:szCs w:val="28"/>
        </w:rPr>
        <w:t>Block diagram:</w:t>
      </w:r>
    </w:p>
    <w:p w:rsidR="00A55656" w:rsidRPr="00644F12" w:rsidRDefault="00CB47AC" w:rsidP="00644F12">
      <w:pPr>
        <w:autoSpaceDE w:val="0"/>
        <w:spacing w:after="0" w:line="360" w:lineRule="auto"/>
        <w:rPr>
          <w:rFonts w:ascii="Times New Roman" w:hAnsi="Times New Roman"/>
          <w:b/>
          <w:bCs/>
          <w:sz w:val="24"/>
          <w:szCs w:val="28"/>
          <w:u w:val="single"/>
        </w:rPr>
      </w:pPr>
      <w:r w:rsidRPr="00644F12">
        <w:rPr>
          <w:rFonts w:ascii="Times New Roman" w:hAnsi="Times New Roman"/>
          <w:b/>
          <w:bCs/>
          <w:sz w:val="24"/>
          <w:szCs w:val="28"/>
        </w:rPr>
        <w:t>3</w:t>
      </w:r>
      <w:r w:rsidR="00585EFC" w:rsidRPr="00644F12">
        <w:rPr>
          <w:rFonts w:ascii="Times New Roman" w:hAnsi="Times New Roman"/>
          <w:b/>
          <w:bCs/>
          <w:sz w:val="24"/>
          <w:szCs w:val="28"/>
        </w:rPr>
        <w:t>.2</w:t>
      </w:r>
      <w:r w:rsidR="00A55656" w:rsidRPr="00644F12">
        <w:rPr>
          <w:rFonts w:ascii="Times New Roman" w:hAnsi="Times New Roman"/>
          <w:b/>
          <w:bCs/>
          <w:sz w:val="24"/>
          <w:szCs w:val="28"/>
        </w:rPr>
        <w:t>.1 TRANSMITTER:</w:t>
      </w:r>
    </w:p>
    <w:p w:rsidR="00A55656" w:rsidRPr="00644F12" w:rsidRDefault="00A55656" w:rsidP="00644F12">
      <w:pPr>
        <w:autoSpaceDE w:val="0"/>
        <w:spacing w:after="0" w:line="360" w:lineRule="auto"/>
        <w:rPr>
          <w:rFonts w:ascii="Times New Roman" w:hAnsi="Times New Roman"/>
          <w:b/>
          <w:bCs/>
          <w:sz w:val="24"/>
          <w:szCs w:val="28"/>
          <w:u w:val="single"/>
        </w:rPr>
      </w:pPr>
    </w:p>
    <w:p w:rsidR="00A55656" w:rsidRPr="00644F12" w:rsidRDefault="00A55656" w:rsidP="00644F12">
      <w:pPr>
        <w:autoSpaceDE w:val="0"/>
        <w:spacing w:after="0" w:line="360" w:lineRule="auto"/>
        <w:rPr>
          <w:rFonts w:ascii="Times New Roman" w:hAnsi="Times New Roman"/>
          <w:bCs/>
          <w:sz w:val="28"/>
          <w:szCs w:val="28"/>
          <w:lang w:eastAsia="en-US"/>
        </w:rPr>
      </w:pPr>
      <w:r w:rsidRPr="00644F12">
        <w:rPr>
          <w:rFonts w:ascii="Times New Roman" w:hAnsi="Times New Roman"/>
          <w:noProof/>
          <w:lang w:eastAsia="en-US"/>
        </w:rPr>
        <w:lastRenderedPageBreak/>
        <mc:AlternateContent>
          <mc:Choice Requires="wps">
            <w:drawing>
              <wp:anchor distT="0" distB="0" distL="114935" distR="114935" simplePos="0" relativeHeight="251660288" behindDoc="0" locked="0" layoutInCell="1" allowOverlap="1" wp14:anchorId="5084BE05" wp14:editId="0F7AB84F">
                <wp:simplePos x="0" y="0"/>
                <wp:positionH relativeFrom="column">
                  <wp:posOffset>769620</wp:posOffset>
                </wp:positionH>
                <wp:positionV relativeFrom="paragraph">
                  <wp:posOffset>33020</wp:posOffset>
                </wp:positionV>
                <wp:extent cx="1225550" cy="524510"/>
                <wp:effectExtent l="36195" t="33020" r="33655" b="33020"/>
                <wp:wrapNone/>
                <wp:docPr id="11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524510"/>
                        </a:xfrm>
                        <a:prstGeom prst="rect">
                          <a:avLst/>
                        </a:prstGeom>
                        <a:solidFill>
                          <a:srgbClr val="FFFFFF"/>
                        </a:solidFill>
                        <a:ln w="63500" cmpd="thinThick">
                          <a:solidFill>
                            <a:srgbClr val="C0504D"/>
                          </a:solidFill>
                          <a:miter lim="800000"/>
                          <a:headEnd/>
                          <a:tailEnd/>
                        </a:ln>
                      </wps:spPr>
                      <wps:txbx>
                        <w:txbxContent>
                          <w:p w:rsidR="00A55656" w:rsidRDefault="00A55656" w:rsidP="00A55656">
                            <w:pPr>
                              <w:jc w:val="center"/>
                            </w:pPr>
                            <w:r>
                              <w:rPr>
                                <w:rFonts w:ascii="Cambria" w:hAnsi="Cambria" w:cs="Cambria"/>
                                <w:b/>
                                <w:sz w:val="20"/>
                                <w:szCs w:val="20"/>
                              </w:rPr>
                              <w:t>REGLATED POWER SUPPLY</w:t>
                            </w:r>
                          </w:p>
                        </w:txbxContent>
                      </wps:txbx>
                      <wps:bodyPr rot="0" vert="horz" wrap="square" lIns="22225" tIns="0" rIns="22225"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5" o:spid="_x0000_s1026" type="#_x0000_t202" style="position:absolute;margin-left:60.6pt;margin-top:2.6pt;width:96.5pt;height:41.3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" strokecolor="#c0504d" strokeweight="5pt">
                <v:stroke linestyle="thinThick"/>
                <v:textbox inset="1.75pt,0,1.75pt,0">
                  <w:txbxContent>
                    <w:p w:rsidR="00A55656" w:rsidRDefault="00A55656" w:rsidP="00A55656">
                      <w:pPr>
                        <w:jc w:val="center"/>
                      </w:pPr>
                      <w:r>
                        <w:rPr>
                          <w:rFonts w:ascii="Cambria" w:hAnsi="Cambria" w:cs="Cambria"/>
                          <w:b/>
                          <w:sz w:val="20"/>
                          <w:szCs w:val="20"/>
                        </w:rPr>
                        <w:t>REGLATED POWER SUPPLY</w:t>
                      </w:r>
                    </w:p>
                  </w:txbxContent>
                </v:textbox>
              </v:shape>
            </w:pict>
          </mc:Fallback>
        </mc:AlternateContent>
      </w:r>
    </w:p>
    <w:p w:rsidR="00A55656" w:rsidRPr="00644F12" w:rsidRDefault="00A55656" w:rsidP="00644F12">
      <w:pPr>
        <w:autoSpaceDE w:val="0"/>
        <w:spacing w:after="0" w:line="360" w:lineRule="auto"/>
        <w:rPr>
          <w:rFonts w:ascii="Times New Roman" w:hAnsi="Times New Roman"/>
        </w:rPr>
      </w:pPr>
      <w:r w:rsidRPr="00644F12">
        <w:rPr>
          <w:rFonts w:ascii="Times New Roman" w:hAnsi="Times New Roman"/>
          <w:noProof/>
          <w:lang w:eastAsia="en-US"/>
        </w:rPr>
        <mc:AlternateContent>
          <mc:Choice Requires="wps">
            <w:drawing>
              <wp:anchor distT="0" distB="0" distL="114300" distR="114300" simplePos="0" relativeHeight="251670528" behindDoc="0" locked="0" layoutInCell="1" allowOverlap="1" wp14:anchorId="71FD7727" wp14:editId="23D105CF">
                <wp:simplePos x="0" y="0"/>
                <wp:positionH relativeFrom="column">
                  <wp:posOffset>2679065</wp:posOffset>
                </wp:positionH>
                <wp:positionV relativeFrom="paragraph">
                  <wp:posOffset>841375</wp:posOffset>
                </wp:positionV>
                <wp:extent cx="138430" cy="635"/>
                <wp:effectExtent l="21590" t="52705" r="11430" b="60960"/>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430" cy="63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4" o:spid="_x0000_s1026" type="#_x0000_t32" style="position:absolute;margin-left:210.95pt;margin-top:66.25pt;width:10.9pt;height:.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" strokeweight=".26mm">
                <v:stroke endarrow="block" joinstyle="miter"/>
              </v:shape>
            </w:pict>
          </mc:Fallback>
        </mc:AlternateContent>
      </w:r>
      <w:r w:rsidRPr="00644F12">
        <w:rPr>
          <w:rFonts w:ascii="Times New Roman" w:hAnsi="Times New Roman"/>
          <w:noProof/>
          <w:lang w:eastAsia="en-US"/>
        </w:rPr>
        <mc:AlternateContent>
          <mc:Choice Requires="wps">
            <w:drawing>
              <wp:anchor distT="0" distB="0" distL="114935" distR="114935" simplePos="0" relativeHeight="251679744" behindDoc="0" locked="0" layoutInCell="1" allowOverlap="1" wp14:anchorId="24D8ACBE" wp14:editId="2767C6FF">
                <wp:simplePos x="0" y="0"/>
                <wp:positionH relativeFrom="column">
                  <wp:posOffset>807720</wp:posOffset>
                </wp:positionH>
                <wp:positionV relativeFrom="paragraph">
                  <wp:posOffset>1674495</wp:posOffset>
                </wp:positionV>
                <wp:extent cx="631190" cy="216535"/>
                <wp:effectExtent l="7620" t="9525" r="8890" b="12065"/>
                <wp:wrapNone/>
                <wp:docPr id="11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216535"/>
                        </a:xfrm>
                        <a:prstGeom prst="rect">
                          <a:avLst/>
                        </a:prstGeom>
                        <a:solidFill>
                          <a:srgbClr val="FFFFFF"/>
                        </a:solidFill>
                        <a:ln w="12700">
                          <a:solidFill>
                            <a:srgbClr val="666666"/>
                          </a:solidFill>
                          <a:miter lim="800000"/>
                          <a:headEnd/>
                          <a:tailEnd/>
                        </a:ln>
                      </wps:spPr>
                      <wps:txbx>
                        <w:txbxContent>
                          <w:p w:rsidR="00A55656" w:rsidRDefault="00A55656" w:rsidP="00A55656">
                            <w:pPr>
                              <w:jc w:val="center"/>
                              <w:rPr>
                                <w:sz w:val="11"/>
                              </w:rPr>
                            </w:pPr>
                            <w:r>
                              <w:rPr>
                                <w:rFonts w:ascii="Cambria" w:hAnsi="Cambria" w:cs="Cambria"/>
                                <w:b/>
                                <w:sz w:val="20"/>
                                <w:szCs w:val="20"/>
                              </w:rPr>
                              <w:t>DEVICE1</w:t>
                            </w:r>
                          </w:p>
                          <w:p w:rsidR="00A55656" w:rsidRDefault="00A55656" w:rsidP="00A55656">
                            <w:pPr>
                              <w:rPr>
                                <w:sz w:val="11"/>
                              </w:rPr>
                            </w:pPr>
                          </w:p>
                        </w:txbxContent>
                      </wps:txbx>
                      <wps:bodyPr rot="0" vert="horz" wrap="square" lIns="44450" tIns="22225" rIns="44450" bIns="2222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27" type="#_x0000_t202" style="position:absolute;margin-left:63.6pt;margin-top:131.85pt;width:49.7pt;height:17.05pt;z-index:2516797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" strokecolor="#666" strokeweight="1pt">
                <v:textbox inset="3.5pt,1.75pt,3.5pt,1.75pt">
                  <w:txbxContent>
                    <w:p w:rsidR="00A55656" w:rsidRDefault="00A55656" w:rsidP="00A55656">
                      <w:pPr>
                        <w:jc w:val="center"/>
                        <w:rPr>
                          <w:sz w:val="11"/>
                        </w:rPr>
                      </w:pPr>
                      <w:r>
                        <w:rPr>
                          <w:rFonts w:ascii="Cambria" w:hAnsi="Cambria" w:cs="Cambria"/>
                          <w:b/>
                          <w:sz w:val="20"/>
                          <w:szCs w:val="20"/>
                        </w:rPr>
                        <w:t>DEVICE1</w:t>
                      </w:r>
                    </w:p>
                    <w:p w:rsidR="00A55656" w:rsidRDefault="00A55656" w:rsidP="00A55656">
                      <w:pPr>
                        <w:rPr>
                          <w:sz w:val="11"/>
                        </w:rPr>
                      </w:pPr>
                    </w:p>
                  </w:txbxContent>
                </v:textbox>
              </v:shape>
            </w:pict>
          </mc:Fallback>
        </mc:AlternateContent>
      </w:r>
      <w:r w:rsidRPr="00644F12">
        <w:rPr>
          <w:rFonts w:ascii="Times New Roman" w:hAnsi="Times New Roman"/>
          <w:noProof/>
          <w:lang w:eastAsia="en-US"/>
        </w:rPr>
        <mc:AlternateContent>
          <mc:Choice Requires="wps">
            <w:drawing>
              <wp:anchor distT="0" distB="0" distL="114935" distR="114935" simplePos="0" relativeHeight="251678720" behindDoc="0" locked="0" layoutInCell="1" allowOverlap="1" wp14:anchorId="5349F389" wp14:editId="5710B2DF">
                <wp:simplePos x="0" y="0"/>
                <wp:positionH relativeFrom="column">
                  <wp:posOffset>1515745</wp:posOffset>
                </wp:positionH>
                <wp:positionV relativeFrom="paragraph">
                  <wp:posOffset>1674495</wp:posOffset>
                </wp:positionV>
                <wp:extent cx="706120" cy="216535"/>
                <wp:effectExtent l="10795" t="9525" r="6985" b="12065"/>
                <wp:wrapNone/>
                <wp:docPr id="1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216535"/>
                        </a:xfrm>
                        <a:prstGeom prst="rect">
                          <a:avLst/>
                        </a:prstGeom>
                        <a:solidFill>
                          <a:srgbClr val="FABF8F"/>
                        </a:solidFill>
                        <a:ln w="12700">
                          <a:solidFill>
                            <a:srgbClr val="F79646"/>
                          </a:solidFill>
                          <a:miter lim="800000"/>
                          <a:headEnd/>
                          <a:tailEnd/>
                        </a:ln>
                      </wps:spPr>
                      <wps:txbx>
                        <w:txbxContent>
                          <w:p w:rsidR="00A55656" w:rsidRDefault="00A55656" w:rsidP="00A55656">
                            <w:pPr>
                              <w:jc w:val="center"/>
                              <w:rPr>
                                <w:sz w:val="11"/>
                              </w:rPr>
                            </w:pPr>
                            <w:r>
                              <w:rPr>
                                <w:rFonts w:ascii="Cambria" w:hAnsi="Cambria" w:cs="Cambria"/>
                                <w:b/>
                                <w:sz w:val="20"/>
                                <w:szCs w:val="20"/>
                              </w:rPr>
                              <w:t>DEVICE2</w:t>
                            </w:r>
                          </w:p>
                          <w:p w:rsidR="00A55656" w:rsidRDefault="00A55656" w:rsidP="00A55656">
                            <w:pPr>
                              <w:rPr>
                                <w:sz w:val="11"/>
                              </w:rPr>
                            </w:pPr>
                          </w:p>
                        </w:txbxContent>
                      </wps:txbx>
                      <wps:bodyPr rot="0" vert="horz" wrap="square" lIns="44450" tIns="22225" rIns="44450" bIns="2222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28" type="#_x0000_t202" style="position:absolute;margin-left:119.35pt;margin-top:131.85pt;width:55.6pt;height:17.05pt;z-index:2516787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" fillcolor="#fabf8f" strokecolor="#f79646" strokeweight="1pt">
                <v:textbox inset="3.5pt,1.75pt,3.5pt,1.75pt">
                  <w:txbxContent>
                    <w:p w:rsidR="00A55656" w:rsidRDefault="00A55656" w:rsidP="00A55656">
                      <w:pPr>
                        <w:jc w:val="center"/>
                        <w:rPr>
                          <w:sz w:val="11"/>
                        </w:rPr>
                      </w:pPr>
                      <w:r>
                        <w:rPr>
                          <w:rFonts w:ascii="Cambria" w:hAnsi="Cambria" w:cs="Cambria"/>
                          <w:b/>
                          <w:sz w:val="20"/>
                          <w:szCs w:val="20"/>
                        </w:rPr>
                        <w:t>DEVICE2</w:t>
                      </w:r>
                    </w:p>
                    <w:p w:rsidR="00A55656" w:rsidRDefault="00A55656" w:rsidP="00A55656">
                      <w:pPr>
                        <w:rPr>
                          <w:sz w:val="11"/>
                        </w:rPr>
                      </w:pPr>
                    </w:p>
                  </w:txbxContent>
                </v:textbox>
              </v:shape>
            </w:pict>
          </mc:Fallback>
        </mc:AlternateContent>
      </w:r>
      <w:r w:rsidRPr="00644F12">
        <w:rPr>
          <w:rFonts w:ascii="Times New Roman" w:hAnsi="Times New Roman"/>
          <w:noProof/>
          <w:lang w:eastAsia="en-US"/>
        </w:rPr>
        <mc:AlternateContent>
          <mc:Choice Requires="wps">
            <w:drawing>
              <wp:anchor distT="0" distB="0" distL="114300" distR="114300" simplePos="0" relativeHeight="251677696" behindDoc="0" locked="0" layoutInCell="1" allowOverlap="1" wp14:anchorId="36AB08A1" wp14:editId="5A76C661">
                <wp:simplePos x="0" y="0"/>
                <wp:positionH relativeFrom="column">
                  <wp:posOffset>1790700</wp:posOffset>
                </wp:positionH>
                <wp:positionV relativeFrom="paragraph">
                  <wp:posOffset>1518920</wp:posOffset>
                </wp:positionV>
                <wp:extent cx="635" cy="161925"/>
                <wp:effectExtent l="57150" t="6350" r="56515" b="2222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192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1" o:spid="_x0000_s1026" type="#_x0000_t32" style="position:absolute;margin-left:141pt;margin-top:119.6pt;width:.05pt;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" strokeweight=".26mm">
                <v:stroke endarrow="block" joinstyle="miter"/>
              </v:shape>
            </w:pict>
          </mc:Fallback>
        </mc:AlternateContent>
      </w:r>
      <w:r w:rsidRPr="00644F12">
        <w:rPr>
          <w:rFonts w:ascii="Times New Roman" w:hAnsi="Times New Roman"/>
          <w:noProof/>
          <w:lang w:eastAsia="en-US"/>
        </w:rPr>
        <mc:AlternateContent>
          <mc:Choice Requires="wps">
            <w:drawing>
              <wp:anchor distT="0" distB="0" distL="114300" distR="114300" simplePos="0" relativeHeight="251676672" behindDoc="0" locked="0" layoutInCell="1" allowOverlap="1" wp14:anchorId="19A5526E" wp14:editId="7657FB9B">
                <wp:simplePos x="0" y="0"/>
                <wp:positionH relativeFrom="column">
                  <wp:posOffset>1158240</wp:posOffset>
                </wp:positionH>
                <wp:positionV relativeFrom="paragraph">
                  <wp:posOffset>1523365</wp:posOffset>
                </wp:positionV>
                <wp:extent cx="3175" cy="157480"/>
                <wp:effectExtent l="53340" t="10795" r="57785" b="2222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57480"/>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0" o:spid="_x0000_s1026" type="#_x0000_t32" style="position:absolute;margin-left:91.2pt;margin-top:119.95pt;width:.25pt;height:1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" strokeweight=".26mm">
                <v:stroke endarrow="block" joinstyle="miter"/>
              </v:shape>
            </w:pict>
          </mc:Fallback>
        </mc:AlternateContent>
      </w:r>
      <w:r w:rsidRPr="00644F12">
        <w:rPr>
          <w:rFonts w:ascii="Times New Roman" w:hAnsi="Times New Roman"/>
          <w:noProof/>
          <w:lang w:eastAsia="en-US"/>
        </w:rPr>
        <mc:AlternateContent>
          <mc:Choice Requires="wps">
            <w:drawing>
              <wp:anchor distT="0" distB="0" distL="114935" distR="114935" simplePos="0" relativeHeight="251675648" behindDoc="0" locked="0" layoutInCell="1" allowOverlap="1" wp14:anchorId="285C6B9C" wp14:editId="7C9914B6">
                <wp:simplePos x="0" y="0"/>
                <wp:positionH relativeFrom="column">
                  <wp:posOffset>1510030</wp:posOffset>
                </wp:positionH>
                <wp:positionV relativeFrom="paragraph">
                  <wp:posOffset>1341755</wp:posOffset>
                </wp:positionV>
                <wp:extent cx="711835" cy="187325"/>
                <wp:effectExtent l="14605" t="10160" r="6985" b="12065"/>
                <wp:wrapNone/>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187325"/>
                        </a:xfrm>
                        <a:prstGeom prst="rect">
                          <a:avLst/>
                        </a:prstGeom>
                        <a:solidFill>
                          <a:srgbClr val="FFFFFF"/>
                        </a:solidFill>
                        <a:ln w="12700">
                          <a:solidFill>
                            <a:srgbClr val="FABF8F"/>
                          </a:solidFill>
                          <a:miter lim="800000"/>
                          <a:headEnd/>
                          <a:tailEnd/>
                        </a:ln>
                      </wps:spPr>
                      <wps:txbx>
                        <w:txbxContent>
                          <w:p w:rsidR="00A55656" w:rsidRDefault="00A55656" w:rsidP="00A55656">
                            <w:pPr>
                              <w:jc w:val="center"/>
                            </w:pPr>
                            <w:r>
                              <w:rPr>
                                <w:rFonts w:ascii="Cambria" w:hAnsi="Cambria" w:cs="Cambria"/>
                                <w:b/>
                                <w:sz w:val="20"/>
                                <w:szCs w:val="20"/>
                              </w:rPr>
                              <w:t>RELAY2</w:t>
                            </w:r>
                          </w:p>
                        </w:txbxContent>
                      </wps:txbx>
                      <wps:bodyPr rot="0" vert="horz" wrap="square" lIns="44450" tIns="22225" rIns="44450" bIns="2222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29" type="#_x0000_t202" style="position:absolute;margin-left:118.9pt;margin-top:105.65pt;width:56.05pt;height:14.75pt;z-index:2516756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" strokecolor="#fabf8f" strokeweight="1pt">
                <v:textbox inset="3.5pt,1.75pt,3.5pt,1.75pt">
                  <w:txbxContent>
                    <w:p w:rsidR="00A55656" w:rsidRDefault="00A55656" w:rsidP="00A55656">
                      <w:pPr>
                        <w:jc w:val="center"/>
                      </w:pPr>
                      <w:r>
                        <w:rPr>
                          <w:rFonts w:ascii="Cambria" w:hAnsi="Cambria" w:cs="Cambria"/>
                          <w:b/>
                          <w:sz w:val="20"/>
                          <w:szCs w:val="20"/>
                        </w:rPr>
                        <w:t>RELAY2</w:t>
                      </w:r>
                    </w:p>
                  </w:txbxContent>
                </v:textbox>
              </v:shape>
            </w:pict>
          </mc:Fallback>
        </mc:AlternateContent>
      </w:r>
      <w:r w:rsidRPr="00644F12">
        <w:rPr>
          <w:rFonts w:ascii="Times New Roman" w:hAnsi="Times New Roman"/>
          <w:noProof/>
          <w:lang w:eastAsia="en-US"/>
        </w:rPr>
        <mc:AlternateContent>
          <mc:Choice Requires="wps">
            <w:drawing>
              <wp:anchor distT="0" distB="0" distL="114935" distR="114935" simplePos="0" relativeHeight="251674624" behindDoc="0" locked="0" layoutInCell="1" allowOverlap="1" wp14:anchorId="17BC908B" wp14:editId="3801D2E1">
                <wp:simplePos x="0" y="0"/>
                <wp:positionH relativeFrom="column">
                  <wp:posOffset>807720</wp:posOffset>
                </wp:positionH>
                <wp:positionV relativeFrom="paragraph">
                  <wp:posOffset>1341755</wp:posOffset>
                </wp:positionV>
                <wp:extent cx="676910" cy="187325"/>
                <wp:effectExtent l="7620" t="10160" r="10795" b="12065"/>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87325"/>
                        </a:xfrm>
                        <a:prstGeom prst="rect">
                          <a:avLst/>
                        </a:prstGeom>
                        <a:solidFill>
                          <a:srgbClr val="FFFFFF"/>
                        </a:solidFill>
                        <a:ln w="12700">
                          <a:solidFill>
                            <a:srgbClr val="95B3D7"/>
                          </a:solidFill>
                          <a:miter lim="800000"/>
                          <a:headEnd/>
                          <a:tailEnd/>
                        </a:ln>
                      </wps:spPr>
                      <wps:txbx>
                        <w:txbxContent>
                          <w:p w:rsidR="00A55656" w:rsidRDefault="00A55656" w:rsidP="00A55656">
                            <w:pPr>
                              <w:jc w:val="center"/>
                            </w:pPr>
                            <w:r>
                              <w:rPr>
                                <w:rFonts w:ascii="Cambria" w:hAnsi="Cambria" w:cs="Cambria"/>
                                <w:b/>
                                <w:sz w:val="20"/>
                                <w:szCs w:val="20"/>
                              </w:rPr>
                              <w:t>RELAY1</w:t>
                            </w:r>
                          </w:p>
                        </w:txbxContent>
                      </wps:txbx>
                      <wps:bodyPr rot="0" vert="horz" wrap="square" lIns="44450" tIns="22225" rIns="44450" bIns="2222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30" type="#_x0000_t202" style="position:absolute;margin-left:63.6pt;margin-top:105.65pt;width:53.3pt;height:14.75pt;z-index:2516746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" strokecolor="#95b3d7" strokeweight="1pt">
                <v:textbox inset="3.5pt,1.75pt,3.5pt,1.75pt">
                  <w:txbxContent>
                    <w:p w:rsidR="00A55656" w:rsidRDefault="00A55656" w:rsidP="00A55656">
                      <w:pPr>
                        <w:jc w:val="center"/>
                      </w:pPr>
                      <w:r>
                        <w:rPr>
                          <w:rFonts w:ascii="Cambria" w:hAnsi="Cambria" w:cs="Cambria"/>
                          <w:b/>
                          <w:sz w:val="20"/>
                          <w:szCs w:val="20"/>
                        </w:rPr>
                        <w:t>RELAY1</w:t>
                      </w:r>
                    </w:p>
                  </w:txbxContent>
                </v:textbox>
              </v:shape>
            </w:pict>
          </mc:Fallback>
        </mc:AlternateContent>
      </w:r>
      <w:r w:rsidRPr="00644F12">
        <w:rPr>
          <w:rFonts w:ascii="Times New Roman" w:hAnsi="Times New Roman"/>
          <w:noProof/>
          <w:lang w:eastAsia="en-US"/>
        </w:rPr>
        <mc:AlternateContent>
          <mc:Choice Requires="wps">
            <w:drawing>
              <wp:anchor distT="0" distB="0" distL="114300" distR="114300" simplePos="0" relativeHeight="251673600" behindDoc="0" locked="0" layoutInCell="1" allowOverlap="1" wp14:anchorId="3903C5EC" wp14:editId="60CCD3D0">
                <wp:simplePos x="0" y="0"/>
                <wp:positionH relativeFrom="column">
                  <wp:posOffset>1790065</wp:posOffset>
                </wp:positionH>
                <wp:positionV relativeFrom="paragraph">
                  <wp:posOffset>1130300</wp:posOffset>
                </wp:positionV>
                <wp:extent cx="635" cy="218440"/>
                <wp:effectExtent l="56515" t="8255" r="57150" b="20955"/>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8440"/>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7" o:spid="_x0000_s1026" type="#_x0000_t32" style="position:absolute;margin-left:140.95pt;margin-top:89pt;width:.05pt;height:1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" strokeweight=".26mm">
                <v:stroke endarrow="block" joinstyle="miter"/>
              </v:shape>
            </w:pict>
          </mc:Fallback>
        </mc:AlternateContent>
      </w:r>
      <w:r w:rsidRPr="00644F12">
        <w:rPr>
          <w:rFonts w:ascii="Times New Roman" w:hAnsi="Times New Roman"/>
          <w:noProof/>
          <w:lang w:eastAsia="en-US"/>
        </w:rPr>
        <mc:AlternateContent>
          <mc:Choice Requires="wps">
            <w:drawing>
              <wp:anchor distT="0" distB="0" distL="114300" distR="114300" simplePos="0" relativeHeight="251672576" behindDoc="0" locked="0" layoutInCell="1" allowOverlap="1" wp14:anchorId="2CE6ADAD" wp14:editId="28A19AE5">
                <wp:simplePos x="0" y="0"/>
                <wp:positionH relativeFrom="column">
                  <wp:posOffset>1161415</wp:posOffset>
                </wp:positionH>
                <wp:positionV relativeFrom="paragraph">
                  <wp:posOffset>1130300</wp:posOffset>
                </wp:positionV>
                <wp:extent cx="635" cy="218440"/>
                <wp:effectExtent l="56515" t="8255" r="57150" b="20955"/>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8440"/>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6" o:spid="_x0000_s1026" type="#_x0000_t32" style="position:absolute;margin-left:91.45pt;margin-top:89pt;width:.05pt;height:1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" strokeweight=".26mm">
                <v:stroke endarrow="block" joinstyle="miter"/>
              </v:shape>
            </w:pict>
          </mc:Fallback>
        </mc:AlternateContent>
      </w:r>
      <w:r w:rsidRPr="00644F12">
        <w:rPr>
          <w:rFonts w:ascii="Times New Roman" w:hAnsi="Times New Roman"/>
          <w:noProof/>
          <w:lang w:eastAsia="en-US"/>
        </w:rPr>
        <mc:AlternateContent>
          <mc:Choice Requires="wps">
            <w:drawing>
              <wp:anchor distT="0" distB="0" distL="114935" distR="114935" simplePos="0" relativeHeight="251671552" behindDoc="0" locked="0" layoutInCell="1" allowOverlap="1" wp14:anchorId="5ABFFCE3" wp14:editId="12556510">
                <wp:simplePos x="0" y="0"/>
                <wp:positionH relativeFrom="column">
                  <wp:posOffset>2811145</wp:posOffset>
                </wp:positionH>
                <wp:positionV relativeFrom="paragraph">
                  <wp:posOffset>735965</wp:posOffset>
                </wp:positionV>
                <wp:extent cx="996950" cy="196215"/>
                <wp:effectExtent l="10795" t="13970" r="11430" b="8890"/>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96215"/>
                        </a:xfrm>
                        <a:prstGeom prst="rect">
                          <a:avLst/>
                        </a:prstGeom>
                        <a:solidFill>
                          <a:srgbClr val="95B3D7"/>
                        </a:solidFill>
                        <a:ln w="12700">
                          <a:solidFill>
                            <a:srgbClr val="95B3D7"/>
                          </a:solidFill>
                          <a:miter lim="800000"/>
                          <a:headEnd/>
                          <a:tailEnd/>
                        </a:ln>
                      </wps:spPr>
                      <wps:txbx>
                        <w:txbxContent>
                          <w:p w:rsidR="00A55656" w:rsidRDefault="00A55656" w:rsidP="00A55656">
                            <w:pPr>
                              <w:jc w:val="center"/>
                            </w:pPr>
                            <w:r>
                              <w:rPr>
                                <w:rFonts w:ascii="Cambria" w:hAnsi="Cambria" w:cs="Cambria"/>
                                <w:b/>
                                <w:sz w:val="20"/>
                                <w:szCs w:val="20"/>
                              </w:rPr>
                              <w:t>GAS SENSOR</w:t>
                            </w:r>
                          </w:p>
                        </w:txbxContent>
                      </wps:txbx>
                      <wps:bodyPr rot="0" vert="horz" wrap="square" lIns="44450" tIns="22225" rIns="44450" bIns="2222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31" type="#_x0000_t202" style="position:absolute;margin-left:221.35pt;margin-top:57.95pt;width:78.5pt;height:15.45pt;z-index:251671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" fillcolor="#95b3d7" strokecolor="#95b3d7" strokeweight="1pt">
                <v:textbox inset="3.5pt,1.75pt,3.5pt,1.75pt">
                  <w:txbxContent>
                    <w:p w:rsidR="00A55656" w:rsidRDefault="00A55656" w:rsidP="00A55656">
                      <w:pPr>
                        <w:jc w:val="center"/>
                      </w:pPr>
                      <w:r>
                        <w:rPr>
                          <w:rFonts w:ascii="Cambria" w:hAnsi="Cambria" w:cs="Cambria"/>
                          <w:b/>
                          <w:sz w:val="20"/>
                          <w:szCs w:val="20"/>
                        </w:rPr>
                        <w:t>GAS SENSOR</w:t>
                      </w:r>
                    </w:p>
                  </w:txbxContent>
                </v:textbox>
              </v:shape>
            </w:pict>
          </mc:Fallback>
        </mc:AlternateContent>
      </w:r>
      <w:r w:rsidRPr="00644F12">
        <w:rPr>
          <w:rFonts w:ascii="Times New Roman" w:hAnsi="Times New Roman"/>
          <w:noProof/>
          <w:lang w:eastAsia="en-US"/>
        </w:rPr>
        <mc:AlternateContent>
          <mc:Choice Requires="wps">
            <w:drawing>
              <wp:anchor distT="0" distB="0" distL="114300" distR="114300" simplePos="0" relativeHeight="251659264" behindDoc="0" locked="0" layoutInCell="1" allowOverlap="1" wp14:anchorId="7112CD0F" wp14:editId="7951A5C4">
                <wp:simplePos x="0" y="0"/>
                <wp:positionH relativeFrom="column">
                  <wp:posOffset>897255</wp:posOffset>
                </wp:positionH>
                <wp:positionV relativeFrom="paragraph">
                  <wp:posOffset>450850</wp:posOffset>
                </wp:positionV>
                <wp:extent cx="1123950" cy="679450"/>
                <wp:effectExtent l="11430" t="14605" r="17145" b="29845"/>
                <wp:wrapNone/>
                <wp:docPr id="104" name="Rounded 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679450"/>
                        </a:xfrm>
                        <a:prstGeom prst="roundRect">
                          <a:avLst>
                            <a:gd name="adj" fmla="val 16667"/>
                          </a:avLst>
                        </a:prstGeom>
                        <a:gradFill rotWithShape="0">
                          <a:gsLst>
                            <a:gs pos="0">
                              <a:srgbClr val="CCC0D9"/>
                            </a:gs>
                            <a:gs pos="100000">
                              <a:srgbClr val="FFFFFF"/>
                            </a:gs>
                          </a:gsLst>
                          <a:lin ang="5400000" scaled="1"/>
                        </a:gradFill>
                        <a:ln w="12600">
                          <a:solidFill>
                            <a:srgbClr val="B2A1C7"/>
                          </a:solidFill>
                          <a:miter lim="800000"/>
                          <a:headEnd/>
                          <a:tailEnd/>
                        </a:ln>
                        <a:effectLst>
                          <a:outerShdw dist="25631" dir="3633274" algn="ctr" rotWithShape="0">
                            <a:srgbClr val="3F3151">
                              <a:alpha val="50027"/>
                            </a:srgbClr>
                          </a:outerShdw>
                        </a:effectLst>
                      </wps:spPr>
                      <wps:txbx>
                        <w:txbxContent>
                          <w:p w:rsidR="00A55656" w:rsidRDefault="00A55656" w:rsidP="00A55656">
                            <w:pPr>
                              <w:jc w:val="center"/>
                              <w:rPr>
                                <w:rFonts w:ascii="Cambria" w:hAnsi="Cambria" w:cs="Cambria"/>
                                <w:b/>
                                <w:sz w:val="20"/>
                                <w:szCs w:val="20"/>
                              </w:rPr>
                            </w:pPr>
                            <w:r>
                              <w:rPr>
                                <w:rFonts w:ascii="Cambria" w:hAnsi="Cambria" w:cs="Cambria"/>
                                <w:b/>
                                <w:sz w:val="20"/>
                                <w:szCs w:val="20"/>
                              </w:rPr>
                              <w:t>MICROCONTROLLER</w:t>
                            </w:r>
                          </w:p>
                        </w:txbxContent>
                      </wps:txbx>
                      <wps:bodyPr rot="0" vert="horz" wrap="square" lIns="44280" tIns="22320" rIns="44280" bIns="22320" anchor="t" anchorCtr="0">
                        <a:noAutofit/>
                      </wps:bodyPr>
                    </wps:wsp>
                  </a:graphicData>
                </a:graphic>
                <wp14:sizeRelH relativeFrom="page">
                  <wp14:pctWidth>0</wp14:pctWidth>
                </wp14:sizeRelH>
                <wp14:sizeRelV relativeFrom="page">
                  <wp14:pctHeight>0</wp14:pctHeight>
                </wp14:sizeRelV>
              </wp:anchor>
            </w:drawing>
          </mc:Choice>
          <mc:Fallback>
            <w:pict>
              <v:roundrect id="Rounded Rectangle 104" o:spid="_x0000_s1032" style="position:absolute;margin-left:70.65pt;margin-top:35.5pt;width:88.5pt;height: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" fillcolor="#ccc0d9" strokecolor="#b2a1c7" strokeweight=".35mm">
                <v:fill focus="100%" type="gradient"/>
                <v:stroke joinstyle="miter"/>
                <v:shadow on="t" color="#3f3151" opacity="32785f" offset=".35mm,.62mm"/>
                <v:textbox inset="1.23mm,.62mm,1.23mm,.62mm">
                  <w:txbxContent>
                    <w:p w:rsidR="00A55656" w:rsidRDefault="00A55656" w:rsidP="00A55656">
                      <w:pPr>
                        <w:jc w:val="center"/>
                        <w:rPr>
                          <w:rFonts w:ascii="Cambria" w:hAnsi="Cambria" w:cs="Cambria"/>
                          <w:b/>
                          <w:sz w:val="20"/>
                          <w:szCs w:val="20"/>
                        </w:rPr>
                      </w:pPr>
                      <w:r>
                        <w:rPr>
                          <w:rFonts w:ascii="Cambria" w:hAnsi="Cambria" w:cs="Cambria"/>
                          <w:b/>
                          <w:sz w:val="20"/>
                          <w:szCs w:val="20"/>
                        </w:rPr>
                        <w:t>MICROCONTROLLER</w:t>
                      </w:r>
                    </w:p>
                  </w:txbxContent>
                </v:textbox>
              </v:roundrect>
            </w:pict>
          </mc:Fallback>
        </mc:AlternateContent>
      </w:r>
      <w:r w:rsidRPr="00644F12">
        <w:rPr>
          <w:rFonts w:ascii="Times New Roman" w:hAnsi="Times New Roman"/>
          <w:noProof/>
          <w:lang w:eastAsia="en-US"/>
        </w:rPr>
        <mc:AlternateContent>
          <mc:Choice Requires="wps">
            <w:drawing>
              <wp:anchor distT="0" distB="0" distL="114300" distR="114300" simplePos="0" relativeHeight="251669504" behindDoc="0" locked="0" layoutInCell="1" allowOverlap="1" wp14:anchorId="4C515101" wp14:editId="669D767E">
                <wp:simplePos x="0" y="0"/>
                <wp:positionH relativeFrom="column">
                  <wp:posOffset>551180</wp:posOffset>
                </wp:positionH>
                <wp:positionV relativeFrom="paragraph">
                  <wp:posOffset>790575</wp:posOffset>
                </wp:positionV>
                <wp:extent cx="346075" cy="635"/>
                <wp:effectExtent l="17780" t="59055" r="17145" b="54610"/>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6075" cy="635"/>
                        </a:xfrm>
                        <a:prstGeom prst="straightConnector1">
                          <a:avLst/>
                        </a:prstGeom>
                        <a:noFill/>
                        <a:ln w="9360">
                          <a:solidFill>
                            <a:srgbClr val="000000"/>
                          </a:solidFill>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3" o:spid="_x0000_s1026" type="#_x0000_t32" style="position:absolute;margin-left:43.4pt;margin-top:62.25pt;width:27.25pt;height:.0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" strokeweight=".26mm">
                <v:stroke startarrow="block" endarrow="block" joinstyle="miter"/>
              </v:shape>
            </w:pict>
          </mc:Fallback>
        </mc:AlternateContent>
      </w:r>
      <w:r w:rsidRPr="00644F12">
        <w:rPr>
          <w:rFonts w:ascii="Times New Roman" w:hAnsi="Times New Roman"/>
          <w:noProof/>
          <w:lang w:eastAsia="en-US"/>
        </w:rPr>
        <mc:AlternateContent>
          <mc:Choice Requires="wps">
            <w:drawing>
              <wp:anchor distT="0" distB="0" distL="114300" distR="114300" simplePos="0" relativeHeight="251668480" behindDoc="0" locked="0" layoutInCell="1" allowOverlap="1" wp14:anchorId="41D7A587" wp14:editId="08F5F926">
                <wp:simplePos x="0" y="0"/>
                <wp:positionH relativeFrom="column">
                  <wp:posOffset>2679065</wp:posOffset>
                </wp:positionH>
                <wp:positionV relativeFrom="paragraph">
                  <wp:posOffset>1064260</wp:posOffset>
                </wp:positionV>
                <wp:extent cx="138430" cy="635"/>
                <wp:effectExtent l="21590" t="56515" r="11430" b="5715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430" cy="63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2" o:spid="_x0000_s1026" type="#_x0000_t32" style="position:absolute;margin-left:210.95pt;margin-top:83.8pt;width:10.9pt;height:.0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" strokeweight=".26mm">
                <v:stroke endarrow="block" joinstyle="miter"/>
              </v:shape>
            </w:pict>
          </mc:Fallback>
        </mc:AlternateContent>
      </w:r>
      <w:r w:rsidRPr="00644F12">
        <w:rPr>
          <w:rFonts w:ascii="Times New Roman" w:hAnsi="Times New Roman"/>
          <w:noProof/>
          <w:lang w:eastAsia="en-US"/>
        </w:rPr>
        <mc:AlternateContent>
          <mc:Choice Requires="wps">
            <w:drawing>
              <wp:anchor distT="0" distB="0" distL="114300" distR="114300" simplePos="0" relativeHeight="251667456" behindDoc="0" locked="0" layoutInCell="1" allowOverlap="1" wp14:anchorId="5F63D6C2" wp14:editId="1432B3E9">
                <wp:simplePos x="0" y="0"/>
                <wp:positionH relativeFrom="column">
                  <wp:posOffset>2707640</wp:posOffset>
                </wp:positionH>
                <wp:positionV relativeFrom="paragraph">
                  <wp:posOffset>539115</wp:posOffset>
                </wp:positionV>
                <wp:extent cx="138430" cy="635"/>
                <wp:effectExtent l="21590" t="55245" r="11430" b="5842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430" cy="63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1" o:spid="_x0000_s1026" type="#_x0000_t32" style="position:absolute;margin-left:213.2pt;margin-top:42.45pt;width:10.9pt;height:.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" strokeweight=".26mm">
                <v:stroke endarrow="block" joinstyle="miter"/>
              </v:shape>
            </w:pict>
          </mc:Fallback>
        </mc:AlternateContent>
      </w:r>
      <w:r w:rsidRPr="00644F12">
        <w:rPr>
          <w:rFonts w:ascii="Times New Roman" w:hAnsi="Times New Roman"/>
          <w:noProof/>
          <w:lang w:eastAsia="en-US"/>
        </w:rPr>
        <mc:AlternateContent>
          <mc:Choice Requires="wps">
            <w:drawing>
              <wp:anchor distT="0" distB="0" distL="114935" distR="114935" simplePos="0" relativeHeight="251666432" behindDoc="0" locked="0" layoutInCell="1" allowOverlap="1" wp14:anchorId="782CA68A" wp14:editId="63FE0579">
                <wp:simplePos x="0" y="0"/>
                <wp:positionH relativeFrom="column">
                  <wp:posOffset>2839720</wp:posOffset>
                </wp:positionH>
                <wp:positionV relativeFrom="paragraph">
                  <wp:posOffset>985520</wp:posOffset>
                </wp:positionV>
                <wp:extent cx="1033145" cy="238760"/>
                <wp:effectExtent l="10795" t="6350" r="13335" b="12065"/>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238760"/>
                        </a:xfrm>
                        <a:prstGeom prst="rect">
                          <a:avLst/>
                        </a:prstGeom>
                        <a:solidFill>
                          <a:srgbClr val="92CDDC"/>
                        </a:solidFill>
                        <a:ln w="12700">
                          <a:solidFill>
                            <a:srgbClr val="92CDDC"/>
                          </a:solidFill>
                          <a:miter lim="800000"/>
                          <a:headEnd/>
                          <a:tailEnd/>
                        </a:ln>
                      </wps:spPr>
                      <wps:txbx>
                        <w:txbxContent>
                          <w:p w:rsidR="00A55656" w:rsidRDefault="00A55656" w:rsidP="00A55656">
                            <w:pPr>
                              <w:jc w:val="center"/>
                            </w:pPr>
                            <w:r>
                              <w:rPr>
                                <w:rFonts w:ascii="Cambria" w:hAnsi="Cambria" w:cs="Cambria"/>
                                <w:b/>
                                <w:sz w:val="20"/>
                                <w:szCs w:val="20"/>
                              </w:rPr>
                              <w:t>LDR SENSOR</w:t>
                            </w:r>
                          </w:p>
                        </w:txbxContent>
                      </wps:txbx>
                      <wps:bodyPr rot="0" vert="horz" wrap="square" lIns="44450" tIns="22225" rIns="44450" bIns="2222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33" type="#_x0000_t202" style="position:absolute;margin-left:223.6pt;margin-top:77.6pt;width:81.35pt;height:18.8pt;z-index:2516664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" fillcolor="#92cddc" strokecolor="#92cddc" strokeweight="1pt">
                <v:textbox inset="3.5pt,1.75pt,3.5pt,1.75pt">
                  <w:txbxContent>
                    <w:p w:rsidR="00A55656" w:rsidRDefault="00A55656" w:rsidP="00A55656">
                      <w:pPr>
                        <w:jc w:val="center"/>
                      </w:pPr>
                      <w:r>
                        <w:rPr>
                          <w:rFonts w:ascii="Cambria" w:hAnsi="Cambria" w:cs="Cambria"/>
                          <w:b/>
                          <w:sz w:val="20"/>
                          <w:szCs w:val="20"/>
                        </w:rPr>
                        <w:t>LDR SENSOR</w:t>
                      </w:r>
                    </w:p>
                  </w:txbxContent>
                </v:textbox>
              </v:shape>
            </w:pict>
          </mc:Fallback>
        </mc:AlternateContent>
      </w:r>
      <w:r w:rsidRPr="00644F12">
        <w:rPr>
          <w:rFonts w:ascii="Times New Roman" w:hAnsi="Times New Roman"/>
          <w:noProof/>
          <w:lang w:eastAsia="en-US"/>
        </w:rPr>
        <mc:AlternateContent>
          <mc:Choice Requires="wps">
            <w:drawing>
              <wp:anchor distT="0" distB="0" distL="114300" distR="114300" simplePos="0" relativeHeight="251665408" behindDoc="0" locked="0" layoutInCell="1" allowOverlap="1" wp14:anchorId="2324F137" wp14:editId="5B4680ED">
                <wp:simplePos x="0" y="0"/>
                <wp:positionH relativeFrom="column">
                  <wp:posOffset>2033905</wp:posOffset>
                </wp:positionH>
                <wp:positionV relativeFrom="paragraph">
                  <wp:posOffset>812165</wp:posOffset>
                </wp:positionV>
                <wp:extent cx="153670" cy="1905"/>
                <wp:effectExtent l="24130" t="52070" r="12700" b="60325"/>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3670" cy="190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9" o:spid="_x0000_s1026" type="#_x0000_t32" style="position:absolute;margin-left:160.15pt;margin-top:63.95pt;width:12.1pt;height:.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" strokeweight=".26mm">
                <v:stroke endarrow="block" joinstyle="miter"/>
              </v:shape>
            </w:pict>
          </mc:Fallback>
        </mc:AlternateContent>
      </w:r>
      <w:r w:rsidRPr="00644F12">
        <w:rPr>
          <w:rFonts w:ascii="Times New Roman" w:hAnsi="Times New Roman"/>
          <w:noProof/>
          <w:lang w:eastAsia="en-US"/>
        </w:rPr>
        <mc:AlternateContent>
          <mc:Choice Requires="wps">
            <w:drawing>
              <wp:anchor distT="0" distB="0" distL="114300" distR="114300" simplePos="0" relativeHeight="251664384" behindDoc="0" locked="0" layoutInCell="1" allowOverlap="1" wp14:anchorId="3ACCFBE9" wp14:editId="64E8DE21">
                <wp:simplePos x="0" y="0"/>
                <wp:positionH relativeFrom="column">
                  <wp:posOffset>1370330</wp:posOffset>
                </wp:positionH>
                <wp:positionV relativeFrom="paragraph">
                  <wp:posOffset>207010</wp:posOffset>
                </wp:positionV>
                <wp:extent cx="635" cy="244475"/>
                <wp:effectExtent l="55880" t="8890" r="57785" b="2286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447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8" o:spid="_x0000_s1026" type="#_x0000_t32" style="position:absolute;margin-left:107.9pt;margin-top:16.3pt;width:.05pt;height:1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" strokeweight=".26mm">
                <v:stroke endarrow="block" joinstyle="miter"/>
              </v:shape>
            </w:pict>
          </mc:Fallback>
        </mc:AlternateContent>
      </w:r>
      <w:r w:rsidRPr="00644F12">
        <w:rPr>
          <w:rFonts w:ascii="Times New Roman" w:hAnsi="Times New Roman"/>
          <w:noProof/>
          <w:lang w:eastAsia="en-US"/>
        </w:rPr>
        <mc:AlternateContent>
          <mc:Choice Requires="wps">
            <w:drawing>
              <wp:anchor distT="0" distB="0" distL="114935" distR="114935" simplePos="0" relativeHeight="251663360" behindDoc="0" locked="0" layoutInCell="1" allowOverlap="1" wp14:anchorId="549E7293" wp14:editId="5D9E6265">
                <wp:simplePos x="0" y="0"/>
                <wp:positionH relativeFrom="column">
                  <wp:posOffset>2839720</wp:posOffset>
                </wp:positionH>
                <wp:positionV relativeFrom="paragraph">
                  <wp:posOffset>396240</wp:posOffset>
                </wp:positionV>
                <wp:extent cx="1196975" cy="265430"/>
                <wp:effectExtent l="10795" t="7620" r="11430" b="12700"/>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975" cy="265430"/>
                        </a:xfrm>
                        <a:prstGeom prst="rect">
                          <a:avLst/>
                        </a:prstGeom>
                        <a:solidFill>
                          <a:srgbClr val="C2D69B"/>
                        </a:solidFill>
                        <a:ln w="12700">
                          <a:solidFill>
                            <a:srgbClr val="C2D69B"/>
                          </a:solidFill>
                          <a:miter lim="800000"/>
                          <a:headEnd/>
                          <a:tailEnd/>
                        </a:ln>
                      </wps:spPr>
                      <wps:txbx>
                        <w:txbxContent>
                          <w:p w:rsidR="00A55656" w:rsidRDefault="00A55656" w:rsidP="00A55656">
                            <w:pPr>
                              <w:jc w:val="center"/>
                            </w:pPr>
                            <w:r>
                              <w:rPr>
                                <w:rFonts w:ascii="Cambria" w:hAnsi="Cambria" w:cs="Cambria"/>
                                <w:b/>
                                <w:sz w:val="20"/>
                                <w:szCs w:val="20"/>
                              </w:rPr>
                              <w:t>TEMPERATURE SENSOR</w:t>
                            </w:r>
                          </w:p>
                        </w:txbxContent>
                      </wps:txbx>
                      <wps:bodyPr rot="0" vert="horz" wrap="square" lIns="44450" tIns="22225" rIns="44450" bIns="2222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34" type="#_x0000_t202" style="position:absolute;margin-left:223.6pt;margin-top:31.2pt;width:94.25pt;height:20.9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" fillcolor="#c2d69b" strokecolor="#c2d69b" strokeweight="1pt">
                <v:textbox inset="3.5pt,1.75pt,3.5pt,1.75pt">
                  <w:txbxContent>
                    <w:p w:rsidR="00A55656" w:rsidRDefault="00A55656" w:rsidP="00A55656">
                      <w:pPr>
                        <w:jc w:val="center"/>
                      </w:pPr>
                      <w:r>
                        <w:rPr>
                          <w:rFonts w:ascii="Cambria" w:hAnsi="Cambria" w:cs="Cambria"/>
                          <w:b/>
                          <w:sz w:val="20"/>
                          <w:szCs w:val="20"/>
                        </w:rPr>
                        <w:t>TEMPERATURE SENSOR</w:t>
                      </w:r>
                    </w:p>
                  </w:txbxContent>
                </v:textbox>
              </v:shape>
            </w:pict>
          </mc:Fallback>
        </mc:AlternateContent>
      </w:r>
      <w:r w:rsidRPr="00644F12">
        <w:rPr>
          <w:rFonts w:ascii="Times New Roman" w:hAnsi="Times New Roman"/>
          <w:noProof/>
          <w:lang w:eastAsia="en-US"/>
        </w:rPr>
        <mc:AlternateContent>
          <mc:Choice Requires="wps">
            <w:drawing>
              <wp:anchor distT="0" distB="0" distL="114935" distR="114935" simplePos="0" relativeHeight="251662336" behindDoc="0" locked="0" layoutInCell="1" allowOverlap="1" wp14:anchorId="2031933C" wp14:editId="28EA36C5">
                <wp:simplePos x="0" y="0"/>
                <wp:positionH relativeFrom="column">
                  <wp:posOffset>2209800</wp:posOffset>
                </wp:positionH>
                <wp:positionV relativeFrom="paragraph">
                  <wp:posOffset>444500</wp:posOffset>
                </wp:positionV>
                <wp:extent cx="483870" cy="728980"/>
                <wp:effectExtent l="9525" t="8255" r="11430" b="15240"/>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 cy="728980"/>
                        </a:xfrm>
                        <a:prstGeom prst="rect">
                          <a:avLst/>
                        </a:prstGeom>
                        <a:solidFill>
                          <a:srgbClr val="92CDDC"/>
                        </a:solidFill>
                        <a:ln w="12700">
                          <a:solidFill>
                            <a:srgbClr val="4BACC6"/>
                          </a:solidFill>
                          <a:miter lim="800000"/>
                          <a:headEnd/>
                          <a:tailEnd/>
                        </a:ln>
                      </wps:spPr>
                      <wps:txbx>
                        <w:txbxContent>
                          <w:p w:rsidR="00A55656" w:rsidRDefault="00A55656" w:rsidP="00A55656">
                            <w:pPr>
                              <w:rPr>
                                <w:sz w:val="11"/>
                              </w:rPr>
                            </w:pPr>
                          </w:p>
                          <w:p w:rsidR="00A55656" w:rsidRDefault="00A55656" w:rsidP="00A55656">
                            <w:pPr>
                              <w:jc w:val="center"/>
                            </w:pPr>
                            <w:r>
                              <w:rPr>
                                <w:rFonts w:ascii="Cambria" w:hAnsi="Cambria" w:cs="Cambria"/>
                                <w:b/>
                                <w:sz w:val="20"/>
                                <w:szCs w:val="20"/>
                              </w:rPr>
                              <w:t>ADC</w:t>
                            </w:r>
                          </w:p>
                        </w:txbxContent>
                      </wps:txbx>
                      <wps:bodyPr rot="0" vert="horz" wrap="square" lIns="44450" tIns="22225" rIns="44450" bIns="2222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35" type="#_x0000_t202" style="position:absolute;margin-left:174pt;margin-top:35pt;width:38.1pt;height:57.4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" fillcolor="#92cddc" strokecolor="#4bacc6" strokeweight="1pt">
                <v:textbox inset="3.5pt,1.75pt,3.5pt,1.75pt">
                  <w:txbxContent>
                    <w:p w:rsidR="00A55656" w:rsidRDefault="00A55656" w:rsidP="00A55656">
                      <w:pPr>
                        <w:rPr>
                          <w:sz w:val="11"/>
                        </w:rPr>
                      </w:pPr>
                    </w:p>
                    <w:p w:rsidR="00A55656" w:rsidRDefault="00A55656" w:rsidP="00A55656">
                      <w:pPr>
                        <w:jc w:val="center"/>
                      </w:pPr>
                      <w:r>
                        <w:rPr>
                          <w:rFonts w:ascii="Cambria" w:hAnsi="Cambria" w:cs="Cambria"/>
                          <w:b/>
                          <w:sz w:val="20"/>
                          <w:szCs w:val="20"/>
                        </w:rPr>
                        <w:t>ADC</w:t>
                      </w:r>
                    </w:p>
                  </w:txbxContent>
                </v:textbox>
              </v:shape>
            </w:pict>
          </mc:Fallback>
        </mc:AlternateContent>
      </w:r>
      <w:r w:rsidRPr="00644F12">
        <w:rPr>
          <w:rFonts w:ascii="Times New Roman" w:hAnsi="Times New Roman"/>
          <w:noProof/>
          <w:lang w:eastAsia="en-US"/>
        </w:rPr>
        <mc:AlternateContent>
          <mc:Choice Requires="wps">
            <w:drawing>
              <wp:anchor distT="0" distB="0" distL="114935" distR="114935" simplePos="0" relativeHeight="251661312" behindDoc="0" locked="0" layoutInCell="1" allowOverlap="1" wp14:anchorId="3C43F277" wp14:editId="15B9A356">
                <wp:simplePos x="0" y="0"/>
                <wp:positionH relativeFrom="column">
                  <wp:posOffset>-33020</wp:posOffset>
                </wp:positionH>
                <wp:positionV relativeFrom="paragraph">
                  <wp:posOffset>649605</wp:posOffset>
                </wp:positionV>
                <wp:extent cx="589915" cy="282575"/>
                <wp:effectExtent l="14605" t="13335" r="14605" b="889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282575"/>
                        </a:xfrm>
                        <a:prstGeom prst="rect">
                          <a:avLst/>
                        </a:prstGeom>
                        <a:solidFill>
                          <a:srgbClr val="FFFFFF"/>
                        </a:solidFill>
                        <a:ln w="12700">
                          <a:solidFill>
                            <a:srgbClr val="666666"/>
                          </a:solidFill>
                          <a:miter lim="800000"/>
                          <a:headEnd/>
                          <a:tailEnd/>
                        </a:ln>
                      </wps:spPr>
                      <wps:txbx>
                        <w:txbxContent>
                          <w:p w:rsidR="00A55656" w:rsidRDefault="00A55656" w:rsidP="00A55656">
                            <w:pPr>
                              <w:jc w:val="center"/>
                            </w:pPr>
                            <w:r>
                              <w:rPr>
                                <w:rFonts w:ascii="Cambria" w:hAnsi="Cambria" w:cs="Cambria"/>
                                <w:b/>
                                <w:sz w:val="20"/>
                                <w:szCs w:val="20"/>
                              </w:rPr>
                              <w:t>ZIGBEE</w:t>
                            </w:r>
                          </w:p>
                        </w:txbxContent>
                      </wps:txbx>
                      <wps:bodyPr rot="0" vert="horz" wrap="square" lIns="44450" tIns="22225" rIns="44450" bIns="2222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6" type="#_x0000_t202" style="position:absolute;margin-left:-2.6pt;margin-top:51.15pt;width:46.45pt;height:22.2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" strokecolor="#666" strokeweight="1pt">
                <v:textbox inset="3.5pt,1.75pt,3.5pt,1.75pt">
                  <w:txbxContent>
                    <w:p w:rsidR="00A55656" w:rsidRDefault="00A55656" w:rsidP="00A55656">
                      <w:pPr>
                        <w:jc w:val="center"/>
                      </w:pPr>
                      <w:r>
                        <w:rPr>
                          <w:rFonts w:ascii="Cambria" w:hAnsi="Cambria" w:cs="Cambria"/>
                          <w:b/>
                          <w:sz w:val="20"/>
                          <w:szCs w:val="20"/>
                        </w:rPr>
                        <w:t>ZIGBEE</w:t>
                      </w:r>
                    </w:p>
                  </w:txbxContent>
                </v:textbox>
              </v:shape>
            </w:pict>
          </mc:Fallback>
        </mc:AlternateContent>
      </w:r>
      <w:bookmarkStart w:id="1" w:name="page1"/>
      <w:bookmarkEnd w:id="1"/>
    </w:p>
    <w:p w:rsidR="00A55656" w:rsidRPr="00644F12" w:rsidRDefault="00A55656" w:rsidP="00644F12">
      <w:pPr>
        <w:autoSpaceDE w:val="0"/>
        <w:spacing w:after="0" w:line="360" w:lineRule="auto"/>
        <w:rPr>
          <w:rFonts w:ascii="Times New Roman" w:hAnsi="Times New Roman"/>
          <w:b/>
          <w:bCs/>
          <w:sz w:val="24"/>
          <w:szCs w:val="28"/>
          <w:lang w:eastAsia="en-US"/>
        </w:rPr>
      </w:pPr>
    </w:p>
    <w:p w:rsidR="00A55656" w:rsidRPr="00644F12" w:rsidRDefault="00585EFC" w:rsidP="00644F12">
      <w:pPr>
        <w:autoSpaceDE w:val="0"/>
        <w:spacing w:after="0" w:line="360" w:lineRule="auto"/>
        <w:rPr>
          <w:rFonts w:ascii="Times New Roman" w:hAnsi="Times New Roman"/>
          <w:b/>
          <w:bCs/>
          <w:sz w:val="24"/>
          <w:szCs w:val="28"/>
        </w:rPr>
      </w:pPr>
      <w:r w:rsidRPr="00644F12">
        <w:rPr>
          <w:rFonts w:ascii="Times New Roman" w:hAnsi="Times New Roman"/>
          <w:b/>
          <w:bCs/>
          <w:sz w:val="24"/>
          <w:szCs w:val="28"/>
        </w:rPr>
        <w:t xml:space="preserve">  </w:t>
      </w:r>
    </w:p>
    <w:p w:rsidR="00A55656" w:rsidRPr="00644F12" w:rsidRDefault="00A55656" w:rsidP="00644F12">
      <w:pPr>
        <w:autoSpaceDE w:val="0"/>
        <w:spacing w:after="0" w:line="360" w:lineRule="auto"/>
        <w:rPr>
          <w:rFonts w:ascii="Times New Roman" w:hAnsi="Times New Roman"/>
          <w:b/>
          <w:bCs/>
          <w:sz w:val="24"/>
          <w:szCs w:val="28"/>
          <w:lang w:eastAsia="en-US"/>
        </w:rPr>
      </w:pPr>
      <w:r w:rsidRPr="00644F12">
        <w:rPr>
          <w:rFonts w:ascii="Times New Roman" w:hAnsi="Times New Roman"/>
          <w:noProof/>
          <w:lang w:eastAsia="en-US"/>
        </w:rPr>
        <mc:AlternateContent>
          <mc:Choice Requires="wps">
            <w:drawing>
              <wp:anchor distT="0" distB="0" distL="114300" distR="114300" simplePos="0" relativeHeight="251681792" behindDoc="0" locked="0" layoutInCell="1" allowOverlap="1" wp14:anchorId="0DBBE77F" wp14:editId="7CACB106">
                <wp:simplePos x="0" y="0"/>
                <wp:positionH relativeFrom="column">
                  <wp:posOffset>114300</wp:posOffset>
                </wp:positionH>
                <wp:positionV relativeFrom="paragraph">
                  <wp:posOffset>217170</wp:posOffset>
                </wp:positionV>
                <wp:extent cx="304800" cy="458470"/>
                <wp:effectExtent l="19050" t="20955" r="28575" b="25400"/>
                <wp:wrapNone/>
                <wp:docPr id="30" name="Lightning Bolt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458470"/>
                        </a:xfrm>
                        <a:prstGeom prst="lightningBol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30" o:spid="_x0000_s1026" type="#_x0000_t73" style="position:absolute;margin-left:9pt;margin-top:17.1pt;width:24pt;height:36.1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" strokeweight=".26mm"/>
            </w:pict>
          </mc:Fallback>
        </mc:AlternateContent>
      </w:r>
    </w:p>
    <w:p w:rsidR="00A55656" w:rsidRPr="00644F12" w:rsidRDefault="00A55656" w:rsidP="00644F12">
      <w:pPr>
        <w:autoSpaceDE w:val="0"/>
        <w:spacing w:after="0" w:line="360" w:lineRule="auto"/>
        <w:rPr>
          <w:rFonts w:ascii="Times New Roman" w:hAnsi="Times New Roman"/>
          <w:b/>
          <w:bCs/>
          <w:sz w:val="24"/>
          <w:szCs w:val="28"/>
        </w:rPr>
      </w:pPr>
    </w:p>
    <w:p w:rsidR="00A55656" w:rsidRPr="00644F12" w:rsidRDefault="00A55656" w:rsidP="00644F12">
      <w:pPr>
        <w:autoSpaceDE w:val="0"/>
        <w:spacing w:after="0" w:line="360" w:lineRule="auto"/>
        <w:rPr>
          <w:rFonts w:ascii="Times New Roman" w:hAnsi="Times New Roman"/>
          <w:b/>
          <w:bCs/>
          <w:sz w:val="24"/>
          <w:szCs w:val="28"/>
        </w:rPr>
      </w:pPr>
      <w:r w:rsidRPr="00644F12">
        <w:rPr>
          <w:rFonts w:ascii="Times New Roman" w:hAnsi="Times New Roman"/>
          <w:noProof/>
          <w:lang w:eastAsia="en-US"/>
        </w:rPr>
        <mc:AlternateContent>
          <mc:Choice Requires="wps">
            <w:drawing>
              <wp:anchor distT="0" distB="0" distL="114300" distR="114300" simplePos="0" relativeHeight="251680768" behindDoc="0" locked="0" layoutInCell="1" allowOverlap="1" wp14:anchorId="081034BC" wp14:editId="70C3C605">
                <wp:simplePos x="0" y="0"/>
                <wp:positionH relativeFrom="column">
                  <wp:posOffset>114300</wp:posOffset>
                </wp:positionH>
                <wp:positionV relativeFrom="paragraph">
                  <wp:posOffset>138430</wp:posOffset>
                </wp:positionV>
                <wp:extent cx="398145" cy="390525"/>
                <wp:effectExtent l="0" t="31750" r="0" b="111125"/>
                <wp:wrapNone/>
                <wp:docPr id="29" name="Lightning Bol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40000">
                          <a:off x="0" y="0"/>
                          <a:ext cx="398145" cy="390525"/>
                        </a:xfrm>
                        <a:prstGeom prst="lightningBol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Lightning Bolt 29" o:spid="_x0000_s1026" type="#_x0000_t73" style="position:absolute;margin-left:9pt;margin-top:10.9pt;width:31.35pt;height:30.75pt;rotation:34;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" strokeweight=".26mm"/>
            </w:pict>
          </mc:Fallback>
        </mc:AlternateContent>
      </w:r>
    </w:p>
    <w:p w:rsidR="00A55656" w:rsidRPr="00644F12" w:rsidRDefault="00A55656" w:rsidP="00644F12">
      <w:pPr>
        <w:autoSpaceDE w:val="0"/>
        <w:spacing w:after="0" w:line="360" w:lineRule="auto"/>
        <w:rPr>
          <w:rFonts w:ascii="Times New Roman" w:hAnsi="Times New Roman"/>
          <w:b/>
          <w:bCs/>
          <w:sz w:val="24"/>
          <w:szCs w:val="28"/>
        </w:rPr>
      </w:pPr>
    </w:p>
    <w:p w:rsidR="00A55656" w:rsidRPr="00644F12" w:rsidRDefault="00585EFC" w:rsidP="00644F12">
      <w:pPr>
        <w:autoSpaceDE w:val="0"/>
        <w:spacing w:after="0" w:line="360" w:lineRule="auto"/>
        <w:jc w:val="center"/>
        <w:rPr>
          <w:rFonts w:ascii="Times New Roman" w:hAnsi="Times New Roman"/>
          <w:bCs/>
          <w:sz w:val="24"/>
          <w:szCs w:val="28"/>
        </w:rPr>
      </w:pPr>
      <w:r w:rsidRPr="00644F12">
        <w:rPr>
          <w:rFonts w:ascii="Times New Roman" w:hAnsi="Times New Roman"/>
          <w:bCs/>
          <w:sz w:val="24"/>
          <w:szCs w:val="28"/>
        </w:rPr>
        <w:t xml:space="preserve">    </w:t>
      </w:r>
      <w:r w:rsidR="00CB47AC" w:rsidRPr="00644F12">
        <w:rPr>
          <w:rFonts w:ascii="Times New Roman" w:hAnsi="Times New Roman"/>
          <w:bCs/>
          <w:sz w:val="24"/>
          <w:szCs w:val="28"/>
        </w:rPr>
        <w:t>Fig: 3</w:t>
      </w:r>
      <w:r w:rsidRPr="00644F12">
        <w:rPr>
          <w:rFonts w:ascii="Times New Roman" w:hAnsi="Times New Roman"/>
          <w:bCs/>
          <w:sz w:val="24"/>
          <w:szCs w:val="28"/>
        </w:rPr>
        <w:t xml:space="preserve">.1 </w:t>
      </w:r>
      <w:proofErr w:type="gramStart"/>
      <w:r w:rsidRPr="00644F12">
        <w:rPr>
          <w:rFonts w:ascii="Times New Roman" w:hAnsi="Times New Roman"/>
          <w:bCs/>
          <w:sz w:val="24"/>
          <w:szCs w:val="28"/>
        </w:rPr>
        <w:t>Transmitter</w:t>
      </w:r>
      <w:proofErr w:type="gramEnd"/>
    </w:p>
    <w:p w:rsidR="00CB47AC" w:rsidRPr="00644F12" w:rsidRDefault="00CB47AC" w:rsidP="00644F12">
      <w:pPr>
        <w:autoSpaceDE w:val="0"/>
        <w:spacing w:after="0" w:line="360" w:lineRule="auto"/>
        <w:rPr>
          <w:rFonts w:ascii="Times New Roman" w:hAnsi="Times New Roman"/>
          <w:b/>
          <w:bCs/>
          <w:sz w:val="24"/>
          <w:szCs w:val="24"/>
        </w:rPr>
      </w:pPr>
    </w:p>
    <w:p w:rsidR="00A55656" w:rsidRPr="00644F12" w:rsidRDefault="00CB47AC" w:rsidP="00644F12">
      <w:pPr>
        <w:autoSpaceDE w:val="0"/>
        <w:spacing w:after="0" w:line="360" w:lineRule="auto"/>
        <w:rPr>
          <w:rFonts w:ascii="Times New Roman" w:hAnsi="Times New Roman"/>
          <w:b/>
          <w:bCs/>
          <w:sz w:val="24"/>
          <w:szCs w:val="24"/>
        </w:rPr>
      </w:pPr>
      <w:r w:rsidRPr="00644F12">
        <w:rPr>
          <w:rFonts w:ascii="Times New Roman" w:hAnsi="Times New Roman"/>
          <w:b/>
          <w:bCs/>
          <w:sz w:val="24"/>
          <w:szCs w:val="24"/>
        </w:rPr>
        <w:t>3</w:t>
      </w:r>
      <w:r w:rsidR="00174BDA" w:rsidRPr="00644F12">
        <w:rPr>
          <w:rFonts w:ascii="Times New Roman" w:hAnsi="Times New Roman"/>
          <w:b/>
          <w:bCs/>
          <w:sz w:val="24"/>
          <w:szCs w:val="24"/>
        </w:rPr>
        <w:t xml:space="preserve">.2.2 </w:t>
      </w:r>
      <w:r w:rsidR="00A55656" w:rsidRPr="00644F12">
        <w:rPr>
          <w:rFonts w:ascii="Times New Roman" w:hAnsi="Times New Roman"/>
          <w:b/>
          <w:bCs/>
          <w:sz w:val="24"/>
          <w:szCs w:val="24"/>
        </w:rPr>
        <w:t>RECIEVER:</w:t>
      </w:r>
    </w:p>
    <w:p w:rsidR="00A55656" w:rsidRPr="00644F12" w:rsidRDefault="00A55656" w:rsidP="00644F12">
      <w:pPr>
        <w:autoSpaceDE w:val="0"/>
        <w:spacing w:after="0" w:line="360" w:lineRule="auto"/>
        <w:rPr>
          <w:rFonts w:ascii="Times New Roman" w:hAnsi="Times New Roman"/>
          <w:b/>
          <w:bCs/>
          <w:sz w:val="24"/>
          <w:szCs w:val="28"/>
        </w:rPr>
      </w:pPr>
    </w:p>
    <w:p w:rsidR="00A55656" w:rsidRPr="00644F12" w:rsidRDefault="00A55656" w:rsidP="00644F12">
      <w:pPr>
        <w:autoSpaceDE w:val="0"/>
        <w:spacing w:after="0" w:line="360" w:lineRule="auto"/>
        <w:jc w:val="both"/>
        <w:rPr>
          <w:rFonts w:ascii="Times New Roman" w:eastAsia="Bookman Old Style" w:hAnsi="Times New Roman"/>
          <w:b/>
          <w:sz w:val="24"/>
          <w:szCs w:val="24"/>
        </w:rPr>
      </w:pPr>
      <w:r w:rsidRPr="00644F12">
        <w:rPr>
          <w:rFonts w:ascii="Times New Roman" w:hAnsi="Times New Roman"/>
          <w:b/>
          <w:bCs/>
          <w:noProof/>
          <w:sz w:val="28"/>
          <w:szCs w:val="28"/>
          <w:lang w:eastAsia="en-US"/>
        </w:rPr>
        <mc:AlternateContent>
          <mc:Choice Requires="wpg">
            <w:drawing>
              <wp:inline distT="0" distB="0" distL="0" distR="0" wp14:anchorId="219090B9" wp14:editId="420CDA0E">
                <wp:extent cx="5534025" cy="306768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025" cy="3067685"/>
                          <a:chOff x="0" y="0"/>
                          <a:chExt cx="7934" cy="4830"/>
                        </a:xfrm>
                      </wpg:grpSpPr>
                      <wps:wsp>
                        <wps:cNvPr id="2" name="Rectangle 3"/>
                        <wps:cNvSpPr>
                          <a:spLocks noChangeArrowheads="1"/>
                        </wps:cNvSpPr>
                        <wps:spPr bwMode="auto">
                          <a:xfrm>
                            <a:off x="0" y="0"/>
                            <a:ext cx="7934" cy="4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3" name="Text Box 4"/>
                        <wps:cNvSpPr txBox="1">
                          <a:spLocks noChangeArrowheads="1"/>
                        </wps:cNvSpPr>
                        <wps:spPr bwMode="auto">
                          <a:xfrm>
                            <a:off x="528" y="1181"/>
                            <a:ext cx="841" cy="347"/>
                          </a:xfrm>
                          <a:prstGeom prst="rect">
                            <a:avLst/>
                          </a:prstGeom>
                          <a:solidFill>
                            <a:srgbClr val="4F81BD"/>
                          </a:solidFill>
                          <a:ln w="38160">
                            <a:solidFill>
                              <a:srgbClr val="F2F2F2"/>
                            </a:solidFill>
                            <a:miter lim="800000"/>
                            <a:headEnd/>
                            <a:tailEnd/>
                          </a:ln>
                          <a:effectLst>
                            <a:outerShdw dist="25631" dir="3633274" algn="ctr" rotWithShape="0">
                              <a:srgbClr val="243F60">
                                <a:alpha val="50027"/>
                              </a:srgbClr>
                            </a:outerShdw>
                          </a:effectLst>
                        </wps:spPr>
                        <wps:txbx>
                          <w:txbxContent>
                            <w:p w:rsidR="00A55656" w:rsidRDefault="00A55656" w:rsidP="00A55656">
                              <w:pPr>
                                <w:jc w:val="center"/>
                                <w:rPr>
                                  <w:rFonts w:ascii="Cambria" w:hAnsi="Cambria" w:cs="Cambria"/>
                                  <w:b/>
                                  <w:sz w:val="20"/>
                                  <w:szCs w:val="20"/>
                                </w:rPr>
                              </w:pPr>
                              <w:r>
                                <w:rPr>
                                  <w:rFonts w:ascii="Cambria" w:hAnsi="Cambria" w:cs="Cambria"/>
                                  <w:b/>
                                  <w:sz w:val="20"/>
                                  <w:szCs w:val="20"/>
                                </w:rPr>
                                <w:t>ZIGBEE</w:t>
                              </w:r>
                            </w:p>
                          </w:txbxContent>
                        </wps:txbx>
                        <wps:bodyPr rot="0" vert="horz" wrap="square" lIns="46440" tIns="23400" rIns="46440" bIns="23400" anchor="t" anchorCtr="0">
                          <a:noAutofit/>
                        </wps:bodyPr>
                      </wps:wsp>
                      <wps:wsp>
                        <wps:cNvPr id="4" name="AutoShape 5"/>
                        <wps:cNvSpPr>
                          <a:spLocks noChangeArrowheads="1"/>
                        </wps:cNvSpPr>
                        <wps:spPr bwMode="auto">
                          <a:xfrm>
                            <a:off x="1771" y="885"/>
                            <a:ext cx="1088" cy="943"/>
                          </a:xfrm>
                          <a:prstGeom prst="roundRect">
                            <a:avLst>
                              <a:gd name="adj" fmla="val 16667"/>
                            </a:avLst>
                          </a:prstGeom>
                          <a:solidFill>
                            <a:srgbClr val="4BACC6"/>
                          </a:solidFill>
                          <a:ln w="38160">
                            <a:solidFill>
                              <a:srgbClr val="F2F2F2"/>
                            </a:solidFill>
                            <a:miter lim="800000"/>
                            <a:headEnd/>
                            <a:tailEnd/>
                          </a:ln>
                          <a:effectLst>
                            <a:outerShdw dist="25631" dir="3633274" algn="ctr" rotWithShape="0">
                              <a:srgbClr val="205867">
                                <a:alpha val="50027"/>
                              </a:srgbClr>
                            </a:outerShdw>
                          </a:effectLst>
                        </wps:spPr>
                        <wps:txbx>
                          <w:txbxContent>
                            <w:p w:rsidR="00A55656" w:rsidRDefault="00A55656" w:rsidP="00A55656">
                              <w:pPr>
                                <w:jc w:val="center"/>
                                <w:rPr>
                                  <w:rFonts w:ascii="Cambria" w:hAnsi="Cambria" w:cs="Cambria"/>
                                  <w:b/>
                                  <w:sz w:val="20"/>
                                  <w:szCs w:val="20"/>
                                </w:rPr>
                              </w:pPr>
                              <w:r>
                                <w:rPr>
                                  <w:rFonts w:ascii="Cambria" w:hAnsi="Cambria" w:cs="Cambria"/>
                                  <w:b/>
                                  <w:sz w:val="20"/>
                                  <w:szCs w:val="20"/>
                                </w:rPr>
                                <w:t>ARM (Xilinx FPGA)</w:t>
                              </w:r>
                            </w:p>
                          </w:txbxContent>
                        </wps:txbx>
                        <wps:bodyPr rot="0" vert="horz" wrap="square" lIns="46440" tIns="23400" rIns="46440" bIns="23400" anchor="t" anchorCtr="0">
                          <a:noAutofit/>
                        </wps:bodyPr>
                      </wps:wsp>
                      <wps:wsp>
                        <wps:cNvPr id="5" name="Text Box 6"/>
                        <wps:cNvSpPr txBox="1">
                          <a:spLocks noChangeArrowheads="1"/>
                        </wps:cNvSpPr>
                        <wps:spPr bwMode="auto">
                          <a:xfrm>
                            <a:off x="1835" y="2158"/>
                            <a:ext cx="984" cy="888"/>
                          </a:xfrm>
                          <a:prstGeom prst="rect">
                            <a:avLst/>
                          </a:prstGeom>
                          <a:solidFill>
                            <a:srgbClr val="8064A2"/>
                          </a:solidFill>
                          <a:ln w="38160">
                            <a:solidFill>
                              <a:srgbClr val="F2F2F2"/>
                            </a:solidFill>
                            <a:miter lim="800000"/>
                            <a:headEnd/>
                            <a:tailEnd/>
                          </a:ln>
                          <a:effectLst>
                            <a:outerShdw dist="25631" dir="3633274" algn="ctr" rotWithShape="0">
                              <a:srgbClr val="3F3151">
                                <a:alpha val="50027"/>
                              </a:srgbClr>
                            </a:outerShdw>
                          </a:effectLst>
                        </wps:spPr>
                        <wps:txbx>
                          <w:txbxContent>
                            <w:p w:rsidR="00A55656" w:rsidRDefault="00A55656" w:rsidP="00A55656">
                              <w:pPr>
                                <w:jc w:val="center"/>
                                <w:rPr>
                                  <w:rFonts w:ascii="Cambria" w:hAnsi="Cambria" w:cs="Cambria"/>
                                  <w:b/>
                                  <w:sz w:val="20"/>
                                  <w:szCs w:val="20"/>
                                </w:rPr>
                              </w:pPr>
                              <w:r>
                                <w:rPr>
                                  <w:rFonts w:ascii="Cambria" w:hAnsi="Cambria" w:cs="Cambria"/>
                                  <w:b/>
                                  <w:sz w:val="20"/>
                                  <w:szCs w:val="20"/>
                                </w:rPr>
                                <w:t>TOUCH SCREEN DISPLAY UNIT</w:t>
                              </w:r>
                            </w:p>
                          </w:txbxContent>
                        </wps:txbx>
                        <wps:bodyPr rot="0" vert="horz" wrap="square" lIns="46440" tIns="23400" rIns="46440" bIns="23400" anchor="t" anchorCtr="0">
                          <a:noAutofit/>
                        </wps:bodyPr>
                      </wps:wsp>
                      <wps:wsp>
                        <wps:cNvPr id="6" name="Text Box 7"/>
                        <wps:cNvSpPr txBox="1">
                          <a:spLocks noChangeArrowheads="1"/>
                        </wps:cNvSpPr>
                        <wps:spPr bwMode="auto">
                          <a:xfrm>
                            <a:off x="868" y="227"/>
                            <a:ext cx="2875" cy="364"/>
                          </a:xfrm>
                          <a:prstGeom prst="rect">
                            <a:avLst/>
                          </a:prstGeom>
                          <a:solidFill>
                            <a:srgbClr val="9BBB59"/>
                          </a:solidFill>
                          <a:ln w="38160">
                            <a:solidFill>
                              <a:srgbClr val="F2F2F2"/>
                            </a:solidFill>
                            <a:miter lim="800000"/>
                            <a:headEnd/>
                            <a:tailEnd/>
                          </a:ln>
                          <a:effectLst>
                            <a:outerShdw dist="25631" dir="3633274" algn="ctr" rotWithShape="0">
                              <a:srgbClr val="4E6128">
                                <a:alpha val="50027"/>
                              </a:srgbClr>
                            </a:outerShdw>
                          </a:effectLst>
                        </wps:spPr>
                        <wps:txbx>
                          <w:txbxContent>
                            <w:p w:rsidR="00A55656" w:rsidRDefault="00A55656" w:rsidP="00A55656">
                              <w:pPr>
                                <w:jc w:val="center"/>
                                <w:rPr>
                                  <w:rFonts w:ascii="Cambria" w:hAnsi="Cambria" w:cs="Cambria"/>
                                  <w:b/>
                                  <w:sz w:val="20"/>
                                  <w:szCs w:val="20"/>
                                </w:rPr>
                              </w:pPr>
                              <w:r>
                                <w:rPr>
                                  <w:rFonts w:ascii="Cambria" w:hAnsi="Cambria" w:cs="Cambria"/>
                                  <w:b/>
                                  <w:sz w:val="20"/>
                                  <w:szCs w:val="20"/>
                                </w:rPr>
                                <w:t>REGULATED POWER SUPPLY</w:t>
                              </w:r>
                            </w:p>
                          </w:txbxContent>
                        </wps:txbx>
                        <wps:bodyPr rot="0" vert="horz" wrap="square" lIns="46440" tIns="23400" rIns="46440" bIns="23400" anchor="t" anchorCtr="0">
                          <a:noAutofit/>
                        </wps:bodyPr>
                      </wps:wsp>
                      <wps:wsp>
                        <wps:cNvPr id="7" name="Text Box 8"/>
                        <wps:cNvSpPr txBox="1">
                          <a:spLocks noChangeArrowheads="1"/>
                        </wps:cNvSpPr>
                        <wps:spPr bwMode="auto">
                          <a:xfrm>
                            <a:off x="3307" y="839"/>
                            <a:ext cx="1536" cy="500"/>
                          </a:xfrm>
                          <a:prstGeom prst="rect">
                            <a:avLst/>
                          </a:prstGeom>
                          <a:solidFill>
                            <a:srgbClr val="C0504D"/>
                          </a:solidFill>
                          <a:ln w="38160">
                            <a:solidFill>
                              <a:srgbClr val="F2F2F2"/>
                            </a:solidFill>
                            <a:miter lim="800000"/>
                            <a:headEnd/>
                            <a:tailEnd/>
                          </a:ln>
                          <a:effectLst>
                            <a:outerShdw dist="25631" dir="3633274" algn="ctr" rotWithShape="0">
                              <a:srgbClr val="622423">
                                <a:alpha val="50027"/>
                              </a:srgbClr>
                            </a:outerShdw>
                          </a:effectLst>
                        </wps:spPr>
                        <wps:txbx>
                          <w:txbxContent>
                            <w:p w:rsidR="00A55656" w:rsidRDefault="00A55656" w:rsidP="00A55656">
                              <w:pPr>
                                <w:jc w:val="center"/>
                                <w:rPr>
                                  <w:rFonts w:ascii="Cambria" w:hAnsi="Cambria" w:cs="Cambria"/>
                                  <w:b/>
                                  <w:sz w:val="20"/>
                                  <w:szCs w:val="20"/>
                                </w:rPr>
                              </w:pPr>
                              <w:r>
                                <w:rPr>
                                  <w:rFonts w:ascii="Cambria" w:hAnsi="Cambria" w:cs="Cambria"/>
                                  <w:b/>
                                  <w:sz w:val="20"/>
                                  <w:szCs w:val="20"/>
                                </w:rPr>
                                <w:t>INTERNET</w:t>
                              </w:r>
                            </w:p>
                          </w:txbxContent>
                        </wps:txbx>
                        <wps:bodyPr rot="0" vert="horz" wrap="square" lIns="46440" tIns="23400" rIns="46440" bIns="23400" anchor="t" anchorCtr="0">
                          <a:noAutofit/>
                        </wps:bodyPr>
                      </wps:wsp>
                      <wps:wsp>
                        <wps:cNvPr id="8" name="Text Box 9"/>
                        <wps:cNvSpPr txBox="1">
                          <a:spLocks noChangeArrowheads="1"/>
                        </wps:cNvSpPr>
                        <wps:spPr bwMode="auto">
                          <a:xfrm>
                            <a:off x="3250" y="1745"/>
                            <a:ext cx="909" cy="382"/>
                          </a:xfrm>
                          <a:prstGeom prst="rect">
                            <a:avLst/>
                          </a:prstGeom>
                          <a:gradFill rotWithShape="0">
                            <a:gsLst>
                              <a:gs pos="0">
                                <a:srgbClr val="FBD4B4"/>
                              </a:gs>
                              <a:gs pos="100000">
                                <a:srgbClr val="FFFFFF"/>
                              </a:gs>
                            </a:gsLst>
                            <a:lin ang="5400000" scaled="1"/>
                          </a:gradFill>
                          <a:ln w="12600">
                            <a:solidFill>
                              <a:srgbClr val="FABF8F"/>
                            </a:solidFill>
                            <a:miter lim="800000"/>
                            <a:headEnd/>
                            <a:tailEnd/>
                          </a:ln>
                          <a:effectLst>
                            <a:outerShdw dist="25631" dir="3633274" algn="ctr" rotWithShape="0">
                              <a:srgbClr val="974706">
                                <a:alpha val="50027"/>
                              </a:srgbClr>
                            </a:outerShdw>
                          </a:effectLst>
                        </wps:spPr>
                        <wps:txbx>
                          <w:txbxContent>
                            <w:p w:rsidR="00A55656" w:rsidRDefault="00A55656" w:rsidP="00A55656">
                              <w:pPr>
                                <w:jc w:val="center"/>
                                <w:rPr>
                                  <w:rFonts w:ascii="Cambria" w:hAnsi="Cambria" w:cs="Cambria"/>
                                  <w:b/>
                                  <w:sz w:val="20"/>
                                  <w:szCs w:val="20"/>
                                </w:rPr>
                              </w:pPr>
                              <w:r>
                                <w:rPr>
                                  <w:rFonts w:ascii="Cambria" w:hAnsi="Cambria" w:cs="Cambria"/>
                                  <w:b/>
                                  <w:sz w:val="20"/>
                                  <w:szCs w:val="20"/>
                                </w:rPr>
                                <w:t>SERVER</w:t>
                              </w:r>
                            </w:p>
                          </w:txbxContent>
                        </wps:txbx>
                        <wps:bodyPr rot="0" vert="horz" wrap="square" lIns="46440" tIns="23400" rIns="46440" bIns="23400" anchor="t" anchorCtr="0">
                          <a:noAutofit/>
                        </wps:bodyPr>
                      </wps:wsp>
                      <wps:wsp>
                        <wps:cNvPr id="9" name="AutoShape 10"/>
                        <wps:cNvCnPr>
                          <a:cxnSpLocks noChangeShapeType="1"/>
                        </wps:cNvCnPr>
                        <wps:spPr bwMode="auto">
                          <a:xfrm>
                            <a:off x="2304" y="595"/>
                            <a:ext cx="10" cy="289"/>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AutoShape 11"/>
                        <wps:cNvCnPr>
                          <a:cxnSpLocks noChangeShapeType="1"/>
                        </wps:cNvCnPr>
                        <wps:spPr bwMode="auto">
                          <a:xfrm>
                            <a:off x="2859" y="1187"/>
                            <a:ext cx="442" cy="1"/>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AutoShape 12"/>
                        <wps:cNvSpPr>
                          <a:spLocks noChangeArrowheads="1"/>
                        </wps:cNvSpPr>
                        <wps:spPr bwMode="auto">
                          <a:xfrm rot="2760000">
                            <a:off x="3294" y="2158"/>
                            <a:ext cx="288" cy="491"/>
                          </a:xfrm>
                          <a:prstGeom prst="lightningBol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AutoShape 13"/>
                        <wps:cNvSpPr>
                          <a:spLocks noChangeArrowheads="1"/>
                        </wps:cNvSpPr>
                        <wps:spPr bwMode="auto">
                          <a:xfrm rot="2040000">
                            <a:off x="237" y="414"/>
                            <a:ext cx="468" cy="424"/>
                          </a:xfrm>
                          <a:prstGeom prst="lightningBol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Text Box 14"/>
                        <wps:cNvSpPr txBox="1">
                          <a:spLocks noChangeArrowheads="1"/>
                        </wps:cNvSpPr>
                        <wps:spPr bwMode="auto">
                          <a:xfrm>
                            <a:off x="4342" y="1405"/>
                            <a:ext cx="864" cy="237"/>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55656" w:rsidRDefault="00A55656" w:rsidP="00A55656">
                              <w:pPr>
                                <w:rPr>
                                  <w:rFonts w:cs="Calibri"/>
                                  <w:sz w:val="16"/>
                                  <w:szCs w:val="16"/>
                                </w:rPr>
                              </w:pPr>
                              <w:r>
                                <w:rPr>
                                  <w:rFonts w:cs="Calibri"/>
                                  <w:sz w:val="16"/>
                                  <w:szCs w:val="16"/>
                                </w:rPr>
                                <w:t>HTTP</w:t>
                              </w:r>
                            </w:p>
                          </w:txbxContent>
                        </wps:txbx>
                        <wps:bodyPr rot="0" vert="horz" wrap="square" lIns="46440" tIns="23400" rIns="46440" bIns="23400" anchor="t" anchorCtr="0">
                          <a:noAutofit/>
                        </wps:bodyPr>
                      </wps:wsp>
                      <wps:wsp>
                        <wps:cNvPr id="14" name="Rectangle 15"/>
                        <wps:cNvSpPr>
                          <a:spLocks noChangeArrowheads="1"/>
                        </wps:cNvSpPr>
                        <wps:spPr bwMode="auto">
                          <a:xfrm>
                            <a:off x="3149" y="2705"/>
                            <a:ext cx="2763" cy="2020"/>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 name="Text Box 16"/>
                        <wps:cNvSpPr txBox="1">
                          <a:spLocks noChangeArrowheads="1"/>
                        </wps:cNvSpPr>
                        <wps:spPr bwMode="auto">
                          <a:xfrm>
                            <a:off x="3312" y="2806"/>
                            <a:ext cx="627" cy="241"/>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55656" w:rsidRDefault="00A55656" w:rsidP="00A55656">
                              <w:pPr>
                                <w:jc w:val="center"/>
                                <w:rPr>
                                  <w:rFonts w:ascii="Cambria" w:hAnsi="Cambria" w:cs="Cambria"/>
                                  <w:b/>
                                  <w:sz w:val="16"/>
                                  <w:szCs w:val="16"/>
                                </w:rPr>
                              </w:pPr>
                              <w:r>
                                <w:rPr>
                                  <w:rFonts w:ascii="Cambria" w:hAnsi="Cambria" w:cs="Cambria"/>
                                  <w:b/>
                                  <w:sz w:val="16"/>
                                  <w:szCs w:val="16"/>
                                </w:rPr>
                                <w:t>TEMP</w:t>
                              </w:r>
                            </w:p>
                          </w:txbxContent>
                        </wps:txbx>
                        <wps:bodyPr rot="0" vert="horz" wrap="square" lIns="46440" tIns="23400" rIns="46440" bIns="23400" anchor="t" anchorCtr="0">
                          <a:noAutofit/>
                        </wps:bodyPr>
                      </wps:wsp>
                      <wps:wsp>
                        <wps:cNvPr id="16" name="Text Box 17"/>
                        <wps:cNvSpPr txBox="1">
                          <a:spLocks noChangeArrowheads="1"/>
                        </wps:cNvSpPr>
                        <wps:spPr bwMode="auto">
                          <a:xfrm>
                            <a:off x="3258" y="3165"/>
                            <a:ext cx="681" cy="300"/>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55656" w:rsidRDefault="00A55656" w:rsidP="00A55656">
                              <w:pPr>
                                <w:jc w:val="center"/>
                                <w:rPr>
                                  <w:rFonts w:ascii="Cambria" w:hAnsi="Cambria" w:cs="Cambria"/>
                                  <w:b/>
                                  <w:sz w:val="16"/>
                                  <w:szCs w:val="16"/>
                                </w:rPr>
                              </w:pPr>
                              <w:r>
                                <w:rPr>
                                  <w:rFonts w:ascii="Cambria" w:hAnsi="Cambria" w:cs="Cambria"/>
                                  <w:b/>
                                  <w:sz w:val="16"/>
                                  <w:szCs w:val="16"/>
                                </w:rPr>
                                <w:t>GAS</w:t>
                              </w:r>
                            </w:p>
                          </w:txbxContent>
                        </wps:txbx>
                        <wps:bodyPr rot="0" vert="horz" wrap="square" lIns="46440" tIns="23400" rIns="46440" bIns="23400" anchor="t" anchorCtr="0">
                          <a:noAutofit/>
                        </wps:bodyPr>
                      </wps:wsp>
                      <wps:wsp>
                        <wps:cNvPr id="17" name="Text Box 18"/>
                        <wps:cNvSpPr txBox="1">
                          <a:spLocks noChangeArrowheads="1"/>
                        </wps:cNvSpPr>
                        <wps:spPr bwMode="auto">
                          <a:xfrm>
                            <a:off x="3258" y="3552"/>
                            <a:ext cx="681" cy="273"/>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55656" w:rsidRDefault="00A55656" w:rsidP="00A55656">
                              <w:pPr>
                                <w:jc w:val="center"/>
                                <w:rPr>
                                  <w:rFonts w:ascii="Cambria" w:hAnsi="Cambria" w:cs="Cambria"/>
                                  <w:b/>
                                  <w:sz w:val="16"/>
                                  <w:szCs w:val="16"/>
                                </w:rPr>
                              </w:pPr>
                              <w:r>
                                <w:rPr>
                                  <w:rFonts w:ascii="Cambria" w:hAnsi="Cambria" w:cs="Cambria"/>
                                  <w:b/>
                                  <w:sz w:val="16"/>
                                  <w:szCs w:val="16"/>
                                </w:rPr>
                                <w:t>LDR</w:t>
                              </w:r>
                            </w:p>
                          </w:txbxContent>
                        </wps:txbx>
                        <wps:bodyPr rot="0" vert="horz" wrap="square" lIns="46440" tIns="23400" rIns="46440" bIns="23400" anchor="t" anchorCtr="0">
                          <a:noAutofit/>
                        </wps:bodyPr>
                      </wps:wsp>
                      <wps:wsp>
                        <wps:cNvPr id="18" name="Text Box 19"/>
                        <wps:cNvSpPr txBox="1">
                          <a:spLocks noChangeArrowheads="1"/>
                        </wps:cNvSpPr>
                        <wps:spPr bwMode="auto">
                          <a:xfrm>
                            <a:off x="3283" y="3937"/>
                            <a:ext cx="874" cy="327"/>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55656" w:rsidRDefault="00A55656" w:rsidP="00A55656">
                              <w:pPr>
                                <w:jc w:val="center"/>
                                <w:rPr>
                                  <w:rFonts w:ascii="Cambria" w:hAnsi="Cambria" w:cs="Cambria"/>
                                  <w:b/>
                                  <w:sz w:val="16"/>
                                  <w:szCs w:val="16"/>
                                </w:rPr>
                              </w:pPr>
                              <w:r>
                                <w:rPr>
                                  <w:rFonts w:ascii="Cambria" w:hAnsi="Cambria" w:cs="Cambria"/>
                                  <w:b/>
                                  <w:sz w:val="16"/>
                                  <w:szCs w:val="16"/>
                                </w:rPr>
                                <w:t>DEVICE1</w:t>
                              </w:r>
                            </w:p>
                          </w:txbxContent>
                        </wps:txbx>
                        <wps:bodyPr rot="0" vert="horz" wrap="square" lIns="46440" tIns="23400" rIns="46440" bIns="23400" anchor="t" anchorCtr="0">
                          <a:noAutofit/>
                        </wps:bodyPr>
                      </wps:wsp>
                      <wps:wsp>
                        <wps:cNvPr id="19" name="Text Box 20"/>
                        <wps:cNvSpPr txBox="1">
                          <a:spLocks noChangeArrowheads="1"/>
                        </wps:cNvSpPr>
                        <wps:spPr bwMode="auto">
                          <a:xfrm>
                            <a:off x="4288" y="3936"/>
                            <a:ext cx="425" cy="342"/>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55656" w:rsidRDefault="00A55656" w:rsidP="00A55656">
                              <w:pPr>
                                <w:jc w:val="center"/>
                                <w:rPr>
                                  <w:rFonts w:ascii="Cambria" w:hAnsi="Cambria" w:cs="Cambria"/>
                                  <w:b/>
                                  <w:sz w:val="16"/>
                                  <w:szCs w:val="16"/>
                                </w:rPr>
                              </w:pPr>
                              <w:r>
                                <w:rPr>
                                  <w:rFonts w:ascii="Cambria" w:hAnsi="Cambria" w:cs="Cambria"/>
                                  <w:b/>
                                  <w:sz w:val="16"/>
                                  <w:szCs w:val="16"/>
                                </w:rPr>
                                <w:t>ON</w:t>
                              </w:r>
                            </w:p>
                          </w:txbxContent>
                        </wps:txbx>
                        <wps:bodyPr rot="0" vert="horz" wrap="square" lIns="46440" tIns="23400" rIns="46440" bIns="23400" anchor="t" anchorCtr="0">
                          <a:noAutofit/>
                        </wps:bodyPr>
                      </wps:wsp>
                      <wps:wsp>
                        <wps:cNvPr id="20" name="Text Box 21"/>
                        <wps:cNvSpPr txBox="1">
                          <a:spLocks noChangeArrowheads="1"/>
                        </wps:cNvSpPr>
                        <wps:spPr bwMode="auto">
                          <a:xfrm>
                            <a:off x="4977" y="3937"/>
                            <a:ext cx="587" cy="2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55656" w:rsidRDefault="00A55656" w:rsidP="00A55656">
                              <w:pPr>
                                <w:jc w:val="center"/>
                                <w:rPr>
                                  <w:rFonts w:ascii="Cambria" w:hAnsi="Cambria" w:cs="Cambria"/>
                                  <w:b/>
                                  <w:sz w:val="16"/>
                                  <w:szCs w:val="16"/>
                                </w:rPr>
                              </w:pPr>
                              <w:r>
                                <w:rPr>
                                  <w:rFonts w:ascii="Cambria" w:hAnsi="Cambria" w:cs="Cambria"/>
                                  <w:b/>
                                  <w:sz w:val="16"/>
                                  <w:szCs w:val="16"/>
                                </w:rPr>
                                <w:t>OFF</w:t>
                              </w:r>
                            </w:p>
                          </w:txbxContent>
                        </wps:txbx>
                        <wps:bodyPr rot="0" vert="horz" wrap="square" lIns="46440" tIns="23400" rIns="46440" bIns="23400" anchor="t" anchorCtr="0">
                          <a:noAutofit/>
                        </wps:bodyPr>
                      </wps:wsp>
                      <wps:wsp>
                        <wps:cNvPr id="21" name="Text Box 22"/>
                        <wps:cNvSpPr txBox="1">
                          <a:spLocks noChangeArrowheads="1"/>
                        </wps:cNvSpPr>
                        <wps:spPr bwMode="auto">
                          <a:xfrm>
                            <a:off x="3273" y="4338"/>
                            <a:ext cx="884" cy="30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55656" w:rsidRDefault="00A55656" w:rsidP="00A55656">
                              <w:pPr>
                                <w:jc w:val="center"/>
                                <w:rPr>
                                  <w:rFonts w:ascii="Cambria" w:hAnsi="Cambria" w:cs="Cambria"/>
                                  <w:b/>
                                  <w:sz w:val="16"/>
                                  <w:szCs w:val="16"/>
                                </w:rPr>
                              </w:pPr>
                              <w:r>
                                <w:rPr>
                                  <w:rFonts w:ascii="Cambria" w:hAnsi="Cambria" w:cs="Cambria"/>
                                  <w:b/>
                                  <w:sz w:val="16"/>
                                  <w:szCs w:val="16"/>
                                </w:rPr>
                                <w:t>DEVICE2</w:t>
                              </w:r>
                            </w:p>
                          </w:txbxContent>
                        </wps:txbx>
                        <wps:bodyPr rot="0" vert="horz" wrap="square" lIns="46440" tIns="23400" rIns="46440" bIns="23400" anchor="t" anchorCtr="0">
                          <a:noAutofit/>
                        </wps:bodyPr>
                      </wps:wsp>
                      <wps:wsp>
                        <wps:cNvPr id="22" name="AutoShape 23"/>
                        <wps:cNvSpPr>
                          <a:spLocks/>
                        </wps:cNvSpPr>
                        <wps:spPr bwMode="auto">
                          <a:xfrm>
                            <a:off x="4373" y="2941"/>
                            <a:ext cx="1221" cy="685"/>
                          </a:xfrm>
                          <a:prstGeom prst="callout1">
                            <a:avLst>
                              <a:gd name="adj1" fmla="val -17491"/>
                              <a:gd name="adj2" fmla="val 85269"/>
                              <a:gd name="adj3" fmla="val -17491"/>
                              <a:gd name="adj4" fmla="val 15713"/>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55656" w:rsidRDefault="00A55656" w:rsidP="00A55656">
                              <w:pPr>
                                <w:jc w:val="center"/>
                                <w:rPr>
                                  <w:rFonts w:ascii="Cambria" w:hAnsi="Cambria" w:cs="Cambria"/>
                                  <w:b/>
                                  <w:sz w:val="16"/>
                                  <w:szCs w:val="16"/>
                                </w:rPr>
                              </w:pPr>
                              <w:r>
                                <w:rPr>
                                  <w:rFonts w:ascii="Cambria" w:hAnsi="Cambria" w:cs="Cambria"/>
                                  <w:b/>
                                  <w:sz w:val="16"/>
                                  <w:szCs w:val="16"/>
                                </w:rPr>
                                <w:t>AT REMOTE PC ON WEB PAGE</w:t>
                              </w:r>
                            </w:p>
                          </w:txbxContent>
                        </wps:txbx>
                        <wps:bodyPr rot="0" vert="horz" wrap="square" lIns="46440" tIns="23400" rIns="46440" bIns="23400" anchor="t" anchorCtr="0">
                          <a:noAutofit/>
                        </wps:bodyPr>
                      </wps:wsp>
                      <wps:wsp>
                        <wps:cNvPr id="23" name="Text Box 24"/>
                        <wps:cNvSpPr txBox="1">
                          <a:spLocks noChangeArrowheads="1"/>
                        </wps:cNvSpPr>
                        <wps:spPr bwMode="auto">
                          <a:xfrm>
                            <a:off x="4302" y="4352"/>
                            <a:ext cx="425" cy="295"/>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55656" w:rsidRDefault="00A55656" w:rsidP="00A55656">
                              <w:pPr>
                                <w:jc w:val="center"/>
                                <w:rPr>
                                  <w:rFonts w:ascii="Cambria" w:hAnsi="Cambria" w:cs="Cambria"/>
                                  <w:b/>
                                  <w:sz w:val="16"/>
                                  <w:szCs w:val="16"/>
                                </w:rPr>
                              </w:pPr>
                              <w:r>
                                <w:rPr>
                                  <w:rFonts w:ascii="Cambria" w:hAnsi="Cambria" w:cs="Cambria"/>
                                  <w:b/>
                                  <w:sz w:val="16"/>
                                  <w:szCs w:val="16"/>
                                </w:rPr>
                                <w:t>ON</w:t>
                              </w:r>
                            </w:p>
                          </w:txbxContent>
                        </wps:txbx>
                        <wps:bodyPr rot="0" vert="horz" wrap="square" lIns="46440" tIns="23400" rIns="46440" bIns="23400" anchor="t" anchorCtr="0">
                          <a:noAutofit/>
                        </wps:bodyPr>
                      </wps:wsp>
                      <wps:wsp>
                        <wps:cNvPr id="24" name="Text Box 25"/>
                        <wps:cNvSpPr txBox="1">
                          <a:spLocks noChangeArrowheads="1"/>
                        </wps:cNvSpPr>
                        <wps:spPr bwMode="auto">
                          <a:xfrm>
                            <a:off x="5063" y="4352"/>
                            <a:ext cx="501" cy="295"/>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55656" w:rsidRDefault="00A55656" w:rsidP="00A55656">
                              <w:pPr>
                                <w:jc w:val="center"/>
                                <w:rPr>
                                  <w:rFonts w:ascii="Cambria" w:hAnsi="Cambria" w:cs="Cambria"/>
                                  <w:b/>
                                  <w:sz w:val="16"/>
                                  <w:szCs w:val="16"/>
                                </w:rPr>
                              </w:pPr>
                              <w:r>
                                <w:rPr>
                                  <w:rFonts w:ascii="Cambria" w:hAnsi="Cambria" w:cs="Cambria"/>
                                  <w:b/>
                                  <w:sz w:val="16"/>
                                  <w:szCs w:val="16"/>
                                </w:rPr>
                                <w:t>OFF</w:t>
                              </w:r>
                            </w:p>
                          </w:txbxContent>
                        </wps:txbx>
                        <wps:bodyPr rot="0" vert="horz" wrap="square" lIns="46440" tIns="23400" rIns="46440" bIns="23400" anchor="t" anchorCtr="0">
                          <a:noAutofit/>
                        </wps:bodyPr>
                      </wps:wsp>
                      <wps:wsp>
                        <wps:cNvPr id="25" name="AutoShape 26"/>
                        <wps:cNvCnPr>
                          <a:cxnSpLocks noChangeShapeType="1"/>
                        </wps:cNvCnPr>
                        <wps:spPr bwMode="auto">
                          <a:xfrm>
                            <a:off x="2315" y="1859"/>
                            <a:ext cx="13" cy="271"/>
                          </a:xfrm>
                          <a:prstGeom prst="straightConnector1">
                            <a:avLst/>
                          </a:prstGeom>
                          <a:noFill/>
                          <a:ln w="9360">
                            <a:solidFill>
                              <a:srgbClr val="000000"/>
                            </a:solidFill>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AutoShape 27"/>
                        <wps:cNvCnPr>
                          <a:cxnSpLocks noChangeShapeType="1"/>
                        </wps:cNvCnPr>
                        <wps:spPr bwMode="auto">
                          <a:xfrm>
                            <a:off x="1399" y="1355"/>
                            <a:ext cx="341" cy="2"/>
                          </a:xfrm>
                          <a:prstGeom prst="straightConnector1">
                            <a:avLst/>
                          </a:prstGeom>
                          <a:noFill/>
                          <a:ln w="9360">
                            <a:solidFill>
                              <a:srgbClr val="000000"/>
                            </a:solidFill>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AutoShape 28"/>
                        <wps:cNvCnPr>
                          <a:cxnSpLocks noChangeShapeType="1"/>
                        </wps:cNvCnPr>
                        <wps:spPr bwMode="auto">
                          <a:xfrm flipH="1">
                            <a:off x="3331" y="1369"/>
                            <a:ext cx="371" cy="374"/>
                          </a:xfrm>
                          <a:prstGeom prst="bentConnector3">
                            <a:avLst>
                              <a:gd name="adj1" fmla="val 50000"/>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AutoShape 29"/>
                        <wps:cNvSpPr>
                          <a:spLocks noChangeArrowheads="1"/>
                        </wps:cNvSpPr>
                        <wps:spPr bwMode="auto">
                          <a:xfrm rot="2040000">
                            <a:off x="237" y="429"/>
                            <a:ext cx="468" cy="424"/>
                          </a:xfrm>
                          <a:prstGeom prst="lightningBol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inline>
            </w:drawing>
          </mc:Choice>
          <mc:Fallback>
            <w:pict>
              <v:group id="Group 1" o:spid="_x0000_s1037" style="width:435.75pt;height:241.55pt;mso-position-horizontal-relative:char;mso-position-vertical-relative:line" coordsize="7934,4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">
                <v:rect id="Rectangle 3" o:spid="_x0000_s1038" style="position:absolute;width:7934;height:483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BaLMQA&#10;AADaAAAADwAAAGRycy9kb3ducmV2LnhtbESPT2vCQBTE7wW/w/IEb3WTFEJJXaUqQtuL1Ra8PrPP&#10;/Gn2bciuMfrp3UKhx2FmfsPMFoNpRE+dqywriKcRCOLc6ooLBd9fm8dnEM4ja2wsk4IrOVjMRw8z&#10;zLS98I76vS9EgLDLUEHpfZtJ6fKSDLqpbYmDd7KdQR9kV0jd4SXATSOTKEqlwYrDQoktrUrKf/Zn&#10;oyAtDvH79sZRvT4+2eVn/XHQMlVqMh5eX0B4Gvx/+K/9phUk8Hsl3A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wWizEAAAA2gAAAA8AAAAAAAAAAAAAAAAAmAIAAGRycy9k&#10;b3ducmV2LnhtbFBLBQYAAAAABAAEAPUAAACJAwAAAAA=&#10;" filled="f" stroked="f" strokecolor="gray">
                  <v:stroke joinstyle="round"/>
                </v:rect>
                <v:shape id="Text Box 4" o:spid="_x0000_s1039" type="#_x0000_t202" style="position:absolute;left:528;top:1181;width:841;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dkssQA&#10;AADaAAAADwAAAGRycy9kb3ducmV2LnhtbESPQWvCQBSE7wX/w/IEL6VuVBSJrtIKgggqxlJ6fGaf&#10;STD7NmZXjf/eFQo9DjPzDTOdN6YUN6pdYVlBrxuBIE6tLjhT8H1YfoxBOI+ssbRMCh7kYD5rvU0x&#10;1vbOe7olPhMBwi5GBbn3VSylS3My6Lq2Ig7eydYGfZB1JnWN9wA3pexH0UgaLDgs5FjRIqf0nFyN&#10;gs2XxKj82ayL9+N26Me/l12TXJTqtJvPCQhPjf8P/7VXWsEAXlfCD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3ZLLEAAAA2gAAAA8AAAAAAAAAAAAAAAAAmAIAAGRycy9k&#10;b3ducmV2LnhtbFBLBQYAAAAABAAEAPUAAACJAwAAAAA=&#10;" fillcolor="#4f81bd" strokecolor="#f2f2f2" strokeweight="1.06mm">
                  <v:shadow on="t" color="#243f60" opacity="32785f" offset=".35mm,.62mm"/>
                  <v:textbox inset="1.29mm,.65mm,1.29mm,.65mm">
                    <w:txbxContent>
                      <w:p w:rsidR="00A55656" w:rsidRDefault="00A55656" w:rsidP="00A55656">
                        <w:pPr>
                          <w:jc w:val="center"/>
                          <w:rPr>
                            <w:rFonts w:ascii="Cambria" w:hAnsi="Cambria" w:cs="Cambria"/>
                            <w:b/>
                            <w:sz w:val="20"/>
                            <w:szCs w:val="20"/>
                          </w:rPr>
                        </w:pPr>
                        <w:r>
                          <w:rPr>
                            <w:rFonts w:ascii="Cambria" w:hAnsi="Cambria" w:cs="Cambria"/>
                            <w:b/>
                            <w:sz w:val="20"/>
                            <w:szCs w:val="20"/>
                          </w:rPr>
                          <w:t>ZIGBEE</w:t>
                        </w:r>
                      </w:p>
                    </w:txbxContent>
                  </v:textbox>
                </v:shape>
                <v:roundrect id="AutoShape 5" o:spid="_x0000_s1040" style="position:absolute;left:1771;top:885;width:1088;height:9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7Ba8QA&#10;AADaAAAADwAAAGRycy9kb3ducmV2LnhtbESPQWsCMRSE7wX/Q3iCt5q1isrWKCIWxFOr7cHb6+Y1&#10;u3bzsiRRV399UxA8DjPzDTNbtLYWZ/Khcqxg0M9AEBdOV2wUfO7fnqcgQkTWWDsmBVcKsJh3nmaY&#10;a3fhDzrvohEJwiFHBWWMTS5lKEqyGPquIU7ej/MWY5LeSO3xkuC2li9ZNpYWK04LJTa0Kqn43Z2s&#10;gqE5jofb9eH7uJ4M4s1/mdMkvCvV67bLVxCR2vgI39sbrWAE/1fSD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uwWvEAAAA2gAAAA8AAAAAAAAAAAAAAAAAmAIAAGRycy9k&#10;b3ducmV2LnhtbFBLBQYAAAAABAAEAPUAAACJAwAAAAA=&#10;" fillcolor="#4bacc6" strokecolor="#f2f2f2" strokeweight="1.06mm">
                  <v:stroke joinstyle="miter"/>
                  <v:shadow on="t" color="#205867" opacity="32785f" offset=".35mm,.62mm"/>
                  <v:textbox inset="1.29mm,.65mm,1.29mm,.65mm">
                    <w:txbxContent>
                      <w:p w:rsidR="00A55656" w:rsidRDefault="00A55656" w:rsidP="00A55656">
                        <w:pPr>
                          <w:jc w:val="center"/>
                          <w:rPr>
                            <w:rFonts w:ascii="Cambria" w:hAnsi="Cambria" w:cs="Cambria"/>
                            <w:b/>
                            <w:sz w:val="20"/>
                            <w:szCs w:val="20"/>
                          </w:rPr>
                        </w:pPr>
                        <w:r>
                          <w:rPr>
                            <w:rFonts w:ascii="Cambria" w:hAnsi="Cambria" w:cs="Cambria"/>
                            <w:b/>
                            <w:sz w:val="20"/>
                            <w:szCs w:val="20"/>
                          </w:rPr>
                          <w:t>ARM (Xilinx FPGA)</w:t>
                        </w:r>
                      </w:p>
                    </w:txbxContent>
                  </v:textbox>
                </v:roundrect>
                <v:shape id="Text Box 6" o:spid="_x0000_s1041" type="#_x0000_t202" style="position:absolute;left:1835;top:2158;width:984;height: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Jc8MA&#10;AADaAAAADwAAAGRycy9kb3ducmV2LnhtbESPT2sCMRTE74LfITzBW82qVMrWKEVa/9zUlkJvj83b&#10;zdLNy5JEXfvpjVDwOMzMb5j5srONOJMPtWMF41EGgrhwuuZKwdfnx9MLiBCRNTaOScGVAiwX/d4c&#10;c+0ufKDzMVYiQTjkqMDE2OZShsKQxTByLXHySuctxiR9JbXHS4LbRk6ybCYt1pwWDLa0MlT8Hk9W&#10;wXs525vtVIZvV27C5M+3zXr3o9Rw0L29gojUxUf4v73VCp7hfiXd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Jc8MAAADaAAAADwAAAAAAAAAAAAAAAACYAgAAZHJzL2Rv&#10;d25yZXYueG1sUEsFBgAAAAAEAAQA9QAAAIgDAAAAAA==&#10;" fillcolor="#8064a2" strokecolor="#f2f2f2" strokeweight="1.06mm">
                  <v:shadow on="t" color="#3f3151" opacity="32785f" offset=".35mm,.62mm"/>
                  <v:textbox inset="1.29mm,.65mm,1.29mm,.65mm">
                    <w:txbxContent>
                      <w:p w:rsidR="00A55656" w:rsidRDefault="00A55656" w:rsidP="00A55656">
                        <w:pPr>
                          <w:jc w:val="center"/>
                          <w:rPr>
                            <w:rFonts w:ascii="Cambria" w:hAnsi="Cambria" w:cs="Cambria"/>
                            <w:b/>
                            <w:sz w:val="20"/>
                            <w:szCs w:val="20"/>
                          </w:rPr>
                        </w:pPr>
                        <w:r>
                          <w:rPr>
                            <w:rFonts w:ascii="Cambria" w:hAnsi="Cambria" w:cs="Cambria"/>
                            <w:b/>
                            <w:sz w:val="20"/>
                            <w:szCs w:val="20"/>
                          </w:rPr>
                          <w:t>TOUCH SCREEN DISPLAY UNIT</w:t>
                        </w:r>
                      </w:p>
                    </w:txbxContent>
                  </v:textbox>
                </v:shape>
                <v:shape id="Text Box 7" o:spid="_x0000_s1042" type="#_x0000_t202" style="position:absolute;left:868;top:227;width:2875;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D38MA&#10;AADaAAAADwAAAGRycy9kb3ducmV2LnhtbESPT2sCMRTE70K/Q3gFL6JZBaXdGqUI/juqLdjbY/O6&#10;u7h5WZKo0U/fFASPw8z8hpnOo2nEhZyvLSsYDjIQxIXVNZcKvg7L/hsIH5A1NpZJwY08zGcvnSnm&#10;2l55R5d9KEWCsM9RQRVCm0vpi4oM+oFtiZP3a53BkKQrpXZ4TXDTyFGWTaTBmtNChS0tKipO+7NR&#10;QGN9cvHn2Hvf1vdis12vvk0cKdV9jZ8fIALF8Aw/2hutYAL/V9IN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MD38MAAADaAAAADwAAAAAAAAAAAAAAAACYAgAAZHJzL2Rv&#10;d25yZXYueG1sUEsFBgAAAAAEAAQA9QAAAIgDAAAAAA==&#10;" fillcolor="#9bbb59" strokecolor="#f2f2f2" strokeweight="1.06mm">
                  <v:shadow on="t" color="#4e6128" opacity="32785f" offset=".35mm,.62mm"/>
                  <v:textbox inset="1.29mm,.65mm,1.29mm,.65mm">
                    <w:txbxContent>
                      <w:p w:rsidR="00A55656" w:rsidRDefault="00A55656" w:rsidP="00A55656">
                        <w:pPr>
                          <w:jc w:val="center"/>
                          <w:rPr>
                            <w:rFonts w:ascii="Cambria" w:hAnsi="Cambria" w:cs="Cambria"/>
                            <w:b/>
                            <w:sz w:val="20"/>
                            <w:szCs w:val="20"/>
                          </w:rPr>
                        </w:pPr>
                        <w:r>
                          <w:rPr>
                            <w:rFonts w:ascii="Cambria" w:hAnsi="Cambria" w:cs="Cambria"/>
                            <w:b/>
                            <w:sz w:val="20"/>
                            <w:szCs w:val="20"/>
                          </w:rPr>
                          <w:t>REGULATED POWER SUPPLY</w:t>
                        </w:r>
                      </w:p>
                    </w:txbxContent>
                  </v:textbox>
                </v:shape>
                <v:shape id="Text Box 8" o:spid="_x0000_s1043" type="#_x0000_t202" style="position:absolute;left:3307;top:839;width:1536;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3NUcMA&#10;AADaAAAADwAAAGRycy9kb3ducmV2LnhtbESPX2vCQBDE3wv9DscW+lL0oi0q0VOktCWP/gNfl9ya&#10;C+b2Ym6r8dv3CoU+DjPzG2ax6n2jrtTFOrCB0TADRVwGW3Nl4LD/HMxARUG22AQmA3eKsFo+Piww&#10;t+HGW7rupFIJwjFHA06kzbWOpSOPcRha4uSdQudRkuwqbTu8Jbhv9DjLJtpjzWnBYUvvjsrz7tsb&#10;2GzkJXPF/ePtS16n60txHMfqaMzzU7+egxLq5T/81y6sgSn8Xkk3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3NUcMAAADaAAAADwAAAAAAAAAAAAAAAACYAgAAZHJzL2Rv&#10;d25yZXYueG1sUEsFBgAAAAAEAAQA9QAAAIgDAAAAAA==&#10;" fillcolor="#c0504d" strokecolor="#f2f2f2" strokeweight="1.06mm">
                  <v:shadow on="t" color="#622423" opacity="32785f" offset=".35mm,.62mm"/>
                  <v:textbox inset="1.29mm,.65mm,1.29mm,.65mm">
                    <w:txbxContent>
                      <w:p w:rsidR="00A55656" w:rsidRDefault="00A55656" w:rsidP="00A55656">
                        <w:pPr>
                          <w:jc w:val="center"/>
                          <w:rPr>
                            <w:rFonts w:ascii="Cambria" w:hAnsi="Cambria" w:cs="Cambria"/>
                            <w:b/>
                            <w:sz w:val="20"/>
                            <w:szCs w:val="20"/>
                          </w:rPr>
                        </w:pPr>
                        <w:r>
                          <w:rPr>
                            <w:rFonts w:ascii="Cambria" w:hAnsi="Cambria" w:cs="Cambria"/>
                            <w:b/>
                            <w:sz w:val="20"/>
                            <w:szCs w:val="20"/>
                          </w:rPr>
                          <w:t>INTERNET</w:t>
                        </w:r>
                      </w:p>
                    </w:txbxContent>
                  </v:textbox>
                </v:shape>
                <v:shape id="Text Box 9" o:spid="_x0000_s1044" type="#_x0000_t202" style="position:absolute;left:3250;top:1745;width:909;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SyLsA&#10;AADaAAAADwAAAGRycy9kb3ducmV2LnhtbERPzQ7BQBC+S7zDZiRubInQlCUiJI6Ug+PojrbRnW26&#10;i/L09iBx/PL9L1atqcSTGldaVjAaRiCIM6tLzhWcT7tBDMJ5ZI2VZVLwJgerZbezwETbFx/pmfpc&#10;hBB2CSoovK8TKV1WkEE3tDVx4G62MegDbHKpG3yFcFPJcRRNpcGSQ0OBNW0Kyu7pwyg4mMs0bU+z&#10;6zrN4o0dffR28vB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OWksi7AAAA2gAAAA8AAAAAAAAAAAAAAAAAmAIAAGRycy9kb3ducmV2Lnht&#10;bFBLBQYAAAAABAAEAPUAAACAAwAAAAA=&#10;" fillcolor="#fbd4b4" strokecolor="#fabf8f" strokeweight=".35mm">
                  <v:fill focus="100%" type="gradient"/>
                  <v:shadow on="t" color="#974706" opacity="32785f" offset=".35mm,.62mm"/>
                  <v:textbox inset="1.29mm,.65mm,1.29mm,.65mm">
                    <w:txbxContent>
                      <w:p w:rsidR="00A55656" w:rsidRDefault="00A55656" w:rsidP="00A55656">
                        <w:pPr>
                          <w:jc w:val="center"/>
                          <w:rPr>
                            <w:rFonts w:ascii="Cambria" w:hAnsi="Cambria" w:cs="Cambria"/>
                            <w:b/>
                            <w:sz w:val="20"/>
                            <w:szCs w:val="20"/>
                          </w:rPr>
                        </w:pPr>
                        <w:r>
                          <w:rPr>
                            <w:rFonts w:ascii="Cambria" w:hAnsi="Cambria" w:cs="Cambria"/>
                            <w:b/>
                            <w:sz w:val="20"/>
                            <w:szCs w:val="20"/>
                          </w:rPr>
                          <w:t>SERVER</w:t>
                        </w:r>
                      </w:p>
                    </w:txbxContent>
                  </v:textbox>
                </v:shape>
                <v:shapetype id="_x0000_t32" coordsize="21600,21600" o:spt="32" o:oned="t" path="m,l21600,21600e" filled="f">
                  <v:path arrowok="t" fillok="f" o:connecttype="none"/>
                  <o:lock v:ext="edit" shapetype="t"/>
                </v:shapetype>
                <v:shape id="AutoShape 10" o:spid="_x0000_s1045" type="#_x0000_t32" style="position:absolute;left:2304;top:595;width:10;height: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oO1MEAAADaAAAADwAAAGRycy9kb3ducmV2LnhtbESP3YrCMBSE7wXfIRzBO00VEe0axR9E&#10;QQR/9gGOzdm2bHNSmmjr2xtB8HKYmW+Y2aIxhXhQ5XLLCgb9CARxYnXOqYLf67Y3AeE8ssbCMil4&#10;koPFvN2aYaxtzWd6XHwqAoRdjAoy78tYSpdkZND1bUkcvD9bGfRBVqnUFdYBbgo5jKKxNJhzWMiw&#10;pHVGyf/lbhTso2l5crdDOm7kzQx2tT2uNiOlup1m+QPCU+O/4U97rxVM4X0l3AA5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g7UwQAAANoAAAAPAAAAAAAAAAAAAAAA&#10;AKECAABkcnMvZG93bnJldi54bWxQSwUGAAAAAAQABAD5AAAAjwMAAAAA&#10;" strokeweight=".26mm">
                  <v:stroke endarrow="block" joinstyle="miter"/>
                </v:shape>
                <v:shape id="AutoShape 11" o:spid="_x0000_s1046" type="#_x0000_t32" style="position:absolute;left:2859;top:1187;width:44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lWGMQAAADbAAAADwAAAGRycy9kb3ducmV2LnhtbESP3WrCQBCF7wu+wzKCd3WjiNToKv4g&#10;FUrBvwcYs2MSzM6G7GrSt+9cFHo3wzlzzjeLVecq9aImlJ4NjIYJKOLM25JzA9fL/v0DVIjIFivP&#10;ZOCHAqyWvbcFpta3fKLXOeZKQjikaKCIsU61DllBDsPQ18Si3X3jMMra5No22Eq4q/Q4SabaYcnS&#10;UGBN24Kyx/npDBySWX0Mt6982umbG322/nuzmxgz6HfrOahIXfw3/10frOALvfwiA+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KVYYxAAAANsAAAAPAAAAAAAAAAAA&#10;AAAAAKECAABkcnMvZG93bnJldi54bWxQSwUGAAAAAAQABAD5AAAAkgMAAAAA&#10;" strokeweight=".26mm">
                  <v:stroke endarrow="block" joinstyle="miter"/>
                </v:shape>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AutoShape 12" o:spid="_x0000_s1047" type="#_x0000_t73" style="position:absolute;left:3294;top:2158;width:288;height:491;rotation:4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FVW8AA&#10;AADbAAAADwAAAGRycy9kb3ducmV2LnhtbERP32vCMBB+H/g/hBN8m2m3IVqNIoPCngbT7f1sziba&#10;XEoTa/3vF0Hw7T6+n7faDK4RPXXBelaQTzMQxJXXlmsFv/vydQ4iRGSNjWdScKMAm/XoZYWF9lf+&#10;oX4Xa5FCOBSowMTYFlKGypDDMPUtceKOvnMYE+xqqTu8pnDXyLcsm0mHllODwZY+DVXn3cUpOP29&#10;L2bZRz4P35dDaUtzPC1sr9RkPGyXICIN8Sl+uL90mp/D/Zd0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FVW8AAAADbAAAADwAAAAAAAAAAAAAAAACYAgAAZHJzL2Rvd25y&#10;ZXYueG1sUEsFBgAAAAAEAAQA9QAAAIUDAAAAAA==&#10;" strokeweight=".26mm"/>
                <v:shape id="AutoShape 13" o:spid="_x0000_s1048" type="#_x0000_t73" style="position:absolute;left:237;top:414;width:468;height:424;rotation:3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AAxcIA&#10;AADbAAAADwAAAGRycy9kb3ducmV2LnhtbERPS4vCMBC+L/gfwgje1lQP7lKNsiz4Yj2sD9jr0Eyb&#10;ss2kNFFbf70RBG/z8T1ntmhtJS7U+NKxgtEwAUGcOV1yoeB0XL5/gvABWWPlmBR05GEx773NMNXu&#10;ynu6HEIhYgj7FBWYEOpUSp8ZsuiHriaOXO4aiyHCppC6wWsMt5UcJ8lEWiw5Nhis6dtQ9n84WwVt&#10;sco/8u3kZ/c7Mqvb+q+rl2Wn1KDffk1BBGrDS/x0b3ScP4bHL/E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ADFwgAAANsAAAAPAAAAAAAAAAAAAAAAAJgCAABkcnMvZG93&#10;bnJldi54bWxQSwUGAAAAAAQABAD1AAAAhwMAAAAA&#10;" strokeweight=".26mm"/>
                <v:shape id="Text Box 14" o:spid="_x0000_s1049" type="#_x0000_t202" style="position:absolute;left:4342;top:1405;width:864;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nwcMA&#10;AADbAAAADwAAAGRycy9kb3ducmV2LnhtbERP22rCQBB9F/yHZYS+iG68oJJmI0UphBZs1H7AkJ0m&#10;abOzIbs16d93CwXf5nCuk+wH04gbda62rGAxj0AQF1bXXCp4vz7PdiCcR9bYWCYFP+Rgn45HCcba&#10;9nym28WXIoSwi1FB5X0bS+mKigy6uW2JA/dhO4M+wK6UusM+hJtGLqNoIw3WHBoqbOlQUfF1+TYK&#10;tjI3Sz3N3Wt/zNanbHV8ezl9KvUwGZ4eQXga/F387850mL+Cv1/CATL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RnwcMAAADbAAAADwAAAAAAAAAAAAAAAACYAgAAZHJzL2Rv&#10;d25yZXYueG1sUEsFBgAAAAAEAAQA9QAAAIgDAAAAAA==&#10;" strokecolor="white" strokeweight=".26mm">
                  <v:textbox inset="1.29mm,.65mm,1.29mm,.65mm">
                    <w:txbxContent>
                      <w:p w:rsidR="00A55656" w:rsidRDefault="00A55656" w:rsidP="00A55656">
                        <w:pPr>
                          <w:rPr>
                            <w:rFonts w:cs="Calibri"/>
                            <w:sz w:val="16"/>
                            <w:szCs w:val="16"/>
                          </w:rPr>
                        </w:pPr>
                        <w:r>
                          <w:rPr>
                            <w:rFonts w:cs="Calibri"/>
                            <w:sz w:val="16"/>
                            <w:szCs w:val="16"/>
                          </w:rPr>
                          <w:t>HTTP</w:t>
                        </w:r>
                      </w:p>
                    </w:txbxContent>
                  </v:textbox>
                </v:shape>
                <v:rect id="Rectangle 15" o:spid="_x0000_s1050" style="position:absolute;left:3149;top:2705;width:2763;height:20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tCcAA&#10;AADbAAAADwAAAGRycy9kb3ducmV2LnhtbERPzYrCMBC+C/sOYRa8abpWZOmaFhFcevDg3wMMzZgW&#10;m0lpsrb79kYQvM3H9zvrYrStuFPvG8cKvuYJCOLK6YaNgst5N/sG4QOyxtYxKfgnD0X+MVljpt3A&#10;R7qfghExhH2GCuoQukxKX9Vk0c9dRxy5q+sthgh7I3WPQwy3rVwkyUpabDg21NjRtqbqdvqzCsxl&#10;PBzS45Buy2s6mK70+9/WKzX9HDc/IAKN4S1+uUsd5y/h+Us8QO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kVtCcAAAADbAAAADwAAAAAAAAAAAAAAAACYAgAAZHJzL2Rvd25y&#10;ZXYueG1sUEsFBgAAAAAEAAQA9QAAAIUDAAAAAA==&#10;" strokeweight=".26mm"/>
                <v:shape id="Text Box 16" o:spid="_x0000_s1051" type="#_x0000_t202" style="position:absolute;left:3312;top:2806;width:627;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vPjr4A&#10;AADbAAAADwAAAGRycy9kb3ducmV2LnhtbERPTYvCMBC9C/6HMMLebKqgaDWKCIJ4syvicWzGtrSZ&#10;lCZq119vhAVv83ifs1x3phYPal1pWcEoikEQZ1aXnCs4/e6GMxDOI2usLZOCP3KwXvV7S0y0ffKR&#10;HqnPRQhhl6CCwvsmkdJlBRl0kW2IA3ezrUEfYJtL3eIzhJtajuN4Kg2WHBoKbGhbUFald6Pgcp6T&#10;nTb1ffQieTroa1ndqlSpn0G3WYDw1Pmv+N+912H+BD6/h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BLz46+AAAA2wAAAA8AAAAAAAAAAAAAAAAAmAIAAGRycy9kb3ducmV2&#10;LnhtbFBLBQYAAAAABAAEAPUAAACDAwAAAAA=&#10;" strokeweight=".26mm">
                  <v:textbox inset="1.29mm,.65mm,1.29mm,.65mm">
                    <w:txbxContent>
                      <w:p w:rsidR="00A55656" w:rsidRDefault="00A55656" w:rsidP="00A55656">
                        <w:pPr>
                          <w:jc w:val="center"/>
                          <w:rPr>
                            <w:rFonts w:ascii="Cambria" w:hAnsi="Cambria" w:cs="Cambria"/>
                            <w:b/>
                            <w:sz w:val="16"/>
                            <w:szCs w:val="16"/>
                          </w:rPr>
                        </w:pPr>
                        <w:r>
                          <w:rPr>
                            <w:rFonts w:ascii="Cambria" w:hAnsi="Cambria" w:cs="Cambria"/>
                            <w:b/>
                            <w:sz w:val="16"/>
                            <w:szCs w:val="16"/>
                          </w:rPr>
                          <w:t>TEMP</w:t>
                        </w:r>
                      </w:p>
                    </w:txbxContent>
                  </v:textbox>
                </v:shape>
                <v:shape id="Text Box 17" o:spid="_x0000_s1052" type="#_x0000_t202" style="position:absolute;left:3258;top:3165;width:681;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R+b8A&#10;AADbAAAADwAAAGRycy9kb3ducmV2LnhtbERPTYvCMBC9C/6HMII3m+qh7FbTIoIg3uzK4nFsxra0&#10;mZQmavXXbxYW9jaP9zmbfDSdeNDgGssKllEMgri0uuFKwflrv/gA4Tyyxs4yKXiRgzybTjaYavvk&#10;Ez0KX4kQwi5FBbX3fSqlK2sy6CLbEwfuZgeDPsChknrAZwg3nVzFcSINNhwaauxpV1PZFnej4PL9&#10;STbpu/vyTfJ81NemvbWFUvPZuF2D8DT6f/Gf+6DD/AR+fwkHyO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mVH5vwAAANsAAAAPAAAAAAAAAAAAAAAAAJgCAABkcnMvZG93bnJl&#10;di54bWxQSwUGAAAAAAQABAD1AAAAhAMAAAAA&#10;" strokeweight=".26mm">
                  <v:textbox inset="1.29mm,.65mm,1.29mm,.65mm">
                    <w:txbxContent>
                      <w:p w:rsidR="00A55656" w:rsidRDefault="00A55656" w:rsidP="00A55656">
                        <w:pPr>
                          <w:jc w:val="center"/>
                          <w:rPr>
                            <w:rFonts w:ascii="Cambria" w:hAnsi="Cambria" w:cs="Cambria"/>
                            <w:b/>
                            <w:sz w:val="16"/>
                            <w:szCs w:val="16"/>
                          </w:rPr>
                        </w:pPr>
                        <w:r>
                          <w:rPr>
                            <w:rFonts w:ascii="Cambria" w:hAnsi="Cambria" w:cs="Cambria"/>
                            <w:b/>
                            <w:sz w:val="16"/>
                            <w:szCs w:val="16"/>
                          </w:rPr>
                          <w:t>GAS</w:t>
                        </w:r>
                      </w:p>
                    </w:txbxContent>
                  </v:textbox>
                </v:shape>
                <v:shape id="Text Box 18" o:spid="_x0000_s1053" type="#_x0000_t202" style="position:absolute;left:3258;top:3552;width:681;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0Yr4A&#10;AADbAAAADwAAAGRycy9kb3ducmV2LnhtbERPy6rCMBDdC/5DGMGdprrwUY0igiDurCIux2ZsS5tJ&#10;aaL23q83guBuDuc5y3VrKvGkxhWWFYyGEQji1OqCMwXn024wA+E8ssbKMin4IwfrVbezxFjbFx/p&#10;mfhMhBB2MSrIva9jKV2ak0E3tDVx4O62MegDbDKpG3yFcFPJcRRNpMGCQ0OONW1zSsvkYRRcL3Oy&#10;k7p6jP5Jng/6VpT3MlGq32s3CxCeWv8Tf917HeZP4fNLO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V9GK+AAAA2wAAAA8AAAAAAAAAAAAAAAAAmAIAAGRycy9kb3ducmV2&#10;LnhtbFBLBQYAAAAABAAEAPUAAACDAwAAAAA=&#10;" strokeweight=".26mm">
                  <v:textbox inset="1.29mm,.65mm,1.29mm,.65mm">
                    <w:txbxContent>
                      <w:p w:rsidR="00A55656" w:rsidRDefault="00A55656" w:rsidP="00A55656">
                        <w:pPr>
                          <w:jc w:val="center"/>
                          <w:rPr>
                            <w:rFonts w:ascii="Cambria" w:hAnsi="Cambria" w:cs="Cambria"/>
                            <w:b/>
                            <w:sz w:val="16"/>
                            <w:szCs w:val="16"/>
                          </w:rPr>
                        </w:pPr>
                        <w:r>
                          <w:rPr>
                            <w:rFonts w:ascii="Cambria" w:hAnsi="Cambria" w:cs="Cambria"/>
                            <w:b/>
                            <w:sz w:val="16"/>
                            <w:szCs w:val="16"/>
                          </w:rPr>
                          <w:t>LDR</w:t>
                        </w:r>
                      </w:p>
                    </w:txbxContent>
                  </v:textbox>
                </v:shape>
                <v:shape id="Text Box 19" o:spid="_x0000_s1054" type="#_x0000_t202" style="position:absolute;left:3283;top:3937;width:874;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gEMEA&#10;AADbAAAADwAAAGRycy9kb3ducmV2LnhtbESPQYvCQAyF7wv+hyGCt3XqHmStjiKCsHizK+IxdmJb&#10;2smUzqjVX28OgreE9/Lel8Wqd426URcqzwYm4wQUce5txYWBw//2+xdUiMgWG89k4EEBVsvB1wJT&#10;6++8p1sWCyUhHFI0UMbYplqHvCSHYexbYtEuvnMYZe0KbTu8S7hr9E+STLXDiqWhxJY2JeV1dnUG&#10;TscZ+WnbXCdP0oedPVf1pc6MGQ379RxUpD5+zO/rPyv4Aiu/yAB6+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KYBDBAAAA2wAAAA8AAAAAAAAAAAAAAAAAmAIAAGRycy9kb3du&#10;cmV2LnhtbFBLBQYAAAAABAAEAPUAAACGAwAAAAA=&#10;" strokeweight=".26mm">
                  <v:textbox inset="1.29mm,.65mm,1.29mm,.65mm">
                    <w:txbxContent>
                      <w:p w:rsidR="00A55656" w:rsidRDefault="00A55656" w:rsidP="00A55656">
                        <w:pPr>
                          <w:jc w:val="center"/>
                          <w:rPr>
                            <w:rFonts w:ascii="Cambria" w:hAnsi="Cambria" w:cs="Cambria"/>
                            <w:b/>
                            <w:sz w:val="16"/>
                            <w:szCs w:val="16"/>
                          </w:rPr>
                        </w:pPr>
                        <w:r>
                          <w:rPr>
                            <w:rFonts w:ascii="Cambria" w:hAnsi="Cambria" w:cs="Cambria"/>
                            <w:b/>
                            <w:sz w:val="16"/>
                            <w:szCs w:val="16"/>
                          </w:rPr>
                          <w:t>DEVICE1</w:t>
                        </w:r>
                      </w:p>
                    </w:txbxContent>
                  </v:textbox>
                </v:shape>
                <v:shape id="Text Box 20" o:spid="_x0000_s1055" type="#_x0000_t202" style="position:absolute;left:4288;top:3936;width:425;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bFi7wA&#10;AADbAAAADwAAAGRycy9kb3ducmV2LnhtbERPvQrCMBDeBd8hnOCmqQ6i1SgiCOJmFXE8m7MtbS6l&#10;iVp9eiMIbvfx/d5i1ZpKPKhxhWUFo2EEgji1uuBMwem4HUxBOI+ssbJMCl7kYLXsdhYYa/vkAz0S&#10;n4kQwi5GBbn3dSylS3My6Ia2Jg7czTYGfYBNJnWDzxBuKjmOook0WHBoyLGmTU5pmdyNgst5RnZS&#10;V/fRm+Rpr69FeSsTpfq9dj0H4an1f/HPvdNh/gy+v4QD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hBsWLvAAAANsAAAAPAAAAAAAAAAAAAAAAAJgCAABkcnMvZG93bnJldi54&#10;bWxQSwUGAAAAAAQABAD1AAAAgQMAAAAA&#10;" strokeweight=".26mm">
                  <v:textbox inset="1.29mm,.65mm,1.29mm,.65mm">
                    <w:txbxContent>
                      <w:p w:rsidR="00A55656" w:rsidRDefault="00A55656" w:rsidP="00A55656">
                        <w:pPr>
                          <w:jc w:val="center"/>
                          <w:rPr>
                            <w:rFonts w:ascii="Cambria" w:hAnsi="Cambria" w:cs="Cambria"/>
                            <w:b/>
                            <w:sz w:val="16"/>
                            <w:szCs w:val="16"/>
                          </w:rPr>
                        </w:pPr>
                        <w:r>
                          <w:rPr>
                            <w:rFonts w:ascii="Cambria" w:hAnsi="Cambria" w:cs="Cambria"/>
                            <w:b/>
                            <w:sz w:val="16"/>
                            <w:szCs w:val="16"/>
                          </w:rPr>
                          <w:t>ON</w:t>
                        </w:r>
                      </w:p>
                    </w:txbxContent>
                  </v:textbox>
                </v:shape>
                <v:shape id="Text Box 21" o:spid="_x0000_s1056" type="#_x0000_t202" style="position:absolute;left:4977;top:3937;width:587;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mq7wA&#10;AADbAAAADwAAAGRycy9kb3ducmV2LnhtbERPvQrCMBDeBd8hnOBmUx1Eq1FEEMTNKuJ4Nmdb2lxK&#10;E7X69GYQHD++/+W6M7V4UutKywrGUQyCOLO65FzB+bQbzUA4j6yxtkwK3uRgver3lpho++IjPVOf&#10;ixDCLkEFhfdNIqXLCjLoItsQB+5uW4M+wDaXusVXCDe1nMTxVBosOTQU2NC2oKxKH0bB9TInO23q&#10;x/hD8nzQt7K6V6lSw0G3WYDw1Pm/+OfeawWTsD5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KarvAAAANsAAAAPAAAAAAAAAAAAAAAAAJgCAABkcnMvZG93bnJldi54&#10;bWxQSwUGAAAAAAQABAD1AAAAgQMAAAAA&#10;" strokeweight=".26mm">
                  <v:textbox inset="1.29mm,.65mm,1.29mm,.65mm">
                    <w:txbxContent>
                      <w:p w:rsidR="00A55656" w:rsidRDefault="00A55656" w:rsidP="00A55656">
                        <w:pPr>
                          <w:jc w:val="center"/>
                          <w:rPr>
                            <w:rFonts w:ascii="Cambria" w:hAnsi="Cambria" w:cs="Cambria"/>
                            <w:b/>
                            <w:sz w:val="16"/>
                            <w:szCs w:val="16"/>
                          </w:rPr>
                        </w:pPr>
                        <w:r>
                          <w:rPr>
                            <w:rFonts w:ascii="Cambria" w:hAnsi="Cambria" w:cs="Cambria"/>
                            <w:b/>
                            <w:sz w:val="16"/>
                            <w:szCs w:val="16"/>
                          </w:rPr>
                          <w:t>OFF</w:t>
                        </w:r>
                      </w:p>
                    </w:txbxContent>
                  </v:textbox>
                </v:shape>
                <v:shape id="Text Box 22" o:spid="_x0000_s1057" type="#_x0000_t202" style="position:absolute;left:3273;top:4338;width:88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wDMMAA&#10;AADbAAAADwAAAGRycy9kb3ducmV2LnhtbESPQYvCMBSE74L/ITxhbzatB9FqFBEE8WYV2ePb5tmW&#10;Ni+liVr31xtB8DjMzDfMct2bRtypc5VlBUkUgyDOra64UHA+7cYzEM4ja2wsk4InOVivhoMlpto+&#10;+Ej3zBciQNilqKD0vk2ldHlJBl1kW+LgXW1n0AfZFVJ3+Ahw08hJHE+lwYrDQoktbUvK6+xmFPxe&#10;5mSnbXNL/kmeD/qvqq91ptTPqN8sQHjq/Tf8ae+1gkkC7y/h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RwDMMAAAADbAAAADwAAAAAAAAAAAAAAAACYAgAAZHJzL2Rvd25y&#10;ZXYueG1sUEsFBgAAAAAEAAQA9QAAAIUDAAAAAA==&#10;" strokeweight=".26mm">
                  <v:textbox inset="1.29mm,.65mm,1.29mm,.65mm">
                    <w:txbxContent>
                      <w:p w:rsidR="00A55656" w:rsidRDefault="00A55656" w:rsidP="00A55656">
                        <w:pPr>
                          <w:jc w:val="center"/>
                          <w:rPr>
                            <w:rFonts w:ascii="Cambria" w:hAnsi="Cambria" w:cs="Cambria"/>
                            <w:b/>
                            <w:sz w:val="16"/>
                            <w:szCs w:val="16"/>
                          </w:rPr>
                        </w:pPr>
                        <w:r>
                          <w:rPr>
                            <w:rFonts w:ascii="Cambria" w:hAnsi="Cambria" w:cs="Cambria"/>
                            <w:b/>
                            <w:sz w:val="16"/>
                            <w:szCs w:val="16"/>
                          </w:rPr>
                          <w:t>DEVICE2</w:t>
                        </w:r>
                      </w:p>
                    </w:txbxContent>
                  </v:textbox>
                </v:shape>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AutoShape 23" o:spid="_x0000_s1058" type="#_x0000_t41" style="position:absolute;left:4373;top:2941;width:1221;height: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aITMQA&#10;AADbAAAADwAAAGRycy9kb3ducmV2LnhtbESPQWvCQBSE74X+h+UVvNVNI1aJrlKEgHjTCurtmX0m&#10;odm3YXerib/eFQo9DjPzDTNfdqYRV3K+tqzgY5iAIC6srrlUsP/O36cgfEDW2FgmBT15WC5eX+aY&#10;aXvjLV13oRQRwj5DBVUIbSalLyoy6Ie2JY7exTqDIUpXSu3wFuGmkWmSfEqDNceFCltaVVT87H6N&#10;gruc5n1bnvPDfbTpe7cap5PjSanBW/c1AxGoC//hv/ZaK0hTeH6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WiEzEAAAA2wAAAA8AAAAAAAAAAAAAAAAAmAIAAGRycy9k&#10;b3ducmV2LnhtbFBLBQYAAAAABAAEAPUAAACJAwAAAAA=&#10;" adj="3394,-3778,18418,-3778" strokeweight=".26mm">
                  <v:textbox inset="1.29mm,.65mm,1.29mm,.65mm">
                    <w:txbxContent>
                      <w:p w:rsidR="00A55656" w:rsidRDefault="00A55656" w:rsidP="00A55656">
                        <w:pPr>
                          <w:jc w:val="center"/>
                          <w:rPr>
                            <w:rFonts w:ascii="Cambria" w:hAnsi="Cambria" w:cs="Cambria"/>
                            <w:b/>
                            <w:sz w:val="16"/>
                            <w:szCs w:val="16"/>
                          </w:rPr>
                        </w:pPr>
                        <w:r>
                          <w:rPr>
                            <w:rFonts w:ascii="Cambria" w:hAnsi="Cambria" w:cs="Cambria"/>
                            <w:b/>
                            <w:sz w:val="16"/>
                            <w:szCs w:val="16"/>
                          </w:rPr>
                          <w:t>AT REMOTE PC ON WEB PAGE</w:t>
                        </w:r>
                      </w:p>
                    </w:txbxContent>
                  </v:textbox>
                </v:shape>
                <v:shape id="Text Box 24" o:spid="_x0000_s1059" type="#_x0000_t202" style="position:absolute;left:4302;top:4352;width:425;height: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I43MIA&#10;AADbAAAADwAAAGRycy9kb3ducmV2LnhtbESPQYvCMBSE78L+h/CEvdlUF0S7pkUWBNmbVcTj2+bZ&#10;ljYvpYna9dcbQfA4zMw3zCobTCuu1LvasoJpFIMgLqyuuVRw2G8mCxDOI2tsLZOCf3KQpR+jFSba&#10;3nhH19yXIkDYJaig8r5LpHRFRQZdZDvi4J1tb9AH2ZdS93gLcNPKWRzPpcGaw0KFHf1UVDT5xSg4&#10;HZdk5117md5JHn71X92cm1ypz/Gw/gbhafDv8Ku91QpmX/D8En6AT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jjcwgAAANsAAAAPAAAAAAAAAAAAAAAAAJgCAABkcnMvZG93&#10;bnJldi54bWxQSwUGAAAAAAQABAD1AAAAhwMAAAAA&#10;" strokeweight=".26mm">
                  <v:textbox inset="1.29mm,.65mm,1.29mm,.65mm">
                    <w:txbxContent>
                      <w:p w:rsidR="00A55656" w:rsidRDefault="00A55656" w:rsidP="00A55656">
                        <w:pPr>
                          <w:jc w:val="center"/>
                          <w:rPr>
                            <w:rFonts w:ascii="Cambria" w:hAnsi="Cambria" w:cs="Cambria"/>
                            <w:b/>
                            <w:sz w:val="16"/>
                            <w:szCs w:val="16"/>
                          </w:rPr>
                        </w:pPr>
                        <w:r>
                          <w:rPr>
                            <w:rFonts w:ascii="Cambria" w:hAnsi="Cambria" w:cs="Cambria"/>
                            <w:b/>
                            <w:sz w:val="16"/>
                            <w:szCs w:val="16"/>
                          </w:rPr>
                          <w:t>ON</w:t>
                        </w:r>
                      </w:p>
                    </w:txbxContent>
                  </v:textbox>
                </v:shape>
                <v:shape id="Text Box 25" o:spid="_x0000_s1060" type="#_x0000_t202" style="position:absolute;left:5063;top:4352;width:501;height: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ugqMIA&#10;AADbAAAADwAAAGRycy9kb3ducmV2LnhtbESPQYvCMBSE78L+h/CEvdlUWUS7pkUWBNmbVcTj2+bZ&#10;ljYvpYna9dcbQfA4zMw3zCobTCuu1LvasoJpFIMgLqyuuVRw2G8mCxDOI2tsLZOCf3KQpR+jFSba&#10;3nhH19yXIkDYJaig8r5LpHRFRQZdZDvi4J1tb9AH2ZdS93gLcNPKWRzPpcGaw0KFHf1UVDT5xSg4&#10;HZdk5117md5JHn71X92cm1ypz/Gw/gbhafDv8Ku91QpmX/D8En6AT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a6CowgAAANsAAAAPAAAAAAAAAAAAAAAAAJgCAABkcnMvZG93&#10;bnJldi54bWxQSwUGAAAAAAQABAD1AAAAhwMAAAAA&#10;" strokeweight=".26mm">
                  <v:textbox inset="1.29mm,.65mm,1.29mm,.65mm">
                    <w:txbxContent>
                      <w:p w:rsidR="00A55656" w:rsidRDefault="00A55656" w:rsidP="00A55656">
                        <w:pPr>
                          <w:jc w:val="center"/>
                          <w:rPr>
                            <w:rFonts w:ascii="Cambria" w:hAnsi="Cambria" w:cs="Cambria"/>
                            <w:b/>
                            <w:sz w:val="16"/>
                            <w:szCs w:val="16"/>
                          </w:rPr>
                        </w:pPr>
                        <w:r>
                          <w:rPr>
                            <w:rFonts w:ascii="Cambria" w:hAnsi="Cambria" w:cs="Cambria"/>
                            <w:b/>
                            <w:sz w:val="16"/>
                            <w:szCs w:val="16"/>
                          </w:rPr>
                          <w:t>OFF</w:t>
                        </w:r>
                      </w:p>
                    </w:txbxContent>
                  </v:textbox>
                </v:shape>
                <v:shape id="AutoShape 26" o:spid="_x0000_s1061" type="#_x0000_t32" style="position:absolute;left:2315;top:1859;width:13;height: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L10MQAAADbAAAADwAAAGRycy9kb3ducmV2LnhtbESPQWvCQBSE7wX/w/IEL0V3DdhIdBUR&#10;BBGE1vbg8ZF9JtHs25BdY/z3bqHQ4zAz3zDLdW9r0VHrK8caphMFgjh3puJCw8/3bjwH4QOywdox&#10;aXiSh/Vq8LbEzLgHf1F3CoWIEPYZaihDaDIpfV6SRT9xDXH0Lq61GKJsC2lafES4rWWi1Ie0WHFc&#10;KLGhbUn57XS3Gj4vxzRxG3W7Ps+H9+6Q3lN1Jq1Hw36zABGoD//hv/beaEhm8Psl/gC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QvXQxAAAANsAAAAPAAAAAAAAAAAA&#10;AAAAAKECAABkcnMvZG93bnJldi54bWxQSwUGAAAAAAQABAD5AAAAkgMAAAAA&#10;" strokeweight=".26mm">
                  <v:stroke startarrow="block" endarrow="block" joinstyle="miter"/>
                </v:shape>
                <v:shape id="AutoShape 27" o:spid="_x0000_s1062" type="#_x0000_t32" style="position:absolute;left:1399;top:1355;width:341;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Brp8MAAADbAAAADwAAAGRycy9kb3ducmV2LnhtbESPQYvCMBSE74L/ITxhL7Im9mCXrlFE&#10;EERYcNWDx0fzbLs2L6WJtf57Iwh7HGbmG2a+7G0tOmp95VjDdKJAEOfOVFxoOB03n18gfEA2WDsm&#10;DQ/ysFwMB3PMjLvzL3WHUIgIYZ+hhjKEJpPS5yVZ9BPXEEfv4lqLIcq2kKbFe4TbWiZKzaTFiuNC&#10;iQ2tS8qvh5vVsL/8pIlbqevf47wbd7v0lqozaf0x6lffIAL14T/8bm+NhmQGry/xB8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Qa6fDAAAA2wAAAA8AAAAAAAAAAAAA&#10;AAAAoQIAAGRycy9kb3ducmV2LnhtbFBLBQYAAAAABAAEAPkAAACRAwAAAAA=&#10;" strokeweight=".26mm">
                  <v:stroke startarrow="block"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8" o:spid="_x0000_s1063" type="#_x0000_t34" style="position:absolute;left:3331;top:1369;width:371;height:37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hfY8QAAADbAAAADwAAAGRycy9kb3ducmV2LnhtbESPS2vDMBCE74X+B7GF3hrZIW2KGyWE&#10;QCBQCm0eh9wWaf3A1spIiuP++6oQyHGYmW+YxWq0nRjIh8axgnySgSDWzjRcKTgeti/vIEJENtg5&#10;JgW/FGC1fHxYYGHclX9o2MdKJAiHAhXUMfaFlEHXZDFMXE+cvNJ5izFJX0nj8ZrgtpPTLHuTFhtO&#10;CzX2tKlJt/uLVfB9ztum5HLW+vD6dc5POn4OWqnnp3H9ASLSGO/hW3tnFEzn8P8l/Q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mF9jxAAAANsAAAAPAAAAAAAAAAAA&#10;AAAAAKECAABkcnMvZG93bnJldi54bWxQSwUGAAAAAAQABAD5AAAAkgMAAAAA&#10;" strokeweight=".26mm">
                  <v:stroke endarrow="block"/>
                </v:shape>
                <v:shape id="AutoShape 29" o:spid="_x0000_s1064" type="#_x0000_t73" style="position:absolute;left:237;top:429;width:468;height:424;rotation:3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T9ksIA&#10;AADbAAAADwAAAGRycy9kb3ducmV2LnhtbERPyWrDMBC9F/IPYgK5NXJ8cIsbJZRCNtpDmxZyHayx&#10;ZWKNjKV4yddXh0KPj7evt6NtRE+drx0rWC0TEMSF0zVXCn6+d4/PIHxA1tg4JgUTedhuZg9rzLUb&#10;+Iv6c6hEDGGfowITQptL6QtDFv3StcSRK11nMUTYVVJ3OMRw28g0STJpsebYYLClN0PF9XyzCsZq&#10;Xz6Vp+z943Nl9vfDZWp39aTUYj6+voAINIZ/8Z/7qBWkcWz8En+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1P2SwgAAANsAAAAPAAAAAAAAAAAAAAAAAJgCAABkcnMvZG93&#10;bnJldi54bWxQSwUGAAAAAAQABAD1AAAAhwMAAAAA&#10;" strokeweight=".26mm"/>
                <w10:anchorlock/>
              </v:group>
            </w:pict>
          </mc:Fallback>
        </mc:AlternateContent>
      </w:r>
    </w:p>
    <w:p w:rsidR="00A55656" w:rsidRPr="00644F12" w:rsidRDefault="00CB47AC" w:rsidP="00644F12">
      <w:pPr>
        <w:autoSpaceDE w:val="0"/>
        <w:spacing w:after="0" w:line="360" w:lineRule="auto"/>
        <w:jc w:val="center"/>
        <w:rPr>
          <w:rFonts w:ascii="Times New Roman" w:hAnsi="Times New Roman"/>
          <w:color w:val="000000"/>
          <w:sz w:val="24"/>
          <w:szCs w:val="24"/>
        </w:rPr>
      </w:pPr>
      <w:r w:rsidRPr="00644F12">
        <w:rPr>
          <w:rFonts w:ascii="Times New Roman" w:hAnsi="Times New Roman"/>
          <w:color w:val="000000"/>
          <w:sz w:val="24"/>
          <w:szCs w:val="24"/>
        </w:rPr>
        <w:t>Fig: 3</w:t>
      </w:r>
      <w:r w:rsidR="00174BDA" w:rsidRPr="00644F12">
        <w:rPr>
          <w:rFonts w:ascii="Times New Roman" w:hAnsi="Times New Roman"/>
          <w:color w:val="000000"/>
          <w:sz w:val="24"/>
          <w:szCs w:val="24"/>
        </w:rPr>
        <w:t xml:space="preserve">.2 </w:t>
      </w:r>
      <w:proofErr w:type="gramStart"/>
      <w:r w:rsidR="00174BDA" w:rsidRPr="00644F12">
        <w:rPr>
          <w:rFonts w:ascii="Times New Roman" w:hAnsi="Times New Roman"/>
          <w:color w:val="000000"/>
          <w:sz w:val="24"/>
          <w:szCs w:val="24"/>
        </w:rPr>
        <w:t>Receiver</w:t>
      </w:r>
      <w:proofErr w:type="gramEnd"/>
    </w:p>
    <w:p w:rsidR="00425324" w:rsidRPr="00644F12" w:rsidRDefault="00425324" w:rsidP="00644F12">
      <w:pPr>
        <w:spacing w:line="360" w:lineRule="auto"/>
        <w:rPr>
          <w:rFonts w:ascii="Times New Roman" w:hAnsi="Times New Roman"/>
          <w:sz w:val="32"/>
          <w:szCs w:val="32"/>
        </w:rPr>
      </w:pPr>
    </w:p>
    <w:p w:rsidR="00B54510" w:rsidRPr="00644F12" w:rsidRDefault="00B54510" w:rsidP="00644F12">
      <w:pPr>
        <w:spacing w:line="360" w:lineRule="auto"/>
        <w:rPr>
          <w:rFonts w:ascii="Times New Roman" w:hAnsi="Times New Roman"/>
          <w:sz w:val="32"/>
          <w:szCs w:val="32"/>
        </w:rPr>
      </w:pPr>
    </w:p>
    <w:p w:rsidR="00B54510" w:rsidRPr="00644F12" w:rsidRDefault="00B54510" w:rsidP="00644F12">
      <w:pPr>
        <w:spacing w:line="360" w:lineRule="auto"/>
        <w:rPr>
          <w:rFonts w:ascii="Times New Roman" w:hAnsi="Times New Roman"/>
          <w:sz w:val="32"/>
          <w:szCs w:val="32"/>
        </w:rPr>
      </w:pPr>
    </w:p>
    <w:p w:rsidR="00B54510" w:rsidRPr="00644F12" w:rsidRDefault="00B54510" w:rsidP="00644F12">
      <w:pPr>
        <w:spacing w:line="360" w:lineRule="auto"/>
        <w:rPr>
          <w:rFonts w:ascii="Times New Roman" w:hAnsi="Times New Roman"/>
          <w:sz w:val="32"/>
          <w:szCs w:val="32"/>
        </w:rPr>
      </w:pPr>
    </w:p>
    <w:p w:rsidR="00B54510" w:rsidRPr="00644F12" w:rsidRDefault="00B54510" w:rsidP="00644F12">
      <w:pPr>
        <w:spacing w:line="360" w:lineRule="auto"/>
        <w:rPr>
          <w:rFonts w:ascii="Times New Roman" w:hAnsi="Times New Roman"/>
          <w:sz w:val="32"/>
          <w:szCs w:val="32"/>
        </w:rPr>
      </w:pPr>
    </w:p>
    <w:p w:rsidR="00B54510" w:rsidRPr="00644F12" w:rsidRDefault="00B54510" w:rsidP="00644F12">
      <w:pPr>
        <w:spacing w:line="360" w:lineRule="auto"/>
        <w:rPr>
          <w:rFonts w:ascii="Times New Roman" w:hAnsi="Times New Roman"/>
          <w:sz w:val="32"/>
          <w:szCs w:val="32"/>
        </w:rPr>
      </w:pPr>
    </w:p>
    <w:p w:rsidR="00B54510" w:rsidRPr="00644F12" w:rsidRDefault="00B54510" w:rsidP="00644F12">
      <w:pPr>
        <w:spacing w:line="360" w:lineRule="auto"/>
        <w:rPr>
          <w:rFonts w:ascii="Times New Roman" w:hAnsi="Times New Roman"/>
          <w:sz w:val="32"/>
          <w:szCs w:val="32"/>
        </w:rPr>
      </w:pPr>
    </w:p>
    <w:p w:rsidR="00B54510" w:rsidRPr="00644F12" w:rsidRDefault="00B54510" w:rsidP="00644F12">
      <w:pPr>
        <w:spacing w:line="360" w:lineRule="auto"/>
        <w:rPr>
          <w:rFonts w:ascii="Times New Roman" w:hAnsi="Times New Roman"/>
          <w:sz w:val="32"/>
          <w:szCs w:val="32"/>
        </w:rPr>
      </w:pPr>
    </w:p>
    <w:p w:rsidR="00B54510" w:rsidRPr="00644F12" w:rsidRDefault="00B54510" w:rsidP="00644F12">
      <w:pPr>
        <w:spacing w:line="360" w:lineRule="auto"/>
        <w:rPr>
          <w:rFonts w:ascii="Times New Roman" w:hAnsi="Times New Roman"/>
          <w:sz w:val="32"/>
          <w:szCs w:val="32"/>
        </w:rPr>
      </w:pPr>
    </w:p>
    <w:p w:rsidR="00033CE7" w:rsidRPr="00644F12" w:rsidRDefault="00033CE7" w:rsidP="00644F12">
      <w:pPr>
        <w:autoSpaceDE w:val="0"/>
        <w:spacing w:after="0" w:line="360" w:lineRule="auto"/>
        <w:jc w:val="center"/>
        <w:rPr>
          <w:rFonts w:ascii="Times New Roman" w:hAnsi="Times New Roman"/>
          <w:b/>
          <w:sz w:val="32"/>
          <w:szCs w:val="32"/>
        </w:rPr>
      </w:pPr>
      <w:r w:rsidRPr="00644F12">
        <w:rPr>
          <w:rFonts w:ascii="Times New Roman" w:hAnsi="Times New Roman"/>
          <w:b/>
          <w:sz w:val="32"/>
          <w:szCs w:val="32"/>
        </w:rPr>
        <w:t>CHAPTER 4</w:t>
      </w:r>
    </w:p>
    <w:p w:rsidR="00B54510" w:rsidRPr="00644F12" w:rsidRDefault="00033CE7" w:rsidP="00644F12">
      <w:pPr>
        <w:autoSpaceDE w:val="0"/>
        <w:spacing w:after="0" w:line="360" w:lineRule="auto"/>
        <w:jc w:val="center"/>
        <w:rPr>
          <w:rFonts w:ascii="Times New Roman" w:hAnsi="Times New Roman"/>
          <w:b/>
          <w:bCs/>
          <w:sz w:val="32"/>
          <w:szCs w:val="32"/>
        </w:rPr>
      </w:pPr>
      <w:r w:rsidRPr="00644F12">
        <w:rPr>
          <w:rFonts w:ascii="Times New Roman" w:hAnsi="Times New Roman"/>
          <w:b/>
          <w:sz w:val="32"/>
          <w:szCs w:val="32"/>
        </w:rPr>
        <w:t>ARM ARCHITECTURE:</w:t>
      </w:r>
      <w:r w:rsidR="00F11BFF" w:rsidRPr="00644F12">
        <w:rPr>
          <w:rFonts w:ascii="Times New Roman" w:hAnsi="Times New Roman"/>
          <w:b/>
          <w:sz w:val="32"/>
          <w:szCs w:val="32"/>
        </w:rPr>
        <w:t xml:space="preserve"> </w:t>
      </w:r>
      <w:r w:rsidR="00B54510" w:rsidRPr="00644F12">
        <w:rPr>
          <w:rFonts w:ascii="Times New Roman" w:hAnsi="Times New Roman"/>
          <w:b/>
          <w:sz w:val="32"/>
          <w:szCs w:val="32"/>
        </w:rPr>
        <w:t>AN OVERVIEW</w:t>
      </w:r>
    </w:p>
    <w:p w:rsidR="00B54510" w:rsidRPr="00644F12" w:rsidRDefault="00033CE7" w:rsidP="00644F12">
      <w:pPr>
        <w:autoSpaceDE w:val="0"/>
        <w:spacing w:after="0" w:line="360" w:lineRule="auto"/>
        <w:jc w:val="both"/>
        <w:rPr>
          <w:rFonts w:ascii="Times New Roman" w:hAnsi="Times New Roman"/>
          <w:sz w:val="24"/>
          <w:szCs w:val="24"/>
        </w:rPr>
      </w:pPr>
      <w:r w:rsidRPr="00644F12">
        <w:rPr>
          <w:rFonts w:ascii="Times New Roman" w:hAnsi="Times New Roman"/>
          <w:b/>
          <w:bCs/>
          <w:sz w:val="28"/>
          <w:szCs w:val="28"/>
        </w:rPr>
        <w:t>4</w:t>
      </w:r>
      <w:r w:rsidR="00B54510" w:rsidRPr="00644F12">
        <w:rPr>
          <w:rFonts w:ascii="Times New Roman" w:hAnsi="Times New Roman"/>
          <w:b/>
          <w:bCs/>
          <w:sz w:val="28"/>
          <w:szCs w:val="28"/>
        </w:rPr>
        <w:t>.1 Introduction</w:t>
      </w:r>
    </w:p>
    <w:p w:rsidR="00B54510" w:rsidRPr="00644F12" w:rsidRDefault="00B54510" w:rsidP="00644F12">
      <w:pPr>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ARM is a 32-bit RISC processor architecture developed by the ARM Corporation. ARM processors possess a unique combination of features that makes ARM the most popular embedded architecture today. First, ARM cores are very simple compared to most other general-purpose processors, which means that they can be manufactured using a comparatively small number of transistors, leaving plenty of space on the chip for application specific macro cells. A typical ARM chip can contain several peripheral controllers, a digital signal processor, and some amount of on-chip memory, along with an ARM core. Second, both ARM ISA and pipeline design are aimed at minimizing energy consumption — a critical requirement in mobile embedded systems. Third, the ARM architecture is highly modular: the only mandatory component of an ARM processor is the integer pipeline; all other components, including caches, MMU, floating point and other co-processors are optional, which gives a lot of flexibility in building application-specific ARM-based processors. Finally, while being small and low-power, ARM processors provide high performance for embedded applications.</w:t>
      </w:r>
      <w:r w:rsidR="00033CE7" w:rsidRPr="00644F12">
        <w:rPr>
          <w:rFonts w:ascii="Times New Roman" w:hAnsi="Times New Roman"/>
          <w:sz w:val="24"/>
          <w:szCs w:val="24"/>
        </w:rPr>
        <w:t xml:space="preserve"> </w:t>
      </w:r>
      <w:r w:rsidRPr="00644F12">
        <w:rPr>
          <w:rFonts w:ascii="Times New Roman" w:hAnsi="Times New Roman"/>
          <w:sz w:val="24"/>
          <w:szCs w:val="24"/>
        </w:rPr>
        <w:t xml:space="preserve">For example, the PXA255 </w:t>
      </w:r>
      <w:proofErr w:type="spellStart"/>
      <w:r w:rsidRPr="00644F12">
        <w:rPr>
          <w:rFonts w:ascii="Times New Roman" w:hAnsi="Times New Roman"/>
          <w:sz w:val="24"/>
          <w:szCs w:val="24"/>
        </w:rPr>
        <w:t>XScale</w:t>
      </w:r>
      <w:proofErr w:type="spellEnd"/>
      <w:r w:rsidRPr="00644F12">
        <w:rPr>
          <w:rFonts w:ascii="Times New Roman" w:hAnsi="Times New Roman"/>
          <w:sz w:val="24"/>
          <w:szCs w:val="24"/>
        </w:rPr>
        <w:t xml:space="preserve"> processor running at 400MHz provides performance comparable to Pentium 2 at 300MHz, while using fifty times less energy.</w:t>
      </w:r>
    </w:p>
    <w:p w:rsidR="00B54510" w:rsidRPr="00644F12" w:rsidRDefault="00F11BFF" w:rsidP="00644F12">
      <w:pPr>
        <w:autoSpaceDE w:val="0"/>
        <w:spacing w:after="0" w:line="360" w:lineRule="auto"/>
        <w:jc w:val="both"/>
        <w:rPr>
          <w:rFonts w:ascii="Times New Roman" w:hAnsi="Times New Roman"/>
          <w:sz w:val="24"/>
          <w:szCs w:val="24"/>
        </w:rPr>
      </w:pPr>
      <w:r w:rsidRPr="00644F12">
        <w:rPr>
          <w:rFonts w:ascii="Times New Roman" w:hAnsi="Times New Roman"/>
          <w:b/>
          <w:bCs/>
          <w:sz w:val="28"/>
          <w:szCs w:val="28"/>
        </w:rPr>
        <w:lastRenderedPageBreak/>
        <w:t>4</w:t>
      </w:r>
      <w:r w:rsidR="00B54510" w:rsidRPr="00644F12">
        <w:rPr>
          <w:rFonts w:ascii="Times New Roman" w:hAnsi="Times New Roman"/>
          <w:b/>
          <w:bCs/>
          <w:sz w:val="28"/>
          <w:szCs w:val="28"/>
        </w:rPr>
        <w:t xml:space="preserve">.2 ARM </w:t>
      </w:r>
      <w:proofErr w:type="spellStart"/>
      <w:r w:rsidR="00B54510" w:rsidRPr="00644F12">
        <w:rPr>
          <w:rFonts w:ascii="Times New Roman" w:hAnsi="Times New Roman"/>
          <w:b/>
          <w:bCs/>
          <w:sz w:val="28"/>
          <w:szCs w:val="28"/>
        </w:rPr>
        <w:t>vs</w:t>
      </w:r>
      <w:proofErr w:type="spellEnd"/>
      <w:r w:rsidR="00B54510" w:rsidRPr="00644F12">
        <w:rPr>
          <w:rFonts w:ascii="Times New Roman" w:hAnsi="Times New Roman"/>
          <w:b/>
          <w:bCs/>
          <w:sz w:val="28"/>
          <w:szCs w:val="28"/>
        </w:rPr>
        <w:t xml:space="preserve"> RISC</w:t>
      </w:r>
    </w:p>
    <w:p w:rsidR="00B54510" w:rsidRPr="00644F12" w:rsidRDefault="00B54510" w:rsidP="00644F12">
      <w:pPr>
        <w:autoSpaceDE w:val="0"/>
        <w:spacing w:after="0" w:line="360" w:lineRule="auto"/>
        <w:ind w:firstLine="720"/>
        <w:jc w:val="both"/>
        <w:rPr>
          <w:rFonts w:ascii="Times New Roman" w:hAnsi="Times New Roman"/>
          <w:b/>
          <w:bCs/>
          <w:sz w:val="28"/>
          <w:szCs w:val="28"/>
        </w:rPr>
      </w:pPr>
      <w:r w:rsidRPr="00644F12">
        <w:rPr>
          <w:rFonts w:ascii="Times New Roman" w:hAnsi="Times New Roman"/>
          <w:sz w:val="24"/>
          <w:szCs w:val="24"/>
        </w:rPr>
        <w:t>In most respects, ARM is RISC architecture. Like all RISC architectures, the ARM ISA is a load-store one, that is, instructions that process data operate only on registers and are separate from instructions that access memory. All ARM instructions are 32-bit long and most of them have a regular three-operand encoding. Finally, the ARM architecture features a large register file with 16 general-purpose registers. All of the above features facilitate pipelining of the ARM architecture. However, the ARM architecture deviated from the RISC architecture in some respects to improve its performance. The ARM did not include register windows that were used by original RISC architectures to reduce complexity. The ARM architecture introduced an auto-indexing addressing mode, where the value of an index register is incremented or decremented while a load or store is in progress. ARM supports multiple register- transfer instructions that allow loading or storing up to 16 registers at once.</w:t>
      </w:r>
    </w:p>
    <w:p w:rsidR="00B54510" w:rsidRPr="00644F12" w:rsidRDefault="00F11BFF" w:rsidP="00644F12">
      <w:pPr>
        <w:autoSpaceDE w:val="0"/>
        <w:spacing w:after="0" w:line="360" w:lineRule="auto"/>
        <w:jc w:val="both"/>
        <w:rPr>
          <w:rFonts w:ascii="Times New Roman" w:hAnsi="Times New Roman"/>
          <w:sz w:val="24"/>
          <w:szCs w:val="24"/>
        </w:rPr>
      </w:pPr>
      <w:r w:rsidRPr="00644F12">
        <w:rPr>
          <w:rFonts w:ascii="Times New Roman" w:hAnsi="Times New Roman"/>
          <w:b/>
          <w:bCs/>
          <w:sz w:val="28"/>
          <w:szCs w:val="28"/>
        </w:rPr>
        <w:t>4</w:t>
      </w:r>
      <w:r w:rsidR="00B54510" w:rsidRPr="00644F12">
        <w:rPr>
          <w:rFonts w:ascii="Times New Roman" w:hAnsi="Times New Roman"/>
          <w:b/>
          <w:bCs/>
          <w:sz w:val="28"/>
          <w:szCs w:val="28"/>
        </w:rPr>
        <w:t>.3 Thumb instruction set extension</w:t>
      </w:r>
    </w:p>
    <w:p w:rsidR="00B54510" w:rsidRPr="00644F12" w:rsidRDefault="00B54510" w:rsidP="00644F12">
      <w:pPr>
        <w:autoSpaceDE w:val="0"/>
        <w:spacing w:after="0" w:line="360" w:lineRule="auto"/>
        <w:ind w:firstLine="720"/>
        <w:jc w:val="both"/>
        <w:rPr>
          <w:rFonts w:ascii="Times New Roman" w:hAnsi="Times New Roman"/>
          <w:b/>
          <w:bCs/>
          <w:sz w:val="24"/>
          <w:szCs w:val="24"/>
        </w:rPr>
      </w:pPr>
      <w:r w:rsidRPr="00644F12">
        <w:rPr>
          <w:rFonts w:ascii="Times New Roman" w:hAnsi="Times New Roman"/>
          <w:sz w:val="24"/>
          <w:szCs w:val="24"/>
        </w:rPr>
        <w:t xml:space="preserve">The Thumb instruction set was introduced in the fourth version of the ARM architecture in order to achieve higher code density for embedded applications. Thumb provides a subset of the most commonly used 32-bit ARM instructions which have been compressed into 16-bit wide </w:t>
      </w:r>
      <w:proofErr w:type="spellStart"/>
      <w:r w:rsidRPr="00644F12">
        <w:rPr>
          <w:rFonts w:ascii="Times New Roman" w:hAnsi="Times New Roman"/>
          <w:sz w:val="24"/>
          <w:szCs w:val="24"/>
        </w:rPr>
        <w:t>opcodes</w:t>
      </w:r>
      <w:proofErr w:type="spellEnd"/>
      <w:r w:rsidRPr="00644F12">
        <w:rPr>
          <w:rFonts w:ascii="Times New Roman" w:hAnsi="Times New Roman"/>
          <w:sz w:val="24"/>
          <w:szCs w:val="24"/>
        </w:rPr>
        <w:t>. On execution, these 16-bit instructions can be either decompressed to full 32- bit ARM instructions or executed directly using a dedicated Thumb decoding unit. Although Thumb code uses 40% more instructions than equivalent 32-bit ARM code, it typically requires 30% less space. Thumb code is 40% slower than ARM code; therefore Thumb is usually used only in non-performance-critical routines in order to reduce memory and power consumption of the system.</w:t>
      </w:r>
    </w:p>
    <w:p w:rsidR="00B54510" w:rsidRPr="00644F12" w:rsidRDefault="00D571F7" w:rsidP="00644F12">
      <w:pPr>
        <w:spacing w:line="360" w:lineRule="auto"/>
        <w:jc w:val="both"/>
        <w:rPr>
          <w:rFonts w:ascii="Times New Roman" w:hAnsi="Times New Roman"/>
        </w:rPr>
      </w:pPr>
      <w:r w:rsidRPr="00644F12">
        <w:rPr>
          <w:rFonts w:ascii="Times New Roman" w:hAnsi="Times New Roman"/>
          <w:b/>
          <w:bCs/>
          <w:sz w:val="28"/>
          <w:szCs w:val="28"/>
        </w:rPr>
        <w:t>4</w:t>
      </w:r>
      <w:r w:rsidR="00B54510" w:rsidRPr="00644F12">
        <w:rPr>
          <w:rFonts w:ascii="Times New Roman" w:hAnsi="Times New Roman"/>
          <w:b/>
          <w:bCs/>
          <w:sz w:val="28"/>
          <w:szCs w:val="28"/>
        </w:rPr>
        <w:t>.4 Pipeline Design in ARM</w:t>
      </w:r>
    </w:p>
    <w:p w:rsidR="00B54510" w:rsidRPr="00644F12" w:rsidRDefault="00B54510" w:rsidP="00644F12">
      <w:pPr>
        <w:spacing w:line="360" w:lineRule="auto"/>
        <w:jc w:val="both"/>
        <w:rPr>
          <w:rFonts w:ascii="Times New Roman" w:hAnsi="Times New Roman"/>
          <w:i/>
          <w:iCs/>
          <w:sz w:val="28"/>
          <w:szCs w:val="28"/>
        </w:rPr>
      </w:pPr>
      <w:r w:rsidRPr="00644F12">
        <w:rPr>
          <w:rFonts w:ascii="Times New Roman" w:hAnsi="Times New Roman"/>
          <w:i/>
          <w:noProof/>
          <w:sz w:val="28"/>
          <w:szCs w:val="28"/>
          <w:lang w:eastAsia="en-US"/>
        </w:rPr>
        <w:lastRenderedPageBreak/>
        <w:drawing>
          <wp:inline distT="0" distB="0" distL="0" distR="0" wp14:anchorId="0216248E" wp14:editId="26850A6B">
            <wp:extent cx="5943600" cy="3952875"/>
            <wp:effectExtent l="0" t="0" r="0"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solidFill>
                      <a:srgbClr val="FFFFFF"/>
                    </a:solidFill>
                    <a:ln>
                      <a:noFill/>
                    </a:ln>
                  </pic:spPr>
                </pic:pic>
              </a:graphicData>
            </a:graphic>
          </wp:inline>
        </w:drawing>
      </w:r>
    </w:p>
    <w:p w:rsidR="00B54510" w:rsidRPr="00644F12" w:rsidRDefault="00B54510" w:rsidP="00644F12">
      <w:pPr>
        <w:spacing w:line="360" w:lineRule="auto"/>
        <w:jc w:val="center"/>
        <w:rPr>
          <w:rFonts w:ascii="Times New Roman" w:hAnsi="Times New Roman"/>
          <w:b/>
          <w:bCs/>
          <w:sz w:val="24"/>
          <w:szCs w:val="24"/>
        </w:rPr>
      </w:pPr>
      <w:r w:rsidRPr="00644F12">
        <w:rPr>
          <w:rFonts w:ascii="Times New Roman" w:hAnsi="Times New Roman"/>
          <w:iCs/>
          <w:sz w:val="24"/>
          <w:szCs w:val="24"/>
        </w:rPr>
        <w:t>Fig. 4.1.Pipeline architecture in ARM7 and ARM9 cores</w:t>
      </w:r>
    </w:p>
    <w:p w:rsidR="00B54510" w:rsidRPr="00644F12" w:rsidRDefault="009A750B" w:rsidP="00644F12">
      <w:pPr>
        <w:autoSpaceDE w:val="0"/>
        <w:spacing w:after="0" w:line="360" w:lineRule="auto"/>
        <w:jc w:val="both"/>
        <w:rPr>
          <w:rFonts w:ascii="Times New Roman" w:hAnsi="Times New Roman"/>
          <w:sz w:val="24"/>
          <w:szCs w:val="24"/>
        </w:rPr>
      </w:pPr>
      <w:r w:rsidRPr="00644F12">
        <w:rPr>
          <w:rFonts w:ascii="Times New Roman" w:hAnsi="Times New Roman"/>
          <w:b/>
          <w:bCs/>
          <w:sz w:val="24"/>
          <w:szCs w:val="24"/>
        </w:rPr>
        <w:t>4</w:t>
      </w:r>
      <w:r w:rsidR="00B54510" w:rsidRPr="00644F12">
        <w:rPr>
          <w:rFonts w:ascii="Times New Roman" w:hAnsi="Times New Roman"/>
          <w:b/>
          <w:bCs/>
          <w:sz w:val="24"/>
          <w:szCs w:val="24"/>
        </w:rPr>
        <w:t>.4.1 The 3-stage pipeline</w:t>
      </w:r>
    </w:p>
    <w:p w:rsidR="00B54510" w:rsidRPr="00644F12" w:rsidRDefault="00B54510" w:rsidP="00644F12">
      <w:pPr>
        <w:autoSpaceDE w:val="0"/>
        <w:spacing w:after="0" w:line="360" w:lineRule="auto"/>
        <w:ind w:firstLine="720"/>
        <w:jc w:val="both"/>
        <w:rPr>
          <w:rFonts w:ascii="Times New Roman" w:hAnsi="Times New Roman"/>
          <w:b/>
          <w:bCs/>
          <w:sz w:val="28"/>
          <w:szCs w:val="28"/>
        </w:rPr>
      </w:pPr>
      <w:r w:rsidRPr="00644F12">
        <w:rPr>
          <w:rFonts w:ascii="Times New Roman" w:hAnsi="Times New Roman"/>
          <w:sz w:val="24"/>
          <w:szCs w:val="24"/>
        </w:rPr>
        <w:t>It is a classical fetch-decode-execute pipeline, which, in the absence of pipeline hazards and memory accesses, completes one instruction per cycle. The first pipeline stage reads an instruction from memory and increments the value of the instruction address register, which stores the value of the next instruction to be fetched. This value is also stored in the PC register. The next stage decodes the instruction and prepares control signals required to execute it on. The third stage does all the actual work: it reads operands from the register file, performs ALU operations, reads or writes memory, if necessary, and finally writes back modified register values. In case the instruction being executed is a data processing instruction, the result generated by the ALU is written directly to the register file and the execution stage completes in one cycle. If it is a load or store instruction, the memory address computed by the ALU is placed on the address bus and the actual memory access is performed during the second cycle of the execute stage. This pipeline remained unchanged from the first ARM processor to the ARM7TDMI core.</w:t>
      </w:r>
    </w:p>
    <w:p w:rsidR="00B54510" w:rsidRPr="00644F12" w:rsidRDefault="009A750B" w:rsidP="00644F12">
      <w:pPr>
        <w:autoSpaceDE w:val="0"/>
        <w:spacing w:after="0" w:line="360" w:lineRule="auto"/>
        <w:jc w:val="both"/>
        <w:rPr>
          <w:rFonts w:ascii="Times New Roman" w:hAnsi="Times New Roman"/>
          <w:sz w:val="24"/>
          <w:szCs w:val="24"/>
        </w:rPr>
      </w:pPr>
      <w:r w:rsidRPr="00644F12">
        <w:rPr>
          <w:rFonts w:ascii="Times New Roman" w:hAnsi="Times New Roman"/>
          <w:b/>
          <w:bCs/>
          <w:sz w:val="24"/>
          <w:szCs w:val="24"/>
        </w:rPr>
        <w:lastRenderedPageBreak/>
        <w:t>4</w:t>
      </w:r>
      <w:r w:rsidR="00B54510" w:rsidRPr="00644F12">
        <w:rPr>
          <w:rFonts w:ascii="Times New Roman" w:hAnsi="Times New Roman"/>
          <w:b/>
          <w:bCs/>
          <w:sz w:val="24"/>
          <w:szCs w:val="24"/>
        </w:rPr>
        <w:t>.4.2 The 5 stage pipeline</w:t>
      </w:r>
    </w:p>
    <w:p w:rsidR="00B54510" w:rsidRPr="00644F12" w:rsidRDefault="00B54510" w:rsidP="00644F12">
      <w:pPr>
        <w:autoSpaceDE w:val="0"/>
        <w:spacing w:after="0" w:line="360" w:lineRule="auto"/>
        <w:ind w:firstLine="720"/>
        <w:jc w:val="both"/>
        <w:rPr>
          <w:rFonts w:ascii="Times New Roman" w:hAnsi="Times New Roman"/>
          <w:b/>
          <w:bCs/>
          <w:sz w:val="24"/>
          <w:szCs w:val="24"/>
        </w:rPr>
      </w:pPr>
      <w:r w:rsidRPr="00644F12">
        <w:rPr>
          <w:rFonts w:ascii="Times New Roman" w:hAnsi="Times New Roman"/>
          <w:sz w:val="24"/>
          <w:szCs w:val="24"/>
        </w:rPr>
        <w:t>The 3-stage pipeline has the problem of pipeline stall when a memory read or writes operation is going on, and the next instruction is to be fetched. The solution to this problem was to use a separate instruction and data cache. First, to make the pipeline more balanced, ARM9TDMI moved the register read step to the decode stage, since instruction decode stage was much shorter than the execute stage. Second, the execute stage was split into 3 stages. The first stage performs arithmetic computations, the second stage performs memory accesses (this stage remains idle when executing data processing instructions) and the third stage writes the results back to the register file. This results in a much better balanced pipeline, which can run at faster clock rate, but there is one new complication — the need to forward data among pipeline stages to resolve data dependencies between stages without stalling the pipeline. The ARM10 and ARM11 came up with the 6-stage and the 8-stage pipeline.</w:t>
      </w:r>
    </w:p>
    <w:p w:rsidR="00B54510" w:rsidRPr="00644F12" w:rsidRDefault="00B54510" w:rsidP="00644F12">
      <w:pPr>
        <w:autoSpaceDE w:val="0"/>
        <w:spacing w:after="0" w:line="360" w:lineRule="auto"/>
        <w:jc w:val="both"/>
        <w:rPr>
          <w:rFonts w:ascii="Times New Roman" w:hAnsi="Times New Roman"/>
          <w:b/>
          <w:bCs/>
          <w:sz w:val="24"/>
          <w:szCs w:val="24"/>
        </w:rPr>
      </w:pPr>
    </w:p>
    <w:p w:rsidR="00B54510" w:rsidRPr="00644F12" w:rsidRDefault="00B54510" w:rsidP="00644F12">
      <w:pPr>
        <w:autoSpaceDE w:val="0"/>
        <w:spacing w:after="0" w:line="360" w:lineRule="auto"/>
        <w:jc w:val="both"/>
        <w:rPr>
          <w:rFonts w:ascii="Times New Roman" w:hAnsi="Times New Roman"/>
          <w:b/>
          <w:bCs/>
          <w:sz w:val="24"/>
          <w:szCs w:val="24"/>
        </w:rPr>
      </w:pPr>
    </w:p>
    <w:p w:rsidR="00B54510" w:rsidRPr="00644F12" w:rsidRDefault="00B54510" w:rsidP="00644F12">
      <w:pPr>
        <w:autoSpaceDE w:val="0"/>
        <w:spacing w:after="0" w:line="360" w:lineRule="auto"/>
        <w:jc w:val="both"/>
        <w:rPr>
          <w:rFonts w:ascii="Times New Roman" w:hAnsi="Times New Roman"/>
          <w:b/>
          <w:bCs/>
          <w:sz w:val="28"/>
          <w:szCs w:val="28"/>
        </w:rPr>
      </w:pPr>
    </w:p>
    <w:p w:rsidR="00B54510" w:rsidRPr="00644F12" w:rsidRDefault="00B54510" w:rsidP="00644F12">
      <w:pPr>
        <w:autoSpaceDE w:val="0"/>
        <w:spacing w:after="0" w:line="360" w:lineRule="auto"/>
        <w:jc w:val="both"/>
        <w:rPr>
          <w:rFonts w:ascii="Times New Roman" w:hAnsi="Times New Roman"/>
          <w:b/>
          <w:bCs/>
          <w:sz w:val="28"/>
          <w:szCs w:val="28"/>
        </w:rPr>
      </w:pPr>
    </w:p>
    <w:p w:rsidR="00B54510" w:rsidRPr="00644F12" w:rsidRDefault="00B54510" w:rsidP="00644F12">
      <w:pPr>
        <w:autoSpaceDE w:val="0"/>
        <w:spacing w:after="0" w:line="360" w:lineRule="auto"/>
        <w:jc w:val="both"/>
        <w:rPr>
          <w:rFonts w:ascii="Times New Roman" w:hAnsi="Times New Roman"/>
        </w:rPr>
      </w:pPr>
      <w:r w:rsidRPr="00644F12">
        <w:rPr>
          <w:rFonts w:ascii="Times New Roman" w:hAnsi="Times New Roman"/>
          <w:noProof/>
          <w:lang w:eastAsia="en-US"/>
        </w:rPr>
        <w:lastRenderedPageBreak/>
        <mc:AlternateContent>
          <mc:Choice Requires="wps">
            <w:drawing>
              <wp:anchor distT="0" distB="0" distL="0" distR="114300" simplePos="0" relativeHeight="251683840" behindDoc="0" locked="0" layoutInCell="1" allowOverlap="1" wp14:anchorId="58ED7281" wp14:editId="284EA238">
                <wp:simplePos x="0" y="0"/>
                <wp:positionH relativeFrom="margin">
                  <wp:posOffset>-281305</wp:posOffset>
                </wp:positionH>
                <wp:positionV relativeFrom="paragraph">
                  <wp:posOffset>314325</wp:posOffset>
                </wp:positionV>
                <wp:extent cx="7134225" cy="8014335"/>
                <wp:effectExtent l="4445" t="0" r="5080" b="5715"/>
                <wp:wrapSquare wrapText="largest"/>
                <wp:docPr id="11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4225" cy="8014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1536"/>
                              <w:gridCol w:w="1466"/>
                              <w:gridCol w:w="1415"/>
                              <w:gridCol w:w="2307"/>
                              <w:gridCol w:w="2307"/>
                              <w:gridCol w:w="1589"/>
                            </w:tblGrid>
                            <w:tr w:rsidR="00B54510" w:rsidRPr="00A73A41" w:rsidTr="00953E19">
                              <w:trPr>
                                <w:trHeight w:val="274"/>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eastAsia="Tahoma" w:cs="Tahoma"/>
                                    </w:rPr>
                                    <w:t xml:space="preserve">          </w:t>
                                  </w:r>
                                  <w:r w:rsidRPr="00A73A41">
                                    <w:rPr>
                                      <w:rFonts w:cs="Tahoma"/>
                                    </w:rPr>
                                    <w:t>Features</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eastAsia="Tahoma" w:cs="Tahoma"/>
                                    </w:rPr>
                                    <w:t xml:space="preserve">               </w:t>
                                  </w:r>
                                  <w:r w:rsidRPr="00A73A41">
                                    <w:rPr>
                                      <w:rFonts w:cs="Tahoma"/>
                                    </w:rPr>
                                    <w:t>8051</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eastAsia="Tahoma" w:cs="Tahoma"/>
                                    </w:rPr>
                                    <w:t xml:space="preserve">            </w:t>
                                  </w:r>
                                  <w:r w:rsidRPr="00A73A41">
                                    <w:rPr>
                                      <w:rFonts w:cs="Tahoma"/>
                                    </w:rPr>
                                    <w:t>ARM7</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eastAsia="Tahoma" w:cs="Tahoma"/>
                                    </w:rPr>
                                    <w:t xml:space="preserve">             </w:t>
                                  </w:r>
                                  <w:r w:rsidRPr="00A73A41">
                                    <w:rPr>
                                      <w:rFonts w:cs="Tahoma"/>
                                    </w:rPr>
                                    <w:t>ARM9</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eastAsia="Tahoma" w:cs="Tahoma"/>
                                    </w:rPr>
                                    <w:t xml:space="preserve">     </w:t>
                                  </w:r>
                                  <w:r w:rsidRPr="00A73A41">
                                    <w:rPr>
                                      <w:rFonts w:cs="Tahoma"/>
                                    </w:rPr>
                                    <w:t>ARM11</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ARM Cortex</w:t>
                                  </w:r>
                                </w:p>
                              </w:tc>
                            </w:tr>
                            <w:tr w:rsidR="00B54510" w:rsidRPr="00A73A41" w:rsidTr="00953E19">
                              <w:trPr>
                                <w:trHeight w:val="258"/>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Architecture</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CISC</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RISC-</w:t>
                                  </w:r>
                                  <w:proofErr w:type="spellStart"/>
                                  <w:r w:rsidRPr="00A73A41">
                                    <w:rPr>
                                      <w:rFonts w:cs="Tahoma"/>
                                    </w:rPr>
                                    <w:t>Vonneumann</w:t>
                                  </w:r>
                                  <w:proofErr w:type="spellEnd"/>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RISC-Harvard</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RISC-Harvard</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RISC</w:t>
                                  </w:r>
                                </w:p>
                              </w:tc>
                            </w:tr>
                            <w:tr w:rsidR="00B54510" w:rsidRPr="00A73A41" w:rsidTr="00953E19">
                              <w:trPr>
                                <w:trHeight w:val="274"/>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Memory(ROM)</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4KB</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512Kb</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up to 2MB</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cs="Tahoma"/>
                                    </w:rPr>
                                    <w:t>Up to 1gb</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eastAsia="Tahoma" w:cs="Tahoma"/>
                                    </w:rPr>
                                    <w:t xml:space="preserve">  </w:t>
                                  </w:r>
                                  <w:r w:rsidRPr="00A73A41">
                                    <w:rPr>
                                      <w:rFonts w:cs="Tahoma"/>
                                    </w:rPr>
                                    <w:t>1gb and above</w:t>
                                  </w:r>
                                </w:p>
                              </w:tc>
                            </w:tr>
                            <w:tr w:rsidR="00B54510" w:rsidRPr="00A73A41" w:rsidTr="00953E19">
                              <w:trPr>
                                <w:trHeight w:val="258"/>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Memory(RAM)</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128 bytes</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40Kb</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64MB</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cs="Tahoma"/>
                                    </w:rPr>
                                    <w:t>512MB</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eastAsia="Tahoma" w:cs="Tahoma"/>
                                    </w:rPr>
                                    <w:t xml:space="preserve">       </w:t>
                                  </w:r>
                                  <w:r w:rsidRPr="00A73A41">
                                    <w:rPr>
                                      <w:rFonts w:cs="Tahoma"/>
                                    </w:rPr>
                                    <w:t>512MB</w:t>
                                  </w:r>
                                </w:p>
                              </w:tc>
                            </w:tr>
                            <w:tr w:rsidR="00B54510" w:rsidRPr="00A73A41" w:rsidTr="00953E19">
                              <w:trPr>
                                <w:trHeight w:val="274"/>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Frequency</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Up to 24 MHZ</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Up to 60MHz</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400 MHz</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cs="Tahoma"/>
                                    </w:rPr>
                                    <w:t>700Mhz</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eastAsia="Tahoma" w:cs="Tahoma"/>
                                    </w:rPr>
                                    <w:t xml:space="preserve">       </w:t>
                                  </w:r>
                                  <w:r w:rsidRPr="00A73A41">
                                    <w:rPr>
                                      <w:rFonts w:cs="Tahoma"/>
                                    </w:rPr>
                                    <w:t>Up to 1GHZ</w:t>
                                  </w:r>
                                </w:p>
                              </w:tc>
                            </w:tr>
                            <w:tr w:rsidR="00B54510" w:rsidRPr="00A73A41" w:rsidTr="00953E19">
                              <w:trPr>
                                <w:trHeight w:val="258"/>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OS</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Windows</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Windows</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proofErr w:type="spellStart"/>
                                  <w:r w:rsidRPr="00A73A41">
                                    <w:rPr>
                                      <w:rFonts w:cs="Tahoma"/>
                                    </w:rPr>
                                    <w:t>Wince,linux,android</w:t>
                                  </w:r>
                                  <w:proofErr w:type="spellEnd"/>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Windows, Linux</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proofErr w:type="spellStart"/>
                                  <w:r w:rsidRPr="00A73A41">
                                    <w:rPr>
                                      <w:rFonts w:cs="Tahoma"/>
                                    </w:rPr>
                                    <w:t>Windows,Linux</w:t>
                                  </w:r>
                                  <w:proofErr w:type="spellEnd"/>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Language</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Embedded c, C/C++</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cs="Tahoma"/>
                                    </w:rPr>
                                    <w:t>Embedded c, c/</w:t>
                                  </w:r>
                                  <w:proofErr w:type="spellStart"/>
                                  <w:r w:rsidRPr="00A73A41">
                                    <w:rPr>
                                      <w:rFonts w:cs="Tahoma"/>
                                    </w:rPr>
                                    <w:t>c++</w:t>
                                  </w:r>
                                  <w:proofErr w:type="spellEnd"/>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eastAsia="Tahoma" w:cs="Tahoma"/>
                                    </w:rPr>
                                    <w:t xml:space="preserve"> </w:t>
                                  </w:r>
                                  <w:r w:rsidRPr="00A73A41">
                                    <w:rPr>
                                      <w:rFonts w:cs="Tahoma"/>
                                    </w:rPr>
                                    <w:t>C/C++</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C/C++</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C/C++</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Timers</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cs="Tahoma"/>
                                    </w:rPr>
                                    <w:t>2</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eastAsia="Tahoma" w:cs="Tahoma"/>
                                    </w:rPr>
                                    <w:t xml:space="preserve"> </w:t>
                                  </w:r>
                                  <w:r w:rsidRPr="00A73A41">
                                    <w:rPr>
                                      <w:rFonts w:cs="Tahoma"/>
                                    </w:rPr>
                                    <w:t>2</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3</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8</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8</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RTC</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No</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YES</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UART</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1</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2</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3</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4</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Up to 6</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USB</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No</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yes</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CAMERA</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No</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No</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yes</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ETHERNET</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No</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No</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yes</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PROTOCOLS</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No</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I2C,SPI</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SPI,I2C,RDP,HTTP,FTP</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SPI,I2C,RDP,HTTP,FTP</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SPI,I2C,</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TYPE</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CONTROLLER</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PROCESSOR</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PROCESSOR</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PROCESSOR</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PROCESSOR</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GPIO PINS</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32</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65</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34</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26</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snapToGrid w:val="0"/>
                                    <w:rPr>
                                      <w:rFonts w:cs="Tahoma"/>
                                    </w:rPr>
                                  </w:pP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DATABUS</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cs="Tahoma"/>
                                    </w:rPr>
                                    <w:t>8 bit</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eastAsia="Tahoma" w:cs="Tahoma"/>
                                    </w:rPr>
                                    <w:t xml:space="preserve"> </w:t>
                                  </w:r>
                                  <w:r w:rsidRPr="00A73A41">
                                    <w:rPr>
                                      <w:rFonts w:cs="Tahoma"/>
                                    </w:rPr>
                                    <w:t>32 bit</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32 bit</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32 bit</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snapToGrid w:val="0"/>
                                    <w:rPr>
                                      <w:rFonts w:cs="Tahoma"/>
                                    </w:rPr>
                                  </w:pP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PIPELINE</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No</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3stage</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5 stage</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8 stage</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13 stage</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cs="Tahoma"/>
                                    </w:rPr>
                                    <w:t>ADC</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eastAsia="Tahoma" w:cs="Tahoma"/>
                                    </w:rPr>
                                    <w:t xml:space="preserve"> </w:t>
                                  </w:r>
                                  <w:r w:rsidRPr="00A73A41">
                                    <w:rPr>
                                      <w:rFonts w:cs="Tahoma"/>
                                    </w:rPr>
                                    <w:t>NO</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NO</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r w:rsidRPr="00A73A41">
                                    <w:rPr>
                                      <w:rFonts w:cs="Tahoma"/>
                                    </w:rPr>
                                    <w:t>YES</w:t>
                                  </w:r>
                                </w:p>
                              </w:tc>
                            </w:tr>
                          </w:tbl>
                          <w:p w:rsidR="00B54510" w:rsidRDefault="00B54510" w:rsidP="00B54510">
                            <w:r>
                              <w:t xml:space="preserve"> </w:t>
                            </w:r>
                          </w:p>
                          <w:p w:rsidR="00D12D31" w:rsidRDefault="00D12D31" w:rsidP="00D12D31">
                            <w:pPr>
                              <w:jc w:val="center"/>
                              <w:rPr>
                                <w:rFonts w:ascii="Times New Roman" w:hAnsi="Times New Roman"/>
                                <w:sz w:val="24"/>
                                <w:szCs w:val="24"/>
                              </w:rPr>
                            </w:pPr>
                            <w:r w:rsidRPr="00D12D31">
                              <w:rPr>
                                <w:rFonts w:ascii="Times New Roman" w:hAnsi="Times New Roman"/>
                                <w:sz w:val="24"/>
                                <w:szCs w:val="24"/>
                              </w:rPr>
                              <w:t>Table 4.1 Differences</w:t>
                            </w:r>
                          </w:p>
                          <w:p w:rsidR="00073DE1" w:rsidRPr="00D12D31" w:rsidRDefault="00073DE1" w:rsidP="00D12D31">
                            <w:pPr>
                              <w:jc w:val="center"/>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65" type="#_x0000_t202" style="position:absolute;left:0;text-align:left;margin-left:-22.15pt;margin-top:24.75pt;width:561.75pt;height:631.05pt;z-index:251683840;visibility:visible;mso-wrap-style:square;mso-width-percent:0;mso-height-percent:0;mso-wrap-distance-left:0;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" stroked="f">
                <v:fill opacity="0"/>
                <v:textbox inset="0,0,0,0">
                  <w:txbxContent>
                    <w:tbl>
                      <w:tblPr>
                        <w:tblW w:w="0" w:type="auto"/>
                        <w:tblInd w:w="108" w:type="dxa"/>
                        <w:tblLayout w:type="fixed"/>
                        <w:tblLook w:val="0000" w:firstRow="0" w:lastRow="0" w:firstColumn="0" w:lastColumn="0" w:noHBand="0" w:noVBand="0"/>
                      </w:tblPr>
                      <w:tblGrid>
                        <w:gridCol w:w="1536"/>
                        <w:gridCol w:w="1466"/>
                        <w:gridCol w:w="1415"/>
                        <w:gridCol w:w="2307"/>
                        <w:gridCol w:w="2307"/>
                        <w:gridCol w:w="1589"/>
                      </w:tblGrid>
                      <w:tr w:rsidR="00B54510" w:rsidRPr="00A73A41" w:rsidTr="00953E19">
                        <w:trPr>
                          <w:trHeight w:val="274"/>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eastAsia="Tahoma" w:cs="Tahoma"/>
                              </w:rPr>
                              <w:t xml:space="preserve">          </w:t>
                            </w:r>
                            <w:r w:rsidRPr="00A73A41">
                              <w:rPr>
                                <w:rFonts w:cs="Tahoma"/>
                              </w:rPr>
                              <w:t>Features</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eastAsia="Tahoma" w:cs="Tahoma"/>
                              </w:rPr>
                              <w:t xml:space="preserve">               </w:t>
                            </w:r>
                            <w:r w:rsidRPr="00A73A41">
                              <w:rPr>
                                <w:rFonts w:cs="Tahoma"/>
                              </w:rPr>
                              <w:t>8051</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eastAsia="Tahoma" w:cs="Tahoma"/>
                              </w:rPr>
                              <w:t xml:space="preserve">            </w:t>
                            </w:r>
                            <w:r w:rsidRPr="00A73A41">
                              <w:rPr>
                                <w:rFonts w:cs="Tahoma"/>
                              </w:rPr>
                              <w:t>ARM7</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eastAsia="Tahoma" w:cs="Tahoma"/>
                              </w:rPr>
                              <w:t xml:space="preserve">             </w:t>
                            </w:r>
                            <w:r w:rsidRPr="00A73A41">
                              <w:rPr>
                                <w:rFonts w:cs="Tahoma"/>
                              </w:rPr>
                              <w:t>ARM9</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eastAsia="Tahoma" w:cs="Tahoma"/>
                              </w:rPr>
                              <w:t xml:space="preserve">     </w:t>
                            </w:r>
                            <w:r w:rsidRPr="00A73A41">
                              <w:rPr>
                                <w:rFonts w:cs="Tahoma"/>
                              </w:rPr>
                              <w:t>ARM11</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ARM Cortex</w:t>
                            </w:r>
                          </w:p>
                        </w:tc>
                      </w:tr>
                      <w:tr w:rsidR="00B54510" w:rsidRPr="00A73A41" w:rsidTr="00953E19">
                        <w:trPr>
                          <w:trHeight w:val="258"/>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Architecture</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CISC</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RISC-</w:t>
                            </w:r>
                            <w:proofErr w:type="spellStart"/>
                            <w:r w:rsidRPr="00A73A41">
                              <w:rPr>
                                <w:rFonts w:cs="Tahoma"/>
                              </w:rPr>
                              <w:t>Vonneumann</w:t>
                            </w:r>
                            <w:proofErr w:type="spellEnd"/>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RISC-Harvard</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RISC-Harvard</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RISC</w:t>
                            </w:r>
                          </w:p>
                        </w:tc>
                      </w:tr>
                      <w:tr w:rsidR="00B54510" w:rsidRPr="00A73A41" w:rsidTr="00953E19">
                        <w:trPr>
                          <w:trHeight w:val="274"/>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Memory(ROM)</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4KB</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512Kb</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up to 2MB</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cs="Tahoma"/>
                              </w:rPr>
                              <w:t>Up to 1gb</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eastAsia="Tahoma" w:cs="Tahoma"/>
                              </w:rPr>
                              <w:t xml:space="preserve">  </w:t>
                            </w:r>
                            <w:r w:rsidRPr="00A73A41">
                              <w:rPr>
                                <w:rFonts w:cs="Tahoma"/>
                              </w:rPr>
                              <w:t>1gb and above</w:t>
                            </w:r>
                          </w:p>
                        </w:tc>
                      </w:tr>
                      <w:tr w:rsidR="00B54510" w:rsidRPr="00A73A41" w:rsidTr="00953E19">
                        <w:trPr>
                          <w:trHeight w:val="258"/>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Memory(RAM)</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128 bytes</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40Kb</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64MB</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cs="Tahoma"/>
                              </w:rPr>
                              <w:t>512MB</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eastAsia="Tahoma" w:cs="Tahoma"/>
                              </w:rPr>
                              <w:t xml:space="preserve">       </w:t>
                            </w:r>
                            <w:r w:rsidRPr="00A73A41">
                              <w:rPr>
                                <w:rFonts w:cs="Tahoma"/>
                              </w:rPr>
                              <w:t>512MB</w:t>
                            </w:r>
                          </w:p>
                        </w:tc>
                      </w:tr>
                      <w:tr w:rsidR="00B54510" w:rsidRPr="00A73A41" w:rsidTr="00953E19">
                        <w:trPr>
                          <w:trHeight w:val="274"/>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Frequency</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Up to 24 MHZ</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Up to 60MHz</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400 MHz</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cs="Tahoma"/>
                              </w:rPr>
                              <w:t>700Mhz</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eastAsia="Tahoma" w:cs="Tahoma"/>
                              </w:rPr>
                              <w:t xml:space="preserve">       </w:t>
                            </w:r>
                            <w:r w:rsidRPr="00A73A41">
                              <w:rPr>
                                <w:rFonts w:cs="Tahoma"/>
                              </w:rPr>
                              <w:t>Up to 1GHZ</w:t>
                            </w:r>
                          </w:p>
                        </w:tc>
                      </w:tr>
                      <w:tr w:rsidR="00B54510" w:rsidRPr="00A73A41" w:rsidTr="00953E19">
                        <w:trPr>
                          <w:trHeight w:val="258"/>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OS</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Windows</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Windows</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proofErr w:type="spellStart"/>
                            <w:r w:rsidRPr="00A73A41">
                              <w:rPr>
                                <w:rFonts w:cs="Tahoma"/>
                              </w:rPr>
                              <w:t>Wince,linux,android</w:t>
                            </w:r>
                            <w:proofErr w:type="spellEnd"/>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Windows, Linux</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proofErr w:type="spellStart"/>
                            <w:r w:rsidRPr="00A73A41">
                              <w:rPr>
                                <w:rFonts w:cs="Tahoma"/>
                              </w:rPr>
                              <w:t>Windows,Linux</w:t>
                            </w:r>
                            <w:proofErr w:type="spellEnd"/>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Language</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Embedded c, C/C++</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cs="Tahoma"/>
                              </w:rPr>
                              <w:t>Embedded c, c/</w:t>
                            </w:r>
                            <w:proofErr w:type="spellStart"/>
                            <w:r w:rsidRPr="00A73A41">
                              <w:rPr>
                                <w:rFonts w:cs="Tahoma"/>
                              </w:rPr>
                              <w:t>c++</w:t>
                            </w:r>
                            <w:proofErr w:type="spellEnd"/>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eastAsia="Tahoma" w:cs="Tahoma"/>
                              </w:rPr>
                              <w:t xml:space="preserve"> </w:t>
                            </w:r>
                            <w:r w:rsidRPr="00A73A41">
                              <w:rPr>
                                <w:rFonts w:cs="Tahoma"/>
                              </w:rPr>
                              <w:t>C/C++</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C/C++</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C/C++</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Timers</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cs="Tahoma"/>
                              </w:rPr>
                              <w:t>2</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eastAsia="Tahoma" w:cs="Tahoma"/>
                              </w:rPr>
                              <w:t xml:space="preserve"> </w:t>
                            </w:r>
                            <w:r w:rsidRPr="00A73A41">
                              <w:rPr>
                                <w:rFonts w:cs="Tahoma"/>
                              </w:rPr>
                              <w:t>2</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3</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8</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8</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RTC</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No</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YES</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UART</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1</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2</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3</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4</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Up to 6</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USB</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No</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yes</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CAMERA</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No</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No</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yes</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ETHERNET</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No</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No</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yes</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PROTOCOLS</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No</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I2C,SPI</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SPI,I2C,RDP,HTTP,FTP</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SPI,I2C,RDP,HTTP,FTP</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SPI,I2C,</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TYPE</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CONTROLLER</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PROCESSOR</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PROCESSOR</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PROCESSOR</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PROCESSOR</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GPIO PINS</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32</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65</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34</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26</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snapToGrid w:val="0"/>
                              <w:rPr>
                                <w:rFonts w:cs="Tahoma"/>
                              </w:rPr>
                            </w:pP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DATABUS</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cs="Tahoma"/>
                              </w:rPr>
                              <w:t>8 bit</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eastAsia="Tahoma" w:cs="Tahoma"/>
                              </w:rPr>
                              <w:t xml:space="preserve"> </w:t>
                            </w:r>
                            <w:r w:rsidRPr="00A73A41">
                              <w:rPr>
                                <w:rFonts w:cs="Tahoma"/>
                              </w:rPr>
                              <w:t>32 bit</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32 bit</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32 bit</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snapToGrid w:val="0"/>
                              <w:rPr>
                                <w:rFonts w:cs="Tahoma"/>
                              </w:rPr>
                            </w:pP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PIPELINE</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No</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3stage</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5 stage</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8 stage</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pPr>
                              <w:rPr>
                                <w:rFonts w:cs="Tahoma"/>
                              </w:rPr>
                            </w:pPr>
                            <w:r w:rsidRPr="00A73A41">
                              <w:rPr>
                                <w:rFonts w:cs="Tahoma"/>
                              </w:rPr>
                              <w:t>13 stage</w:t>
                            </w:r>
                          </w:p>
                        </w:tc>
                      </w:tr>
                      <w:tr w:rsidR="00B54510" w:rsidRPr="00A73A41" w:rsidTr="00953E19">
                        <w:trPr>
                          <w:trHeight w:val="309"/>
                        </w:trPr>
                        <w:tc>
                          <w:tcPr>
                            <w:tcW w:w="153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eastAsia="Tahoma" w:cs="Tahoma"/>
                              </w:rPr>
                            </w:pPr>
                            <w:r w:rsidRPr="00A73A41">
                              <w:rPr>
                                <w:rFonts w:cs="Tahoma"/>
                              </w:rPr>
                              <w:t>ADC</w:t>
                            </w:r>
                          </w:p>
                        </w:tc>
                        <w:tc>
                          <w:tcPr>
                            <w:tcW w:w="1466"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eastAsia="Tahoma" w:cs="Tahoma"/>
                              </w:rPr>
                              <w:t xml:space="preserve"> </w:t>
                            </w:r>
                            <w:r w:rsidRPr="00A73A41">
                              <w:rPr>
                                <w:rFonts w:cs="Tahoma"/>
                              </w:rPr>
                              <w:t>NO</w:t>
                            </w:r>
                          </w:p>
                        </w:tc>
                        <w:tc>
                          <w:tcPr>
                            <w:tcW w:w="1415"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YES</w:t>
                            </w:r>
                          </w:p>
                        </w:tc>
                        <w:tc>
                          <w:tcPr>
                            <w:tcW w:w="2307" w:type="dxa"/>
                            <w:tcBorders>
                              <w:top w:val="single" w:sz="4" w:space="0" w:color="000000"/>
                              <w:left w:val="single" w:sz="4" w:space="0" w:color="000000"/>
                              <w:bottom w:val="single" w:sz="4" w:space="0" w:color="000000"/>
                            </w:tcBorders>
                            <w:shd w:val="clear" w:color="auto" w:fill="auto"/>
                          </w:tcPr>
                          <w:p w:rsidR="00B54510" w:rsidRPr="00A73A41" w:rsidRDefault="00B54510">
                            <w:pPr>
                              <w:rPr>
                                <w:rFonts w:cs="Tahoma"/>
                              </w:rPr>
                            </w:pPr>
                            <w:r w:rsidRPr="00A73A41">
                              <w:rPr>
                                <w:rFonts w:cs="Tahoma"/>
                              </w:rPr>
                              <w:t>NO</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B54510" w:rsidRPr="00A73A41" w:rsidRDefault="00B54510">
                            <w:r w:rsidRPr="00A73A41">
                              <w:rPr>
                                <w:rFonts w:cs="Tahoma"/>
                              </w:rPr>
                              <w:t>YES</w:t>
                            </w:r>
                          </w:p>
                        </w:tc>
                      </w:tr>
                    </w:tbl>
                    <w:p w:rsidR="00B54510" w:rsidRDefault="00B54510" w:rsidP="00B54510">
                      <w:r>
                        <w:t xml:space="preserve"> </w:t>
                      </w:r>
                    </w:p>
                    <w:p w:rsidR="00D12D31" w:rsidRDefault="00D12D31" w:rsidP="00D12D31">
                      <w:pPr>
                        <w:jc w:val="center"/>
                        <w:rPr>
                          <w:rFonts w:ascii="Times New Roman" w:hAnsi="Times New Roman"/>
                          <w:sz w:val="24"/>
                          <w:szCs w:val="24"/>
                        </w:rPr>
                      </w:pPr>
                      <w:r w:rsidRPr="00D12D31">
                        <w:rPr>
                          <w:rFonts w:ascii="Times New Roman" w:hAnsi="Times New Roman"/>
                          <w:sz w:val="24"/>
                          <w:szCs w:val="24"/>
                        </w:rPr>
                        <w:t>Table 4.1 Differences</w:t>
                      </w:r>
                    </w:p>
                    <w:p w:rsidR="00073DE1" w:rsidRPr="00D12D31" w:rsidRDefault="00073DE1" w:rsidP="00D12D31">
                      <w:pPr>
                        <w:jc w:val="center"/>
                        <w:rPr>
                          <w:rFonts w:ascii="Times New Roman" w:hAnsi="Times New Roman"/>
                          <w:sz w:val="24"/>
                          <w:szCs w:val="24"/>
                        </w:rPr>
                      </w:pPr>
                    </w:p>
                  </w:txbxContent>
                </v:textbox>
                <w10:wrap type="square" side="largest" anchorx="margin"/>
              </v:shape>
            </w:pict>
          </mc:Fallback>
        </mc:AlternateContent>
      </w:r>
      <w:r w:rsidR="009A750B" w:rsidRPr="00644F12">
        <w:rPr>
          <w:rFonts w:ascii="Times New Roman" w:hAnsi="Times New Roman"/>
          <w:b/>
          <w:bCs/>
          <w:sz w:val="28"/>
          <w:szCs w:val="28"/>
        </w:rPr>
        <w:t>4</w:t>
      </w:r>
      <w:r w:rsidRPr="00644F12">
        <w:rPr>
          <w:rFonts w:ascii="Times New Roman" w:hAnsi="Times New Roman"/>
          <w:b/>
          <w:bCs/>
          <w:sz w:val="28"/>
          <w:szCs w:val="28"/>
        </w:rPr>
        <w:t>.5 Differences</w:t>
      </w:r>
    </w:p>
    <w:p w:rsidR="00F2493B" w:rsidRPr="00644F12" w:rsidRDefault="00F2493B" w:rsidP="00644F12">
      <w:pPr>
        <w:spacing w:line="360" w:lineRule="auto"/>
        <w:ind w:firstLine="720"/>
        <w:jc w:val="center"/>
        <w:rPr>
          <w:rFonts w:ascii="Times New Roman" w:hAnsi="Times New Roman"/>
          <w:b/>
          <w:sz w:val="32"/>
          <w:szCs w:val="32"/>
        </w:rPr>
      </w:pPr>
    </w:p>
    <w:p w:rsidR="00F2493B" w:rsidRPr="00644F12" w:rsidRDefault="00F2493B" w:rsidP="00644F12">
      <w:pPr>
        <w:spacing w:line="360" w:lineRule="auto"/>
        <w:ind w:firstLine="720"/>
        <w:jc w:val="center"/>
        <w:rPr>
          <w:rFonts w:ascii="Times New Roman" w:hAnsi="Times New Roman"/>
          <w:b/>
          <w:sz w:val="32"/>
          <w:szCs w:val="32"/>
        </w:rPr>
      </w:pPr>
    </w:p>
    <w:p w:rsidR="00F2493B" w:rsidRPr="00644F12" w:rsidRDefault="00F2493B" w:rsidP="00644F12">
      <w:pPr>
        <w:spacing w:line="360" w:lineRule="auto"/>
        <w:ind w:firstLine="720"/>
        <w:jc w:val="center"/>
        <w:rPr>
          <w:rFonts w:ascii="Times New Roman" w:hAnsi="Times New Roman"/>
          <w:b/>
          <w:sz w:val="32"/>
          <w:szCs w:val="32"/>
        </w:rPr>
      </w:pPr>
    </w:p>
    <w:p w:rsidR="00C21AC2" w:rsidRPr="00644F12" w:rsidRDefault="00C21AC2" w:rsidP="00644F12">
      <w:pPr>
        <w:spacing w:line="360" w:lineRule="auto"/>
        <w:ind w:firstLine="720"/>
        <w:jc w:val="center"/>
        <w:rPr>
          <w:rFonts w:ascii="Times New Roman" w:hAnsi="Times New Roman"/>
          <w:b/>
          <w:sz w:val="32"/>
          <w:szCs w:val="32"/>
        </w:rPr>
      </w:pPr>
      <w:r w:rsidRPr="00644F12">
        <w:rPr>
          <w:rFonts w:ascii="Times New Roman" w:hAnsi="Times New Roman"/>
          <w:b/>
          <w:sz w:val="32"/>
          <w:szCs w:val="32"/>
        </w:rPr>
        <w:t>CHAPTER 5</w:t>
      </w:r>
    </w:p>
    <w:p w:rsidR="00073DE1" w:rsidRPr="00644F12" w:rsidRDefault="00C21AC2" w:rsidP="00644F12">
      <w:pPr>
        <w:spacing w:line="360" w:lineRule="auto"/>
        <w:ind w:firstLine="720"/>
        <w:jc w:val="center"/>
        <w:rPr>
          <w:rFonts w:ascii="Times New Roman" w:hAnsi="Times New Roman"/>
          <w:b/>
          <w:sz w:val="32"/>
          <w:szCs w:val="32"/>
        </w:rPr>
      </w:pPr>
      <w:r w:rsidRPr="00644F12">
        <w:rPr>
          <w:rFonts w:ascii="Times New Roman" w:hAnsi="Times New Roman"/>
          <w:b/>
          <w:sz w:val="32"/>
          <w:szCs w:val="32"/>
        </w:rPr>
        <w:t>HARDWARE USED</w:t>
      </w:r>
    </w:p>
    <w:p w:rsidR="00073DE1" w:rsidRPr="00644F12" w:rsidRDefault="00C21AC2" w:rsidP="00644F12">
      <w:pPr>
        <w:widowControl w:val="0"/>
        <w:autoSpaceDE w:val="0"/>
        <w:spacing w:after="0" w:line="360" w:lineRule="auto"/>
        <w:rPr>
          <w:rFonts w:ascii="Times New Roman" w:hAnsi="Times New Roman"/>
          <w:b/>
          <w:bCs/>
          <w:sz w:val="28"/>
          <w:szCs w:val="28"/>
        </w:rPr>
      </w:pPr>
      <w:r w:rsidRPr="00644F12">
        <w:rPr>
          <w:rFonts w:ascii="Times New Roman" w:hAnsi="Times New Roman"/>
          <w:b/>
          <w:sz w:val="28"/>
          <w:szCs w:val="28"/>
        </w:rPr>
        <w:t>5</w:t>
      </w:r>
      <w:r w:rsidR="00073DE1" w:rsidRPr="00644F12">
        <w:rPr>
          <w:rFonts w:ascii="Times New Roman" w:hAnsi="Times New Roman"/>
          <w:b/>
          <w:sz w:val="28"/>
          <w:szCs w:val="28"/>
        </w:rPr>
        <w:t xml:space="preserve">.1 </w:t>
      </w:r>
      <w:proofErr w:type="gramStart"/>
      <w:r w:rsidR="00073DE1" w:rsidRPr="00644F12">
        <w:rPr>
          <w:rFonts w:ascii="Times New Roman" w:hAnsi="Times New Roman"/>
          <w:b/>
          <w:sz w:val="28"/>
          <w:szCs w:val="28"/>
        </w:rPr>
        <w:t>ZYBO(</w:t>
      </w:r>
      <w:proofErr w:type="spellStart"/>
      <w:proofErr w:type="gramEnd"/>
      <w:r w:rsidR="00073DE1" w:rsidRPr="00644F12">
        <w:rPr>
          <w:rFonts w:ascii="Times New Roman" w:hAnsi="Times New Roman"/>
          <w:b/>
          <w:bCs/>
          <w:sz w:val="28"/>
          <w:szCs w:val="28"/>
        </w:rPr>
        <w:t>ZY</w:t>
      </w:r>
      <w:r w:rsidR="00073DE1" w:rsidRPr="00644F12">
        <w:rPr>
          <w:rFonts w:ascii="Times New Roman" w:hAnsi="Times New Roman"/>
          <w:b/>
          <w:sz w:val="28"/>
          <w:szCs w:val="28"/>
        </w:rPr>
        <w:t>nq</w:t>
      </w:r>
      <w:proofErr w:type="spellEnd"/>
      <w:r w:rsidR="00073DE1" w:rsidRPr="00644F12">
        <w:rPr>
          <w:rFonts w:ascii="Times New Roman" w:hAnsi="Times New Roman"/>
          <w:b/>
          <w:sz w:val="28"/>
          <w:szCs w:val="28"/>
        </w:rPr>
        <w:t xml:space="preserve"> </w:t>
      </w:r>
      <w:r w:rsidR="00073DE1" w:rsidRPr="00644F12">
        <w:rPr>
          <w:rFonts w:ascii="Times New Roman" w:hAnsi="Times New Roman"/>
          <w:b/>
          <w:bCs/>
          <w:sz w:val="28"/>
          <w:szCs w:val="28"/>
        </w:rPr>
        <w:t>Bo</w:t>
      </w:r>
      <w:r w:rsidR="00073DE1" w:rsidRPr="00644F12">
        <w:rPr>
          <w:rFonts w:ascii="Times New Roman" w:hAnsi="Times New Roman"/>
          <w:b/>
          <w:sz w:val="28"/>
          <w:szCs w:val="28"/>
        </w:rPr>
        <w:t>ard)</w:t>
      </w:r>
    </w:p>
    <w:p w:rsidR="00073DE1" w:rsidRPr="00644F12" w:rsidRDefault="00073DE1" w:rsidP="00644F12">
      <w:pPr>
        <w:widowControl w:val="0"/>
        <w:autoSpaceDE w:val="0"/>
        <w:spacing w:after="0" w:line="360" w:lineRule="auto"/>
        <w:jc w:val="both"/>
        <w:rPr>
          <w:rFonts w:ascii="Times New Roman" w:hAnsi="Times New Roman"/>
          <w:bCs/>
          <w:sz w:val="24"/>
          <w:szCs w:val="24"/>
        </w:rPr>
      </w:pPr>
    </w:p>
    <w:p w:rsidR="00073DE1" w:rsidRPr="00644F12" w:rsidRDefault="00073DE1" w:rsidP="00644F12">
      <w:pPr>
        <w:widowControl w:val="0"/>
        <w:autoSpaceDE w:val="0"/>
        <w:spacing w:after="0" w:line="360" w:lineRule="auto"/>
        <w:rPr>
          <w:rFonts w:ascii="Times New Roman" w:hAnsi="Times New Roman"/>
          <w:b/>
          <w:sz w:val="24"/>
          <w:szCs w:val="24"/>
        </w:rPr>
      </w:pPr>
      <w:r w:rsidRPr="00644F12">
        <w:rPr>
          <w:rFonts w:ascii="Times New Roman" w:hAnsi="Times New Roman"/>
          <w:b/>
          <w:bCs/>
          <w:sz w:val="24"/>
          <w:szCs w:val="24"/>
        </w:rPr>
        <w:t>Overview</w:t>
      </w:r>
    </w:p>
    <w:p w:rsidR="00073DE1" w:rsidRPr="00644F12" w:rsidRDefault="00073DE1" w:rsidP="00644F12">
      <w:pPr>
        <w:widowControl w:val="0"/>
        <w:autoSpaceDE w:val="0"/>
        <w:spacing w:after="0" w:line="360" w:lineRule="auto"/>
        <w:jc w:val="both"/>
        <w:rPr>
          <w:rFonts w:ascii="Times New Roman" w:hAnsi="Times New Roman"/>
          <w:sz w:val="24"/>
          <w:szCs w:val="24"/>
        </w:rPr>
      </w:pPr>
    </w:p>
    <w:p w:rsidR="00073DE1" w:rsidRPr="00644F12" w:rsidRDefault="00073DE1" w:rsidP="00644F12">
      <w:pPr>
        <w:widowControl w:val="0"/>
        <w:autoSpaceDE w:val="0"/>
        <w:spacing w:after="0" w:line="360" w:lineRule="auto"/>
        <w:jc w:val="both"/>
        <w:rPr>
          <w:rFonts w:ascii="Times New Roman" w:hAnsi="Times New Roman"/>
          <w:sz w:val="24"/>
          <w:szCs w:val="24"/>
          <w:lang w:eastAsia="en-US"/>
        </w:rPr>
      </w:pPr>
      <w:r w:rsidRPr="00644F12">
        <w:rPr>
          <w:rFonts w:ascii="Times New Roman" w:hAnsi="Times New Roman"/>
          <w:noProof/>
          <w:lang w:eastAsia="en-US"/>
        </w:rPr>
        <mc:AlternateContent>
          <mc:Choice Requires="wps">
            <w:drawing>
              <wp:anchor distT="0" distB="0" distL="114300" distR="114300" simplePos="0" relativeHeight="251685888" behindDoc="1" locked="0" layoutInCell="1" allowOverlap="1" wp14:anchorId="6BB212A3" wp14:editId="2981DE51">
                <wp:simplePos x="0" y="0"/>
                <wp:positionH relativeFrom="column">
                  <wp:posOffset>0</wp:posOffset>
                </wp:positionH>
                <wp:positionV relativeFrom="paragraph">
                  <wp:posOffset>3175</wp:posOffset>
                </wp:positionV>
                <wp:extent cx="5383530" cy="154305"/>
                <wp:effectExtent l="0" t="4445" r="0" b="3175"/>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3530" cy="154305"/>
                        </a:xfrm>
                        <a:prstGeom prst="rect">
                          <a:avLst/>
                        </a:prstGeom>
                        <a:solidFill>
                          <a:srgbClr val="FFFFFD"/>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53" o:spid="_x0000_s1026" style="position:absolute;margin-left:0;margin-top:.25pt;width:423.9pt;height:12.15pt;z-index:-251630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" fillcolor="#fffffd" stroked="f" strokecolor="gray">
                <v:stroke joinstyle="round"/>
              </v:rect>
            </w:pict>
          </mc:Fallback>
        </mc:AlternateContent>
      </w:r>
    </w:p>
    <w:p w:rsidR="00073DE1" w:rsidRPr="00644F12" w:rsidRDefault="00073DE1" w:rsidP="00644F12">
      <w:pPr>
        <w:widowControl w:val="0"/>
        <w:overflowPunct w:val="0"/>
        <w:autoSpaceDE w:val="0"/>
        <w:spacing w:after="0" w:line="360" w:lineRule="auto"/>
        <w:ind w:right="100"/>
        <w:jc w:val="both"/>
        <w:rPr>
          <w:rFonts w:ascii="Times New Roman" w:hAnsi="Times New Roman"/>
        </w:rPr>
      </w:pPr>
      <w:r w:rsidRPr="00644F12">
        <w:rPr>
          <w:rFonts w:ascii="Times New Roman" w:hAnsi="Times New Roman"/>
          <w:sz w:val="24"/>
          <w:szCs w:val="24"/>
        </w:rPr>
        <w:t>The ZYBO (</w:t>
      </w:r>
      <w:proofErr w:type="spellStart"/>
      <w:r w:rsidRPr="00644F12">
        <w:rPr>
          <w:rFonts w:ascii="Times New Roman" w:hAnsi="Times New Roman"/>
          <w:bCs/>
          <w:sz w:val="24"/>
          <w:szCs w:val="24"/>
        </w:rPr>
        <w:t>ZY</w:t>
      </w:r>
      <w:r w:rsidRPr="00644F12">
        <w:rPr>
          <w:rFonts w:ascii="Times New Roman" w:hAnsi="Times New Roman"/>
          <w:sz w:val="24"/>
          <w:szCs w:val="24"/>
        </w:rPr>
        <w:t>nq</w:t>
      </w:r>
      <w:proofErr w:type="spellEnd"/>
      <w:r w:rsidRPr="00644F12">
        <w:rPr>
          <w:rFonts w:ascii="Times New Roman" w:hAnsi="Times New Roman"/>
          <w:sz w:val="24"/>
          <w:szCs w:val="24"/>
        </w:rPr>
        <w:t xml:space="preserve"> </w:t>
      </w:r>
      <w:proofErr w:type="spellStart"/>
      <w:r w:rsidRPr="00644F12">
        <w:rPr>
          <w:rFonts w:ascii="Times New Roman" w:hAnsi="Times New Roman"/>
          <w:bCs/>
          <w:sz w:val="24"/>
          <w:szCs w:val="24"/>
        </w:rPr>
        <w:t>BO</w:t>
      </w:r>
      <w:r w:rsidRPr="00644F12">
        <w:rPr>
          <w:rFonts w:ascii="Times New Roman" w:hAnsi="Times New Roman"/>
          <w:sz w:val="24"/>
          <w:szCs w:val="24"/>
        </w:rPr>
        <w:t>ard</w:t>
      </w:r>
      <w:proofErr w:type="spellEnd"/>
      <w:r w:rsidRPr="00644F12">
        <w:rPr>
          <w:rFonts w:ascii="Times New Roman" w:hAnsi="Times New Roman"/>
          <w:sz w:val="24"/>
          <w:szCs w:val="24"/>
        </w:rPr>
        <w:t xml:space="preserve">) is a feature-rich, ready-to-use, entry-level embedded software and digital circuit development platform built around the smallest member of the Xilinx Zynq-7000 family, the Z-7010. The Z-7010 is based on the Xilinx All Programmable System-on-Chip (AP </w:t>
      </w:r>
      <w:proofErr w:type="spellStart"/>
      <w:r w:rsidRPr="00644F12">
        <w:rPr>
          <w:rFonts w:ascii="Times New Roman" w:hAnsi="Times New Roman"/>
          <w:sz w:val="24"/>
          <w:szCs w:val="24"/>
        </w:rPr>
        <w:t>SoC</w:t>
      </w:r>
      <w:proofErr w:type="spellEnd"/>
      <w:r w:rsidRPr="00644F12">
        <w:rPr>
          <w:rFonts w:ascii="Times New Roman" w:hAnsi="Times New Roman"/>
          <w:sz w:val="24"/>
          <w:szCs w:val="24"/>
        </w:rPr>
        <w:t xml:space="preserve">) architecture, which tightly integrates a dual-core ARM Cortex-A9 processor with Xilinx 7-series Field Programmable Gate Array (FPGA) logic. When coupled with the rich set of multimedia and connectivity peripherals available on the ZYBO,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Z-7010 can host a whole system design. The on-board memories, video and audio I/O, dual-role USB, Ethernet, and SD slot will have your design up-and-ready with no additional hardware needed. Additionally, six </w:t>
      </w:r>
      <w:proofErr w:type="spellStart"/>
      <w:r w:rsidRPr="00644F12">
        <w:rPr>
          <w:rFonts w:ascii="Times New Roman" w:hAnsi="Times New Roman"/>
          <w:sz w:val="24"/>
          <w:szCs w:val="24"/>
        </w:rPr>
        <w:t>Pmod</w:t>
      </w:r>
      <w:proofErr w:type="spellEnd"/>
      <w:r w:rsidRPr="00644F12">
        <w:rPr>
          <w:rFonts w:ascii="Times New Roman" w:hAnsi="Times New Roman"/>
          <w:sz w:val="24"/>
          <w:szCs w:val="24"/>
        </w:rPr>
        <w:t xml:space="preserve"> connectors are available to put any design on an easy growth path.</w:t>
      </w:r>
    </w:p>
    <w:p w:rsidR="00073DE1" w:rsidRPr="00644F12" w:rsidRDefault="00073DE1" w:rsidP="00644F12">
      <w:pPr>
        <w:widowControl w:val="0"/>
        <w:autoSpaceDE w:val="0"/>
        <w:spacing w:after="0" w:line="360" w:lineRule="auto"/>
        <w:rPr>
          <w:rFonts w:ascii="Times New Roman" w:hAnsi="Times New Roman"/>
          <w:sz w:val="24"/>
          <w:szCs w:val="24"/>
          <w:lang w:eastAsia="en-US"/>
        </w:rPr>
      </w:pPr>
      <w:r w:rsidRPr="00644F12">
        <w:rPr>
          <w:rFonts w:ascii="Times New Roman" w:hAnsi="Times New Roman"/>
          <w:noProof/>
          <w:lang w:eastAsia="en-US"/>
        </w:rPr>
        <mc:AlternateContent>
          <mc:Choice Requires="wps">
            <w:drawing>
              <wp:anchor distT="0" distB="0" distL="114300" distR="114300" simplePos="0" relativeHeight="251686912" behindDoc="1" locked="0" layoutInCell="1" allowOverlap="1" wp14:anchorId="763AA0DD" wp14:editId="423A3D83">
                <wp:simplePos x="0" y="0"/>
                <wp:positionH relativeFrom="column">
                  <wp:posOffset>0</wp:posOffset>
                </wp:positionH>
                <wp:positionV relativeFrom="paragraph">
                  <wp:posOffset>-1242060</wp:posOffset>
                </wp:positionV>
                <wp:extent cx="5877560" cy="153670"/>
                <wp:effectExtent l="0" t="0" r="0" b="12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7560" cy="153670"/>
                        </a:xfrm>
                        <a:prstGeom prst="rect">
                          <a:avLst/>
                        </a:prstGeom>
                        <a:solidFill>
                          <a:srgbClr val="FFFFFD"/>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52" o:spid="_x0000_s1026" style="position:absolute;margin-left:0;margin-top:-97.8pt;width:462.8pt;height:12.1pt;z-index:-2516295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" fillcolor="#fffffd" stroked="f" strokecolor="gray">
                <v:stroke joinstyle="round"/>
              </v:rect>
            </w:pict>
          </mc:Fallback>
        </mc:AlternateContent>
      </w:r>
      <w:r w:rsidRPr="00644F12">
        <w:rPr>
          <w:rFonts w:ascii="Times New Roman" w:hAnsi="Times New Roman"/>
          <w:noProof/>
          <w:lang w:eastAsia="en-US"/>
        </w:rPr>
        <mc:AlternateContent>
          <mc:Choice Requires="wps">
            <w:drawing>
              <wp:anchor distT="0" distB="0" distL="114300" distR="114300" simplePos="0" relativeHeight="251687936" behindDoc="1" locked="0" layoutInCell="1" allowOverlap="1" wp14:anchorId="4F56B4EA" wp14:editId="4C67452E">
                <wp:simplePos x="0" y="0"/>
                <wp:positionH relativeFrom="column">
                  <wp:posOffset>0</wp:posOffset>
                </wp:positionH>
                <wp:positionV relativeFrom="paragraph">
                  <wp:posOffset>-1063625</wp:posOffset>
                </wp:positionV>
                <wp:extent cx="5780405" cy="153670"/>
                <wp:effectExtent l="0" t="4445" r="1270" b="381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0405" cy="153670"/>
                        </a:xfrm>
                        <a:prstGeom prst="rect">
                          <a:avLst/>
                        </a:prstGeom>
                        <a:solidFill>
                          <a:srgbClr val="FFFFFD"/>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51" o:spid="_x0000_s1026" style="position:absolute;margin-left:0;margin-top:-83.75pt;width:455.15pt;height:12.1pt;z-index:-2516285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" fillcolor="#fffffd" stroked="f" strokecolor="gray">
                <v:stroke joinstyle="round"/>
              </v:rect>
            </w:pict>
          </mc:Fallback>
        </mc:AlternateContent>
      </w:r>
      <w:r w:rsidRPr="00644F12">
        <w:rPr>
          <w:rFonts w:ascii="Times New Roman" w:hAnsi="Times New Roman"/>
          <w:noProof/>
          <w:lang w:eastAsia="en-US"/>
        </w:rPr>
        <mc:AlternateContent>
          <mc:Choice Requires="wps">
            <w:drawing>
              <wp:anchor distT="0" distB="0" distL="114300" distR="114300" simplePos="0" relativeHeight="251688960" behindDoc="1" locked="0" layoutInCell="1" allowOverlap="1" wp14:anchorId="30D5DD30" wp14:editId="17934E5C">
                <wp:simplePos x="0" y="0"/>
                <wp:positionH relativeFrom="column">
                  <wp:posOffset>0</wp:posOffset>
                </wp:positionH>
                <wp:positionV relativeFrom="paragraph">
                  <wp:posOffset>-885825</wp:posOffset>
                </wp:positionV>
                <wp:extent cx="5897880" cy="154305"/>
                <wp:effectExtent l="0" t="1270" r="0" b="0"/>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154305"/>
                        </a:xfrm>
                        <a:prstGeom prst="rect">
                          <a:avLst/>
                        </a:prstGeom>
                        <a:solidFill>
                          <a:srgbClr val="FFFFFD"/>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50" o:spid="_x0000_s1026" style="position:absolute;margin-left:0;margin-top:-69.75pt;width:464.4pt;height:12.15pt;z-index:-2516275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" fillcolor="#fffffd" stroked="f" strokecolor="gray">
                <v:stroke joinstyle="round"/>
              </v:rect>
            </w:pict>
          </mc:Fallback>
        </mc:AlternateContent>
      </w:r>
      <w:r w:rsidRPr="00644F12">
        <w:rPr>
          <w:rFonts w:ascii="Times New Roman" w:hAnsi="Times New Roman"/>
          <w:noProof/>
          <w:lang w:eastAsia="en-US"/>
        </w:rPr>
        <mc:AlternateContent>
          <mc:Choice Requires="wps">
            <w:drawing>
              <wp:anchor distT="0" distB="0" distL="114300" distR="114300" simplePos="0" relativeHeight="251689984" behindDoc="1" locked="0" layoutInCell="1" allowOverlap="1" wp14:anchorId="0931E3AF" wp14:editId="59F87642">
                <wp:simplePos x="0" y="0"/>
                <wp:positionH relativeFrom="column">
                  <wp:posOffset>0</wp:posOffset>
                </wp:positionH>
                <wp:positionV relativeFrom="paragraph">
                  <wp:posOffset>-707390</wp:posOffset>
                </wp:positionV>
                <wp:extent cx="5574030" cy="154305"/>
                <wp:effectExtent l="0" t="0" r="0" b="0"/>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4030" cy="154305"/>
                        </a:xfrm>
                        <a:prstGeom prst="rect">
                          <a:avLst/>
                        </a:prstGeom>
                        <a:solidFill>
                          <a:srgbClr val="FFFFFD"/>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9" o:spid="_x0000_s1026" style="position:absolute;margin-left:0;margin-top:-55.7pt;width:438.9pt;height:12.1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" fillcolor="#fffffd" stroked="f" strokecolor="gray">
                <v:stroke joinstyle="round"/>
              </v:rect>
            </w:pict>
          </mc:Fallback>
        </mc:AlternateContent>
      </w:r>
      <w:r w:rsidRPr="00644F12">
        <w:rPr>
          <w:rFonts w:ascii="Times New Roman" w:hAnsi="Times New Roman"/>
          <w:noProof/>
          <w:lang w:eastAsia="en-US"/>
        </w:rPr>
        <mc:AlternateContent>
          <mc:Choice Requires="wps">
            <w:drawing>
              <wp:anchor distT="0" distB="0" distL="114300" distR="114300" simplePos="0" relativeHeight="251691008" behindDoc="1" locked="0" layoutInCell="1" allowOverlap="1" wp14:anchorId="2BDD98F8" wp14:editId="6F423782">
                <wp:simplePos x="0" y="0"/>
                <wp:positionH relativeFrom="column">
                  <wp:posOffset>0</wp:posOffset>
                </wp:positionH>
                <wp:positionV relativeFrom="paragraph">
                  <wp:posOffset>-528955</wp:posOffset>
                </wp:positionV>
                <wp:extent cx="5777230" cy="153670"/>
                <wp:effectExtent l="0" t="0" r="4445" b="254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7230" cy="153670"/>
                        </a:xfrm>
                        <a:prstGeom prst="rect">
                          <a:avLst/>
                        </a:prstGeom>
                        <a:solidFill>
                          <a:srgbClr val="FFFFFD"/>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8" o:spid="_x0000_s1026" style="position:absolute;margin-left:0;margin-top:-41.65pt;width:454.9pt;height:12.1pt;z-index:-251625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" fillcolor="#fffffd" stroked="f" strokecolor="gray">
                <v:stroke joinstyle="round"/>
              </v:rect>
            </w:pict>
          </mc:Fallback>
        </mc:AlternateContent>
      </w:r>
      <w:r w:rsidRPr="00644F12">
        <w:rPr>
          <w:rFonts w:ascii="Times New Roman" w:hAnsi="Times New Roman"/>
          <w:noProof/>
          <w:lang w:eastAsia="en-US"/>
        </w:rPr>
        <mc:AlternateContent>
          <mc:Choice Requires="wps">
            <w:drawing>
              <wp:anchor distT="0" distB="0" distL="114300" distR="114300" simplePos="0" relativeHeight="251692032" behindDoc="1" locked="0" layoutInCell="1" allowOverlap="1" wp14:anchorId="5A587920" wp14:editId="0F2BA70E">
                <wp:simplePos x="0" y="0"/>
                <wp:positionH relativeFrom="column">
                  <wp:posOffset>0</wp:posOffset>
                </wp:positionH>
                <wp:positionV relativeFrom="paragraph">
                  <wp:posOffset>-350520</wp:posOffset>
                </wp:positionV>
                <wp:extent cx="5808980" cy="153670"/>
                <wp:effectExtent l="0" t="3175" r="1270" b="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8980" cy="153670"/>
                        </a:xfrm>
                        <a:prstGeom prst="rect">
                          <a:avLst/>
                        </a:prstGeom>
                        <a:solidFill>
                          <a:srgbClr val="FFFFFD"/>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7" o:spid="_x0000_s1026" style="position:absolute;margin-left:0;margin-top:-27.6pt;width:457.4pt;height:12.1pt;z-index:-2516244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" fillcolor="#fffffd" stroked="f" strokecolor="gray">
                <v:stroke joinstyle="round"/>
              </v:rect>
            </w:pict>
          </mc:Fallback>
        </mc:AlternateContent>
      </w:r>
      <w:r w:rsidRPr="00644F12">
        <w:rPr>
          <w:rFonts w:ascii="Times New Roman" w:hAnsi="Times New Roman"/>
          <w:noProof/>
          <w:lang w:eastAsia="en-US"/>
        </w:rPr>
        <mc:AlternateContent>
          <mc:Choice Requires="wps">
            <w:drawing>
              <wp:anchor distT="0" distB="0" distL="114300" distR="114300" simplePos="0" relativeHeight="251693056" behindDoc="1" locked="0" layoutInCell="1" allowOverlap="1" wp14:anchorId="18B4832E" wp14:editId="60192CF0">
                <wp:simplePos x="0" y="0"/>
                <wp:positionH relativeFrom="column">
                  <wp:posOffset>0</wp:posOffset>
                </wp:positionH>
                <wp:positionV relativeFrom="paragraph">
                  <wp:posOffset>-170815</wp:posOffset>
                </wp:positionV>
                <wp:extent cx="1862455" cy="158750"/>
                <wp:effectExtent l="0" t="1905" r="4445" b="1270"/>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2455" cy="158750"/>
                        </a:xfrm>
                        <a:prstGeom prst="rect">
                          <a:avLst/>
                        </a:prstGeom>
                        <a:solidFill>
                          <a:srgbClr val="FFFFFD"/>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6" o:spid="_x0000_s1026" style="position:absolute;margin-left:0;margin-top:-13.45pt;width:146.65pt;height:12.5pt;z-index:-2516234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" fillcolor="#fffffd" stroked="f" strokecolor="gray">
                <v:stroke joinstyle="round"/>
              </v:rect>
            </w:pict>
          </mc:Fallback>
        </mc:AlternateContent>
      </w:r>
      <w:r w:rsidRPr="00644F12">
        <w:rPr>
          <w:rFonts w:ascii="Times New Roman" w:hAnsi="Times New Roman"/>
          <w:sz w:val="24"/>
          <w:szCs w:val="24"/>
        </w:rPr>
        <w:t xml:space="preserve">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7010 AP </w:t>
      </w:r>
      <w:proofErr w:type="spellStart"/>
      <w:r w:rsidRPr="00644F12">
        <w:rPr>
          <w:rFonts w:ascii="Times New Roman" w:hAnsi="Times New Roman"/>
          <w:sz w:val="24"/>
          <w:szCs w:val="24"/>
        </w:rPr>
        <w:t>SoC</w:t>
      </w:r>
      <w:proofErr w:type="spellEnd"/>
      <w:r w:rsidRPr="00644F12">
        <w:rPr>
          <w:rFonts w:ascii="Times New Roman" w:hAnsi="Times New Roman"/>
          <w:sz w:val="24"/>
          <w:szCs w:val="24"/>
        </w:rPr>
        <w:t xml:space="preserve"> offers the following features:</w:t>
      </w:r>
    </w:p>
    <w:p w:rsidR="00073DE1" w:rsidRPr="00644F12" w:rsidRDefault="00073DE1" w:rsidP="00644F12">
      <w:pPr>
        <w:widowControl w:val="0"/>
        <w:autoSpaceDE w:val="0"/>
        <w:spacing w:after="0" w:line="360" w:lineRule="auto"/>
        <w:rPr>
          <w:rFonts w:ascii="Times New Roman" w:hAnsi="Times New Roman"/>
          <w:sz w:val="24"/>
          <w:szCs w:val="24"/>
        </w:rPr>
      </w:pPr>
    </w:p>
    <w:p w:rsidR="00073DE1" w:rsidRPr="00644F12" w:rsidRDefault="00073DE1" w:rsidP="00644F12">
      <w:pPr>
        <w:widowControl w:val="0"/>
        <w:numPr>
          <w:ilvl w:val="0"/>
          <w:numId w:val="15"/>
        </w:numPr>
        <w:overflowPunct w:val="0"/>
        <w:autoSpaceDE w:val="0"/>
        <w:spacing w:after="0" w:line="360" w:lineRule="auto"/>
        <w:jc w:val="both"/>
        <w:rPr>
          <w:rFonts w:ascii="Times New Roman" w:hAnsi="Times New Roman"/>
          <w:sz w:val="24"/>
          <w:szCs w:val="24"/>
        </w:rPr>
      </w:pPr>
      <w:r w:rsidRPr="00644F12">
        <w:rPr>
          <w:rFonts w:ascii="Times New Roman" w:hAnsi="Times New Roman"/>
          <w:sz w:val="24"/>
          <w:szCs w:val="24"/>
        </w:rPr>
        <w:t xml:space="preserve">650Mhz dual-core Cortex-A9 processor </w:t>
      </w:r>
    </w:p>
    <w:p w:rsidR="00073DE1" w:rsidRPr="00644F12" w:rsidRDefault="00073DE1" w:rsidP="00644F12">
      <w:pPr>
        <w:widowControl w:val="0"/>
        <w:numPr>
          <w:ilvl w:val="0"/>
          <w:numId w:val="15"/>
        </w:numPr>
        <w:overflowPunct w:val="0"/>
        <w:autoSpaceDE w:val="0"/>
        <w:spacing w:after="0" w:line="360" w:lineRule="auto"/>
        <w:jc w:val="both"/>
        <w:rPr>
          <w:rFonts w:ascii="Times New Roman" w:hAnsi="Times New Roman"/>
          <w:sz w:val="24"/>
          <w:szCs w:val="24"/>
        </w:rPr>
      </w:pPr>
      <w:r w:rsidRPr="00644F12">
        <w:rPr>
          <w:rFonts w:ascii="Times New Roman" w:hAnsi="Times New Roman"/>
          <w:sz w:val="24"/>
          <w:szCs w:val="24"/>
        </w:rPr>
        <w:t xml:space="preserve">DDR3 memory controller with 8 DMA channels </w:t>
      </w:r>
    </w:p>
    <w:p w:rsidR="00073DE1" w:rsidRPr="00644F12" w:rsidRDefault="00073DE1" w:rsidP="00644F12">
      <w:pPr>
        <w:widowControl w:val="0"/>
        <w:numPr>
          <w:ilvl w:val="0"/>
          <w:numId w:val="15"/>
        </w:numPr>
        <w:overflowPunct w:val="0"/>
        <w:autoSpaceDE w:val="0"/>
        <w:spacing w:after="0" w:line="360" w:lineRule="auto"/>
        <w:jc w:val="both"/>
        <w:rPr>
          <w:rFonts w:ascii="Times New Roman" w:hAnsi="Times New Roman"/>
          <w:sz w:val="24"/>
          <w:szCs w:val="24"/>
        </w:rPr>
      </w:pPr>
      <w:r w:rsidRPr="00644F12">
        <w:rPr>
          <w:rFonts w:ascii="Times New Roman" w:hAnsi="Times New Roman"/>
          <w:sz w:val="24"/>
          <w:szCs w:val="24"/>
        </w:rPr>
        <w:t xml:space="preserve">High-bandwidth peripheral controllers: 1G Ethernet, USB 2.0, SDIO </w:t>
      </w:r>
    </w:p>
    <w:p w:rsidR="00073DE1" w:rsidRPr="00644F12" w:rsidRDefault="00073DE1" w:rsidP="00644F12">
      <w:pPr>
        <w:widowControl w:val="0"/>
        <w:numPr>
          <w:ilvl w:val="0"/>
          <w:numId w:val="15"/>
        </w:numPr>
        <w:overflowPunct w:val="0"/>
        <w:autoSpaceDE w:val="0"/>
        <w:spacing w:after="0" w:line="360" w:lineRule="auto"/>
        <w:jc w:val="both"/>
        <w:rPr>
          <w:rFonts w:ascii="Times New Roman" w:hAnsi="Times New Roman"/>
          <w:sz w:val="24"/>
          <w:szCs w:val="24"/>
        </w:rPr>
      </w:pPr>
      <w:r w:rsidRPr="00644F12">
        <w:rPr>
          <w:rFonts w:ascii="Times New Roman" w:hAnsi="Times New Roman"/>
          <w:sz w:val="24"/>
          <w:szCs w:val="24"/>
        </w:rPr>
        <w:t>Low-bandwidth peripheral controller: SPI, UART, CAN, I</w:t>
      </w:r>
      <w:r w:rsidRPr="00644F12">
        <w:rPr>
          <w:rFonts w:ascii="Times New Roman" w:hAnsi="Times New Roman"/>
          <w:sz w:val="24"/>
          <w:szCs w:val="24"/>
          <w:vertAlign w:val="superscript"/>
        </w:rPr>
        <w:t>2</w:t>
      </w:r>
      <w:r w:rsidRPr="00644F12">
        <w:rPr>
          <w:rFonts w:ascii="Times New Roman" w:hAnsi="Times New Roman"/>
          <w:sz w:val="24"/>
          <w:szCs w:val="24"/>
        </w:rPr>
        <w:t xml:space="preserve">C </w:t>
      </w:r>
    </w:p>
    <w:p w:rsidR="00073DE1" w:rsidRPr="00644F12" w:rsidRDefault="00073DE1" w:rsidP="00644F12">
      <w:pPr>
        <w:widowControl w:val="0"/>
        <w:numPr>
          <w:ilvl w:val="0"/>
          <w:numId w:val="15"/>
        </w:numPr>
        <w:overflowPunct w:val="0"/>
        <w:autoSpaceDE w:val="0"/>
        <w:spacing w:after="0" w:line="360" w:lineRule="auto"/>
        <w:jc w:val="both"/>
        <w:rPr>
          <w:rFonts w:ascii="Times New Roman" w:hAnsi="Times New Roman"/>
          <w:sz w:val="24"/>
          <w:szCs w:val="24"/>
        </w:rPr>
      </w:pPr>
      <w:r w:rsidRPr="00644F12">
        <w:rPr>
          <w:rFonts w:ascii="Times New Roman" w:hAnsi="Times New Roman"/>
          <w:sz w:val="24"/>
          <w:szCs w:val="24"/>
        </w:rPr>
        <w:t xml:space="preserve">Reprogrammable logic equivalent to Artix-7 FPGA </w:t>
      </w:r>
    </w:p>
    <w:p w:rsidR="00073DE1" w:rsidRPr="00644F12" w:rsidRDefault="00073DE1" w:rsidP="00644F12">
      <w:pPr>
        <w:pStyle w:val="ListParagraph"/>
        <w:widowControl w:val="0"/>
        <w:numPr>
          <w:ilvl w:val="1"/>
          <w:numId w:val="15"/>
        </w:numPr>
        <w:overflowPunct w:val="0"/>
        <w:autoSpaceDE w:val="0"/>
        <w:spacing w:after="0" w:line="360" w:lineRule="auto"/>
        <w:ind w:right="2980"/>
        <w:rPr>
          <w:rFonts w:ascii="Times New Roman" w:hAnsi="Times New Roman"/>
          <w:sz w:val="24"/>
          <w:szCs w:val="24"/>
        </w:rPr>
      </w:pPr>
      <w:r w:rsidRPr="00644F12">
        <w:rPr>
          <w:rFonts w:ascii="Times New Roman" w:hAnsi="Times New Roman"/>
          <w:sz w:val="24"/>
          <w:szCs w:val="24"/>
        </w:rPr>
        <w:lastRenderedPageBreak/>
        <w:t>4,400 logic slices, each with four 6-input LUTs and 8 flip-flops o 240 KB of fast block RAM</w:t>
      </w:r>
    </w:p>
    <w:p w:rsidR="00073DE1" w:rsidRPr="00644F12" w:rsidRDefault="00073DE1" w:rsidP="00644F12">
      <w:pPr>
        <w:widowControl w:val="0"/>
        <w:numPr>
          <w:ilvl w:val="0"/>
          <w:numId w:val="15"/>
        </w:numPr>
        <w:overflowPunct w:val="0"/>
        <w:autoSpaceDE w:val="0"/>
        <w:spacing w:after="0" w:line="360" w:lineRule="auto"/>
        <w:ind w:right="760"/>
        <w:jc w:val="both"/>
        <w:rPr>
          <w:rFonts w:ascii="Times New Roman" w:hAnsi="Times New Roman"/>
          <w:sz w:val="24"/>
          <w:szCs w:val="24"/>
        </w:rPr>
      </w:pPr>
      <w:r w:rsidRPr="00644F12">
        <w:rPr>
          <w:rFonts w:ascii="Times New Roman" w:hAnsi="Times New Roman"/>
          <w:sz w:val="24"/>
          <w:szCs w:val="24"/>
        </w:rPr>
        <w:t xml:space="preserve">Two clock management tiles, each with a phase-locked loop (PLL) and mixed-mode clock manager (MMCM) </w:t>
      </w:r>
    </w:p>
    <w:p w:rsidR="00073DE1" w:rsidRPr="00644F12" w:rsidRDefault="00073DE1" w:rsidP="00644F12">
      <w:pPr>
        <w:pStyle w:val="ListParagraph"/>
        <w:widowControl w:val="0"/>
        <w:numPr>
          <w:ilvl w:val="1"/>
          <w:numId w:val="15"/>
        </w:numPr>
        <w:tabs>
          <w:tab w:val="left" w:pos="1420"/>
        </w:tabs>
        <w:autoSpaceDE w:val="0"/>
        <w:spacing w:after="0" w:line="360" w:lineRule="auto"/>
        <w:rPr>
          <w:rFonts w:ascii="Times New Roman" w:hAnsi="Times New Roman"/>
          <w:sz w:val="24"/>
          <w:szCs w:val="24"/>
        </w:rPr>
      </w:pPr>
      <w:r w:rsidRPr="00644F12">
        <w:rPr>
          <w:rFonts w:ascii="Times New Roman" w:hAnsi="Times New Roman"/>
          <w:sz w:val="24"/>
          <w:szCs w:val="24"/>
        </w:rPr>
        <w:t>80 DSP slices</w:t>
      </w:r>
    </w:p>
    <w:p w:rsidR="00F2493B" w:rsidRPr="00644F12" w:rsidRDefault="00073DE1" w:rsidP="00644F12">
      <w:pPr>
        <w:pStyle w:val="ListParagraph"/>
        <w:widowControl w:val="0"/>
        <w:numPr>
          <w:ilvl w:val="1"/>
          <w:numId w:val="15"/>
        </w:numPr>
        <w:overflowPunct w:val="0"/>
        <w:autoSpaceDE w:val="0"/>
        <w:spacing w:after="0" w:line="360" w:lineRule="auto"/>
        <w:ind w:right="4460"/>
        <w:rPr>
          <w:rFonts w:ascii="Times New Roman" w:hAnsi="Times New Roman"/>
        </w:rPr>
      </w:pPr>
      <w:r w:rsidRPr="00644F12">
        <w:rPr>
          <w:rFonts w:ascii="Times New Roman" w:hAnsi="Times New Roman"/>
          <w:sz w:val="24"/>
          <w:szCs w:val="24"/>
        </w:rPr>
        <w:t>Internal</w:t>
      </w:r>
      <w:r w:rsidR="00C21AC2" w:rsidRPr="00644F12">
        <w:rPr>
          <w:rFonts w:ascii="Times New Roman" w:hAnsi="Times New Roman"/>
          <w:sz w:val="24"/>
          <w:szCs w:val="24"/>
        </w:rPr>
        <w:t xml:space="preserve"> clock speeds exceeding 450MHz o On-chip analog-to </w:t>
      </w:r>
      <w:r w:rsidRPr="00644F12">
        <w:rPr>
          <w:rFonts w:ascii="Times New Roman" w:hAnsi="Times New Roman"/>
          <w:sz w:val="24"/>
          <w:szCs w:val="24"/>
        </w:rPr>
        <w:t>digital converter (XADC)</w:t>
      </w:r>
    </w:p>
    <w:p w:rsidR="00F2493B" w:rsidRPr="00644F12" w:rsidRDefault="00F2493B" w:rsidP="00644F12">
      <w:pPr>
        <w:widowControl w:val="0"/>
        <w:overflowPunct w:val="0"/>
        <w:autoSpaceDE w:val="0"/>
        <w:spacing w:after="0" w:line="360" w:lineRule="auto"/>
        <w:ind w:right="4460"/>
        <w:rPr>
          <w:rFonts w:ascii="Times New Roman" w:hAnsi="Times New Roman"/>
        </w:rPr>
      </w:pPr>
    </w:p>
    <w:p w:rsidR="00F2493B" w:rsidRPr="00644F12" w:rsidRDefault="00F2493B" w:rsidP="00644F12">
      <w:pPr>
        <w:widowControl w:val="0"/>
        <w:overflowPunct w:val="0"/>
        <w:autoSpaceDE w:val="0"/>
        <w:spacing w:after="0" w:line="360" w:lineRule="auto"/>
        <w:ind w:right="4460"/>
        <w:rPr>
          <w:rFonts w:ascii="Times New Roman" w:hAnsi="Times New Roman"/>
        </w:rPr>
      </w:pPr>
    </w:p>
    <w:p w:rsidR="00F2493B" w:rsidRPr="00644F12" w:rsidRDefault="00F2493B" w:rsidP="00644F12">
      <w:pPr>
        <w:widowControl w:val="0"/>
        <w:overflowPunct w:val="0"/>
        <w:autoSpaceDE w:val="0"/>
        <w:spacing w:after="0" w:line="360" w:lineRule="auto"/>
        <w:ind w:right="4460"/>
        <w:rPr>
          <w:rFonts w:ascii="Times New Roman" w:hAnsi="Times New Roman"/>
        </w:rPr>
      </w:pPr>
    </w:p>
    <w:p w:rsidR="00F2493B" w:rsidRPr="00644F12" w:rsidRDefault="00F2493B" w:rsidP="00644F12">
      <w:pPr>
        <w:widowControl w:val="0"/>
        <w:overflowPunct w:val="0"/>
        <w:autoSpaceDE w:val="0"/>
        <w:spacing w:after="0" w:line="360" w:lineRule="auto"/>
        <w:ind w:right="4460"/>
        <w:rPr>
          <w:rFonts w:ascii="Times New Roman" w:hAnsi="Times New Roman"/>
        </w:rPr>
      </w:pPr>
    </w:p>
    <w:p w:rsidR="00F2493B" w:rsidRPr="00644F12" w:rsidRDefault="00073DE1" w:rsidP="00644F12">
      <w:pPr>
        <w:widowControl w:val="0"/>
        <w:overflowPunct w:val="0"/>
        <w:autoSpaceDE w:val="0"/>
        <w:spacing w:after="0" w:line="360" w:lineRule="auto"/>
        <w:ind w:right="4460"/>
        <w:rPr>
          <w:rFonts w:ascii="Times New Roman" w:hAnsi="Times New Roman"/>
        </w:rPr>
      </w:pPr>
      <w:r w:rsidRPr="00644F12">
        <w:rPr>
          <w:rFonts w:ascii="Times New Roman" w:hAnsi="Times New Roman"/>
          <w:noProof/>
          <w:lang w:eastAsia="en-US"/>
        </w:rPr>
        <mc:AlternateContent>
          <mc:Choice Requires="wps">
            <w:drawing>
              <wp:anchor distT="0" distB="0" distL="114300" distR="114300" simplePos="0" relativeHeight="251694080" behindDoc="1" locked="0" layoutInCell="1" allowOverlap="1" wp14:anchorId="40DDD9FD" wp14:editId="1A00A0D8">
                <wp:simplePos x="0" y="0"/>
                <wp:positionH relativeFrom="column">
                  <wp:posOffset>5202555</wp:posOffset>
                </wp:positionH>
                <wp:positionV relativeFrom="paragraph">
                  <wp:posOffset>2705100</wp:posOffset>
                </wp:positionV>
                <wp:extent cx="18415" cy="19685"/>
                <wp:effectExtent l="1905" t="3175" r="0" b="0"/>
                <wp:wrapNone/>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9685"/>
                        </a:xfrm>
                        <a:prstGeom prst="rect">
                          <a:avLst/>
                        </a:prstGeom>
                        <a:solidFill>
                          <a:srgbClr val="00532C"/>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5" o:spid="_x0000_s1026" style="position:absolute;margin-left:409.65pt;margin-top:213pt;width:1.45pt;height:1.55pt;z-index:-251622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" fillcolor="#00532c" stroked="f" strokecolor="gray">
                <v:stroke joinstyle="round"/>
              </v:rect>
            </w:pict>
          </mc:Fallback>
        </mc:AlternateContent>
      </w:r>
    </w:p>
    <w:p w:rsidR="00F2493B" w:rsidRPr="00644F12" w:rsidRDefault="00F2493B" w:rsidP="00644F12">
      <w:pPr>
        <w:widowControl w:val="0"/>
        <w:overflowPunct w:val="0"/>
        <w:autoSpaceDE w:val="0"/>
        <w:spacing w:after="0" w:line="360" w:lineRule="auto"/>
        <w:ind w:right="4460"/>
        <w:rPr>
          <w:rFonts w:ascii="Times New Roman" w:hAnsi="Times New Roman"/>
        </w:rPr>
      </w:pPr>
    </w:p>
    <w:p w:rsidR="00073DE1" w:rsidRPr="00644F12" w:rsidRDefault="00073DE1" w:rsidP="00644F12">
      <w:pPr>
        <w:pStyle w:val="ListParagraph"/>
        <w:widowControl w:val="0"/>
        <w:numPr>
          <w:ilvl w:val="0"/>
          <w:numId w:val="17"/>
        </w:numPr>
        <w:tabs>
          <w:tab w:val="left" w:pos="4700"/>
        </w:tabs>
        <w:autoSpaceDE w:val="0"/>
        <w:spacing w:after="0" w:line="360" w:lineRule="auto"/>
        <w:rPr>
          <w:rFonts w:ascii="Times New Roman" w:hAnsi="Times New Roman"/>
          <w:sz w:val="24"/>
          <w:szCs w:val="24"/>
        </w:rPr>
      </w:pPr>
      <w:r w:rsidRPr="00644F12">
        <w:rPr>
          <w:rFonts w:ascii="Times New Roman" w:hAnsi="Times New Roman"/>
          <w:sz w:val="24"/>
          <w:szCs w:val="24"/>
        </w:rPr>
        <w:t>ZYNQ XC7Z010-1CLG400C</w:t>
      </w:r>
    </w:p>
    <w:p w:rsidR="00073DE1" w:rsidRPr="00644F12" w:rsidRDefault="00073DE1" w:rsidP="00644F12">
      <w:pPr>
        <w:pStyle w:val="ListParagraph"/>
        <w:widowControl w:val="0"/>
        <w:numPr>
          <w:ilvl w:val="1"/>
          <w:numId w:val="18"/>
        </w:numPr>
        <w:overflowPunct w:val="0"/>
        <w:autoSpaceDE w:val="0"/>
        <w:spacing w:after="0" w:line="360" w:lineRule="auto"/>
        <w:ind w:right="1060"/>
        <w:rPr>
          <w:rFonts w:ascii="Times New Roman" w:hAnsi="Times New Roman"/>
          <w:sz w:val="24"/>
          <w:szCs w:val="24"/>
        </w:rPr>
      </w:pPr>
      <w:r w:rsidRPr="00644F12">
        <w:rPr>
          <w:rFonts w:ascii="Times New Roman" w:hAnsi="Times New Roman"/>
          <w:sz w:val="24"/>
          <w:szCs w:val="24"/>
        </w:rPr>
        <w:t xml:space="preserve">512MB x32 DDR3 w/ 1050Mbps bandwidth </w:t>
      </w:r>
    </w:p>
    <w:p w:rsidR="00073DE1" w:rsidRPr="00644F12" w:rsidRDefault="00073DE1" w:rsidP="00644F12">
      <w:pPr>
        <w:pStyle w:val="ListParagraph"/>
        <w:widowControl w:val="0"/>
        <w:numPr>
          <w:ilvl w:val="1"/>
          <w:numId w:val="18"/>
        </w:numPr>
        <w:overflowPunct w:val="0"/>
        <w:autoSpaceDE w:val="0"/>
        <w:spacing w:after="0" w:line="360" w:lineRule="auto"/>
        <w:ind w:right="1060"/>
        <w:rPr>
          <w:rFonts w:ascii="Times New Roman" w:hAnsi="Times New Roman"/>
          <w:sz w:val="24"/>
          <w:szCs w:val="24"/>
        </w:rPr>
      </w:pPr>
      <w:r w:rsidRPr="00644F12">
        <w:rPr>
          <w:rFonts w:ascii="Times New Roman" w:hAnsi="Times New Roman"/>
          <w:sz w:val="24"/>
          <w:szCs w:val="24"/>
        </w:rPr>
        <w:t>Dual-role (Source/Sink) HDMI port</w:t>
      </w:r>
    </w:p>
    <w:p w:rsidR="00073DE1" w:rsidRPr="00644F12" w:rsidRDefault="00073DE1" w:rsidP="00644F12">
      <w:pPr>
        <w:pStyle w:val="ListParagraph"/>
        <w:widowControl w:val="0"/>
        <w:numPr>
          <w:ilvl w:val="0"/>
          <w:numId w:val="17"/>
        </w:numPr>
        <w:tabs>
          <w:tab w:val="left" w:pos="4700"/>
        </w:tabs>
        <w:autoSpaceDE w:val="0"/>
        <w:spacing w:after="0" w:line="360" w:lineRule="auto"/>
        <w:rPr>
          <w:rFonts w:ascii="Times New Roman" w:hAnsi="Times New Roman"/>
          <w:sz w:val="24"/>
          <w:szCs w:val="24"/>
        </w:rPr>
      </w:pPr>
      <w:r w:rsidRPr="00644F12">
        <w:rPr>
          <w:rFonts w:ascii="Times New Roman" w:hAnsi="Times New Roman"/>
          <w:sz w:val="24"/>
          <w:szCs w:val="24"/>
        </w:rPr>
        <w:t>16-bits per pixel VGA source port</w:t>
      </w:r>
    </w:p>
    <w:p w:rsidR="00073DE1" w:rsidRPr="00644F12" w:rsidRDefault="00073DE1" w:rsidP="00644F12">
      <w:pPr>
        <w:pStyle w:val="ListParagraph"/>
        <w:widowControl w:val="0"/>
        <w:numPr>
          <w:ilvl w:val="1"/>
          <w:numId w:val="19"/>
        </w:numPr>
        <w:overflowPunct w:val="0"/>
        <w:autoSpaceDE w:val="0"/>
        <w:spacing w:after="0" w:line="360" w:lineRule="auto"/>
        <w:ind w:right="720"/>
        <w:rPr>
          <w:rFonts w:ascii="Times New Roman" w:hAnsi="Times New Roman"/>
          <w:sz w:val="24"/>
          <w:szCs w:val="24"/>
        </w:rPr>
      </w:pPr>
      <w:proofErr w:type="spellStart"/>
      <w:r w:rsidRPr="00644F12">
        <w:rPr>
          <w:rFonts w:ascii="Times New Roman" w:hAnsi="Times New Roman"/>
          <w:sz w:val="24"/>
          <w:szCs w:val="24"/>
        </w:rPr>
        <w:t>Trimode</w:t>
      </w:r>
      <w:proofErr w:type="spellEnd"/>
      <w:r w:rsidRPr="00644F12">
        <w:rPr>
          <w:rFonts w:ascii="Times New Roman" w:hAnsi="Times New Roman"/>
          <w:sz w:val="24"/>
          <w:szCs w:val="24"/>
        </w:rPr>
        <w:t xml:space="preserve"> (1Gbit/100Mbit/10Mbit) Ethernet PHY </w:t>
      </w:r>
    </w:p>
    <w:p w:rsidR="00073DE1" w:rsidRPr="00644F12" w:rsidRDefault="00073DE1" w:rsidP="00644F12">
      <w:pPr>
        <w:pStyle w:val="ListParagraph"/>
        <w:widowControl w:val="0"/>
        <w:numPr>
          <w:ilvl w:val="1"/>
          <w:numId w:val="19"/>
        </w:numPr>
        <w:overflowPunct w:val="0"/>
        <w:autoSpaceDE w:val="0"/>
        <w:spacing w:after="0" w:line="360" w:lineRule="auto"/>
        <w:ind w:right="720"/>
        <w:rPr>
          <w:rFonts w:ascii="Times New Roman" w:hAnsi="Times New Roman"/>
          <w:sz w:val="24"/>
          <w:szCs w:val="24"/>
        </w:rPr>
      </w:pPr>
      <w:proofErr w:type="spellStart"/>
      <w:r w:rsidRPr="00644F12">
        <w:rPr>
          <w:rFonts w:ascii="Times New Roman" w:hAnsi="Times New Roman"/>
          <w:sz w:val="24"/>
          <w:szCs w:val="24"/>
        </w:rPr>
        <w:t>MicroSD</w:t>
      </w:r>
      <w:proofErr w:type="spellEnd"/>
      <w:r w:rsidRPr="00644F12">
        <w:rPr>
          <w:rFonts w:ascii="Times New Roman" w:hAnsi="Times New Roman"/>
          <w:sz w:val="24"/>
          <w:szCs w:val="24"/>
        </w:rPr>
        <w:t xml:space="preserve"> slot (supports Linux file system)</w:t>
      </w:r>
    </w:p>
    <w:p w:rsidR="00073DE1" w:rsidRPr="00644F12" w:rsidRDefault="00073DE1" w:rsidP="00644F12">
      <w:pPr>
        <w:pStyle w:val="ListParagraph"/>
        <w:widowControl w:val="0"/>
        <w:numPr>
          <w:ilvl w:val="0"/>
          <w:numId w:val="17"/>
        </w:numPr>
        <w:tabs>
          <w:tab w:val="left" w:pos="4700"/>
        </w:tabs>
        <w:autoSpaceDE w:val="0"/>
        <w:spacing w:after="0" w:line="360" w:lineRule="auto"/>
        <w:rPr>
          <w:rFonts w:ascii="Times New Roman" w:hAnsi="Times New Roman"/>
          <w:sz w:val="24"/>
          <w:szCs w:val="24"/>
        </w:rPr>
      </w:pPr>
      <w:r w:rsidRPr="00644F12">
        <w:rPr>
          <w:rFonts w:ascii="Times New Roman" w:hAnsi="Times New Roman"/>
          <w:sz w:val="24"/>
          <w:szCs w:val="24"/>
        </w:rPr>
        <w:t>OTG USB 2.0 PHY (supports host and device)</w:t>
      </w:r>
    </w:p>
    <w:p w:rsidR="00073DE1" w:rsidRPr="00644F12" w:rsidRDefault="00073DE1" w:rsidP="00644F12">
      <w:pPr>
        <w:pStyle w:val="ListParagraph"/>
        <w:widowControl w:val="0"/>
        <w:numPr>
          <w:ilvl w:val="0"/>
          <w:numId w:val="17"/>
        </w:numPr>
        <w:tabs>
          <w:tab w:val="left" w:pos="4700"/>
        </w:tabs>
        <w:overflowPunct w:val="0"/>
        <w:autoSpaceDE w:val="0"/>
        <w:spacing w:after="0" w:line="360" w:lineRule="auto"/>
        <w:ind w:right="380"/>
        <w:rPr>
          <w:rFonts w:ascii="Times New Roman" w:hAnsi="Times New Roman"/>
          <w:sz w:val="24"/>
          <w:szCs w:val="24"/>
        </w:rPr>
      </w:pPr>
      <w:r w:rsidRPr="00644F12">
        <w:rPr>
          <w:rFonts w:ascii="Times New Roman" w:hAnsi="Times New Roman"/>
          <w:sz w:val="24"/>
          <w:szCs w:val="24"/>
        </w:rPr>
        <w:t>External EEPROM (programmed with 48-bit globally unique EUI-48/64™ compatible identifier)</w:t>
      </w:r>
    </w:p>
    <w:p w:rsidR="00073DE1" w:rsidRPr="00644F12" w:rsidRDefault="00073DE1" w:rsidP="00644F12">
      <w:pPr>
        <w:pStyle w:val="ListParagraph"/>
        <w:widowControl w:val="0"/>
        <w:numPr>
          <w:ilvl w:val="0"/>
          <w:numId w:val="17"/>
        </w:numPr>
        <w:tabs>
          <w:tab w:val="left" w:pos="4700"/>
        </w:tabs>
        <w:overflowPunct w:val="0"/>
        <w:autoSpaceDE w:val="0"/>
        <w:spacing w:after="0" w:line="360" w:lineRule="auto"/>
        <w:ind w:right="100"/>
        <w:rPr>
          <w:rFonts w:ascii="Times New Roman" w:hAnsi="Times New Roman"/>
          <w:sz w:val="24"/>
          <w:szCs w:val="24"/>
        </w:rPr>
      </w:pPr>
      <w:r w:rsidRPr="00644F12">
        <w:rPr>
          <w:rFonts w:ascii="Times New Roman" w:hAnsi="Times New Roman"/>
          <w:sz w:val="24"/>
          <w:szCs w:val="24"/>
        </w:rPr>
        <w:t>Audio codec with headphone out, microphone and line in jacks</w:t>
      </w:r>
    </w:p>
    <w:p w:rsidR="00073DE1" w:rsidRPr="00644F12" w:rsidRDefault="00073DE1" w:rsidP="00644F12">
      <w:pPr>
        <w:pStyle w:val="ListParagraph"/>
        <w:widowControl w:val="0"/>
        <w:numPr>
          <w:ilvl w:val="0"/>
          <w:numId w:val="17"/>
        </w:numPr>
        <w:tabs>
          <w:tab w:val="left" w:pos="4700"/>
        </w:tabs>
        <w:autoSpaceDE w:val="0"/>
        <w:spacing w:after="0" w:line="360" w:lineRule="auto"/>
        <w:rPr>
          <w:rFonts w:ascii="Times New Roman" w:hAnsi="Times New Roman"/>
          <w:sz w:val="24"/>
          <w:szCs w:val="24"/>
        </w:rPr>
      </w:pPr>
      <w:r w:rsidRPr="00644F12">
        <w:rPr>
          <w:rFonts w:ascii="Times New Roman" w:hAnsi="Times New Roman"/>
          <w:sz w:val="24"/>
          <w:szCs w:val="24"/>
        </w:rPr>
        <w:t>128Mb Serial Flash w/ QSPI interface</w:t>
      </w:r>
    </w:p>
    <w:p w:rsidR="00073DE1" w:rsidRPr="00644F12" w:rsidRDefault="00073DE1" w:rsidP="00644F12">
      <w:pPr>
        <w:pStyle w:val="ListParagraph"/>
        <w:widowControl w:val="0"/>
        <w:numPr>
          <w:ilvl w:val="0"/>
          <w:numId w:val="17"/>
        </w:numPr>
        <w:tabs>
          <w:tab w:val="left" w:pos="4700"/>
        </w:tabs>
        <w:overflowPunct w:val="0"/>
        <w:autoSpaceDE w:val="0"/>
        <w:spacing w:after="0" w:line="360" w:lineRule="auto"/>
        <w:ind w:right="760"/>
        <w:rPr>
          <w:rFonts w:ascii="Times New Roman" w:hAnsi="Times New Roman"/>
          <w:sz w:val="24"/>
          <w:szCs w:val="24"/>
        </w:rPr>
      </w:pPr>
      <w:r w:rsidRPr="00644F12">
        <w:rPr>
          <w:rFonts w:ascii="Times New Roman" w:hAnsi="Times New Roman"/>
          <w:sz w:val="24"/>
          <w:szCs w:val="24"/>
        </w:rPr>
        <w:t>On-board JTAG programming and UART to USB converter</w:t>
      </w:r>
    </w:p>
    <w:p w:rsidR="00073DE1" w:rsidRPr="00644F12" w:rsidRDefault="00073DE1" w:rsidP="00644F12">
      <w:pPr>
        <w:pStyle w:val="ListParagraph"/>
        <w:widowControl w:val="0"/>
        <w:numPr>
          <w:ilvl w:val="0"/>
          <w:numId w:val="17"/>
        </w:numPr>
        <w:tabs>
          <w:tab w:val="left" w:pos="4700"/>
        </w:tabs>
        <w:autoSpaceDE w:val="0"/>
        <w:spacing w:after="0" w:line="360" w:lineRule="auto"/>
        <w:rPr>
          <w:rFonts w:ascii="Times New Roman" w:hAnsi="Times New Roman"/>
          <w:i/>
          <w:iCs/>
          <w:sz w:val="24"/>
          <w:szCs w:val="24"/>
        </w:rPr>
      </w:pPr>
      <w:r w:rsidRPr="00644F12">
        <w:rPr>
          <w:rFonts w:ascii="Times New Roman" w:hAnsi="Times New Roman"/>
          <w:sz w:val="24"/>
          <w:szCs w:val="24"/>
        </w:rPr>
        <w:t>GPIO: 6 pushbuttons, 4 slide switches, 5 LEDs</w:t>
      </w:r>
    </w:p>
    <w:p w:rsidR="00073DE1" w:rsidRPr="00644F12" w:rsidRDefault="00073DE1" w:rsidP="00644F12">
      <w:pPr>
        <w:widowControl w:val="0"/>
        <w:autoSpaceDE w:val="0"/>
        <w:spacing w:after="0" w:line="360" w:lineRule="auto"/>
        <w:rPr>
          <w:rFonts w:ascii="Times New Roman" w:hAnsi="Times New Roman"/>
          <w:sz w:val="24"/>
          <w:szCs w:val="24"/>
          <w:lang w:eastAsia="en-US"/>
        </w:rPr>
      </w:pPr>
      <w:r w:rsidRPr="00644F12">
        <w:rPr>
          <w:rFonts w:ascii="Times New Roman" w:hAnsi="Times New Roman"/>
          <w:noProof/>
          <w:lang w:eastAsia="en-US"/>
        </w:rPr>
        <mc:AlternateContent>
          <mc:Choice Requires="wps">
            <w:drawing>
              <wp:anchor distT="0" distB="0" distL="114300" distR="114300" simplePos="0" relativeHeight="251695104" behindDoc="1" locked="0" layoutInCell="1" allowOverlap="1" wp14:anchorId="25274175" wp14:editId="6E06E7D0">
                <wp:simplePos x="0" y="0"/>
                <wp:positionH relativeFrom="column">
                  <wp:posOffset>0</wp:posOffset>
                </wp:positionH>
                <wp:positionV relativeFrom="paragraph">
                  <wp:posOffset>339725</wp:posOffset>
                </wp:positionV>
                <wp:extent cx="5688965" cy="153670"/>
                <wp:effectExtent l="0" t="2540" r="0" b="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8965" cy="153670"/>
                        </a:xfrm>
                        <a:prstGeom prst="rect">
                          <a:avLst/>
                        </a:prstGeom>
                        <a:solidFill>
                          <a:srgbClr val="FFFFFD"/>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4" o:spid="_x0000_s1026" style="position:absolute;margin-left:0;margin-top:26.75pt;width:447.95pt;height:12.1pt;z-index:-2516213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" fillcolor="#fffffd" stroked="f" strokecolor="gray">
                <v:stroke joinstyle="round"/>
              </v:rect>
            </w:pict>
          </mc:Fallback>
        </mc:AlternateContent>
      </w:r>
    </w:p>
    <w:p w:rsidR="00073DE1" w:rsidRPr="00644F12" w:rsidRDefault="00073DE1" w:rsidP="00644F12">
      <w:pPr>
        <w:widowControl w:val="0"/>
        <w:overflowPunct w:val="0"/>
        <w:autoSpaceDE w:val="0"/>
        <w:spacing w:after="0" w:line="360" w:lineRule="auto"/>
        <w:ind w:right="20" w:firstLine="720"/>
        <w:jc w:val="both"/>
        <w:rPr>
          <w:rFonts w:ascii="Times New Roman" w:hAnsi="Times New Roman"/>
        </w:rPr>
      </w:pPr>
      <w:r w:rsidRPr="00644F12">
        <w:rPr>
          <w:rFonts w:ascii="Times New Roman" w:hAnsi="Times New Roman"/>
          <w:sz w:val="24"/>
          <w:szCs w:val="24"/>
        </w:rPr>
        <w:t xml:space="preserve">The ZYBO is compatible with Xilinx’s new high-performance </w:t>
      </w:r>
      <w:proofErr w:type="spellStart"/>
      <w:r w:rsidRPr="00644F12">
        <w:rPr>
          <w:rFonts w:ascii="Times New Roman" w:hAnsi="Times New Roman"/>
          <w:sz w:val="24"/>
          <w:szCs w:val="24"/>
        </w:rPr>
        <w:t>Vivado</w:t>
      </w:r>
      <w:proofErr w:type="spellEnd"/>
      <w:r w:rsidRPr="00644F12">
        <w:rPr>
          <w:rFonts w:ascii="Times New Roman" w:hAnsi="Times New Roman"/>
          <w:sz w:val="24"/>
          <w:szCs w:val="24"/>
        </w:rPr>
        <w:t xml:space="preserve"> Design Suite as well as the ISE/EDK toolset. These toolsets meld FPGA logic design with embedded ARM software development into an easy to use, intuitive design flow. They can be used for </w:t>
      </w:r>
      <w:r w:rsidRPr="00644F12">
        <w:rPr>
          <w:rFonts w:ascii="Times New Roman" w:hAnsi="Times New Roman"/>
          <w:sz w:val="24"/>
          <w:szCs w:val="24"/>
        </w:rPr>
        <w:lastRenderedPageBreak/>
        <w:t>designing systems of any complexity, from a complete operating system running multiple server applications in tandem, down to a simple bare-metal program that controls some LEDs.</w:t>
      </w:r>
      <w:r w:rsidRPr="00644F12">
        <w:rPr>
          <w:rFonts w:ascii="Times New Roman" w:hAnsi="Times New Roman"/>
          <w:noProof/>
          <w:lang w:eastAsia="en-US"/>
        </w:rPr>
        <mc:AlternateContent>
          <mc:Choice Requires="wps">
            <w:drawing>
              <wp:anchor distT="0" distB="0" distL="114300" distR="114300" simplePos="0" relativeHeight="251696128" behindDoc="1" locked="0" layoutInCell="1" allowOverlap="1" wp14:anchorId="19F80D40" wp14:editId="5C211F4C">
                <wp:simplePos x="0" y="0"/>
                <wp:positionH relativeFrom="column">
                  <wp:posOffset>0</wp:posOffset>
                </wp:positionH>
                <wp:positionV relativeFrom="paragraph">
                  <wp:posOffset>-518795</wp:posOffset>
                </wp:positionV>
                <wp:extent cx="5780405" cy="154305"/>
                <wp:effectExtent l="0" t="0" r="1270" b="1905"/>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0405" cy="154305"/>
                        </a:xfrm>
                        <a:prstGeom prst="rect">
                          <a:avLst/>
                        </a:prstGeom>
                        <a:solidFill>
                          <a:srgbClr val="FFFFFD"/>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3" o:spid="_x0000_s1026" style="position:absolute;margin-left:0;margin-top:-40.85pt;width:455.15pt;height:12.15pt;z-index:-251620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" fillcolor="#fffffd" stroked="f" strokecolor="gray">
                <v:stroke joinstyle="round"/>
              </v:rect>
            </w:pict>
          </mc:Fallback>
        </mc:AlternateContent>
      </w:r>
      <w:r w:rsidRPr="00644F12">
        <w:rPr>
          <w:rFonts w:ascii="Times New Roman" w:hAnsi="Times New Roman"/>
          <w:noProof/>
          <w:lang w:eastAsia="en-US"/>
        </w:rPr>
        <mc:AlternateContent>
          <mc:Choice Requires="wps">
            <w:drawing>
              <wp:anchor distT="0" distB="0" distL="114300" distR="114300" simplePos="0" relativeHeight="251697152" behindDoc="1" locked="0" layoutInCell="1" allowOverlap="1" wp14:anchorId="7DBA98A6" wp14:editId="7A7F03AC">
                <wp:simplePos x="0" y="0"/>
                <wp:positionH relativeFrom="column">
                  <wp:posOffset>0</wp:posOffset>
                </wp:positionH>
                <wp:positionV relativeFrom="paragraph">
                  <wp:posOffset>-341630</wp:posOffset>
                </wp:positionV>
                <wp:extent cx="5895975" cy="153670"/>
                <wp:effectExtent l="0" t="1905" r="0" b="0"/>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153670"/>
                        </a:xfrm>
                        <a:prstGeom prst="rect">
                          <a:avLst/>
                        </a:prstGeom>
                        <a:solidFill>
                          <a:srgbClr val="FFFFFD"/>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2" o:spid="_x0000_s1026" style="position:absolute;margin-left:0;margin-top:-26.9pt;width:464.25pt;height:12.1pt;z-index:-251619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" fillcolor="#fffffd" stroked="f" strokecolor="gray">
                <v:stroke joinstyle="round"/>
              </v:rect>
            </w:pict>
          </mc:Fallback>
        </mc:AlternateContent>
      </w:r>
      <w:r w:rsidRPr="00644F12">
        <w:rPr>
          <w:rFonts w:ascii="Times New Roman" w:hAnsi="Times New Roman"/>
          <w:noProof/>
          <w:lang w:eastAsia="en-US"/>
        </w:rPr>
        <mc:AlternateContent>
          <mc:Choice Requires="wps">
            <w:drawing>
              <wp:anchor distT="0" distB="0" distL="114300" distR="114300" simplePos="0" relativeHeight="251698176" behindDoc="1" locked="0" layoutInCell="1" allowOverlap="1" wp14:anchorId="75BCE8EC" wp14:editId="6B40A748">
                <wp:simplePos x="0" y="0"/>
                <wp:positionH relativeFrom="column">
                  <wp:posOffset>0</wp:posOffset>
                </wp:positionH>
                <wp:positionV relativeFrom="paragraph">
                  <wp:posOffset>-161925</wp:posOffset>
                </wp:positionV>
                <wp:extent cx="5310505" cy="154305"/>
                <wp:effectExtent l="0" t="635" r="4445" b="0"/>
                <wp:wrapNone/>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0505" cy="154305"/>
                        </a:xfrm>
                        <a:prstGeom prst="rect">
                          <a:avLst/>
                        </a:prstGeom>
                        <a:solidFill>
                          <a:srgbClr val="FFFFFD"/>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1" o:spid="_x0000_s1026" style="position:absolute;margin-left:0;margin-top:-12.75pt;width:418.15pt;height:12.15pt;z-index:-251618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" fillcolor="#fffffd" stroked="f" strokecolor="gray">
                <v:stroke joinstyle="round"/>
              </v:rect>
            </w:pict>
          </mc:Fallback>
        </mc:AlternateContent>
      </w:r>
    </w:p>
    <w:p w:rsidR="00073DE1" w:rsidRPr="00644F12" w:rsidRDefault="00073DE1" w:rsidP="00644F12">
      <w:pPr>
        <w:widowControl w:val="0"/>
        <w:overflowPunct w:val="0"/>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 xml:space="preserve">An accessory kit that contains a 5V/2.5A power adapter, a USB A to Micro B cable, an 8GB speed class 10 </w:t>
      </w:r>
      <w:proofErr w:type="spellStart"/>
      <w:r w:rsidRPr="00644F12">
        <w:rPr>
          <w:rFonts w:ascii="Times New Roman" w:hAnsi="Times New Roman"/>
          <w:sz w:val="24"/>
          <w:szCs w:val="24"/>
        </w:rPr>
        <w:t>microSD</w:t>
      </w:r>
      <w:proofErr w:type="spellEnd"/>
      <w:r w:rsidRPr="00644F12">
        <w:rPr>
          <w:rFonts w:ascii="Times New Roman" w:hAnsi="Times New Roman"/>
          <w:sz w:val="24"/>
          <w:szCs w:val="24"/>
        </w:rPr>
        <w:t xml:space="preserve"> card, and a Xilinx voucher for a </w:t>
      </w:r>
      <w:proofErr w:type="spellStart"/>
      <w:r w:rsidRPr="00644F12">
        <w:rPr>
          <w:rFonts w:ascii="Times New Roman" w:hAnsi="Times New Roman"/>
          <w:sz w:val="24"/>
          <w:szCs w:val="24"/>
        </w:rPr>
        <w:t>Vivado</w:t>
      </w:r>
      <w:proofErr w:type="spellEnd"/>
      <w:r w:rsidRPr="00644F12">
        <w:rPr>
          <w:rFonts w:ascii="Times New Roman" w:hAnsi="Times New Roman"/>
          <w:sz w:val="24"/>
          <w:szCs w:val="24"/>
        </w:rPr>
        <w:t xml:space="preserve"> Design Suite license will be available to purchase separately off of the </w:t>
      </w:r>
      <w:proofErr w:type="spellStart"/>
      <w:r w:rsidRPr="00644F12">
        <w:rPr>
          <w:rFonts w:ascii="Times New Roman" w:hAnsi="Times New Roman"/>
          <w:sz w:val="24"/>
          <w:szCs w:val="24"/>
        </w:rPr>
        <w:t>Digilent</w:t>
      </w:r>
      <w:proofErr w:type="spellEnd"/>
      <w:r w:rsidRPr="00644F12">
        <w:rPr>
          <w:rFonts w:ascii="Times New Roman" w:hAnsi="Times New Roman"/>
          <w:sz w:val="24"/>
          <w:szCs w:val="24"/>
        </w:rPr>
        <w:t xml:space="preserve"> website in the near future. The </w:t>
      </w:r>
      <w:proofErr w:type="spellStart"/>
      <w:r w:rsidRPr="00644F12">
        <w:rPr>
          <w:rFonts w:ascii="Times New Roman" w:hAnsi="Times New Roman"/>
          <w:sz w:val="24"/>
          <w:szCs w:val="24"/>
        </w:rPr>
        <w:t>Vivado</w:t>
      </w:r>
      <w:proofErr w:type="spellEnd"/>
      <w:r w:rsidRPr="00644F12">
        <w:rPr>
          <w:rFonts w:ascii="Times New Roman" w:hAnsi="Times New Roman"/>
          <w:sz w:val="24"/>
          <w:szCs w:val="24"/>
        </w:rPr>
        <w:t xml:space="preserve"> Design Suite license enables use of the Logic Analyzer tools, which accelerate debug and testing. This license is a 1 year, device-locked license, and will only work with the Z-7010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part on the ZYBO. After the license expires, any version of </w:t>
      </w:r>
      <w:proofErr w:type="spellStart"/>
      <w:r w:rsidRPr="00644F12">
        <w:rPr>
          <w:rFonts w:ascii="Times New Roman" w:hAnsi="Times New Roman"/>
          <w:sz w:val="24"/>
          <w:szCs w:val="24"/>
        </w:rPr>
        <w:t>Vivado</w:t>
      </w:r>
      <w:proofErr w:type="spellEnd"/>
      <w:r w:rsidRPr="00644F12">
        <w:rPr>
          <w:rFonts w:ascii="Times New Roman" w:hAnsi="Times New Roman"/>
          <w:sz w:val="24"/>
          <w:szCs w:val="24"/>
        </w:rPr>
        <w:t xml:space="preserve"> Design Suite that was released during this 1 year period can continue to be used indefinitely.</w:t>
      </w:r>
    </w:p>
    <w:p w:rsidR="00073DE1" w:rsidRPr="00644F12" w:rsidRDefault="00F2493B" w:rsidP="00644F12">
      <w:pPr>
        <w:widowControl w:val="0"/>
        <w:autoSpaceDE w:val="0"/>
        <w:spacing w:after="0" w:line="360" w:lineRule="auto"/>
        <w:jc w:val="both"/>
        <w:rPr>
          <w:rFonts w:ascii="Times New Roman" w:hAnsi="Times New Roman"/>
          <w:b/>
          <w:sz w:val="24"/>
          <w:szCs w:val="24"/>
        </w:rPr>
      </w:pPr>
      <w:r w:rsidRPr="00644F12">
        <w:rPr>
          <w:rFonts w:ascii="Times New Roman" w:hAnsi="Times New Roman"/>
          <w:b/>
          <w:bCs/>
          <w:sz w:val="24"/>
          <w:szCs w:val="24"/>
        </w:rPr>
        <w:t>5.1.</w:t>
      </w:r>
      <w:r w:rsidR="00073DE1" w:rsidRPr="00644F12">
        <w:rPr>
          <w:rFonts w:ascii="Times New Roman" w:hAnsi="Times New Roman"/>
          <w:b/>
          <w:bCs/>
          <w:sz w:val="24"/>
          <w:szCs w:val="24"/>
        </w:rPr>
        <w:t>1 Power Supplies</w:t>
      </w:r>
    </w:p>
    <w:p w:rsidR="00073DE1" w:rsidRPr="00644F12" w:rsidRDefault="00073DE1" w:rsidP="00644F12">
      <w:pPr>
        <w:widowControl w:val="0"/>
        <w:autoSpaceDE w:val="0"/>
        <w:spacing w:after="0" w:line="360" w:lineRule="auto"/>
        <w:jc w:val="both"/>
        <w:rPr>
          <w:rFonts w:ascii="Times New Roman" w:hAnsi="Times New Roman"/>
          <w:sz w:val="24"/>
          <w:szCs w:val="24"/>
        </w:rPr>
      </w:pPr>
    </w:p>
    <w:p w:rsidR="00073DE1" w:rsidRPr="00644F12" w:rsidRDefault="00073DE1" w:rsidP="00644F12">
      <w:pPr>
        <w:widowControl w:val="0"/>
        <w:overflowPunct w:val="0"/>
        <w:autoSpaceDE w:val="0"/>
        <w:spacing w:after="0" w:line="360" w:lineRule="auto"/>
        <w:ind w:right="240" w:firstLine="720"/>
        <w:jc w:val="both"/>
        <w:rPr>
          <w:rFonts w:ascii="Times New Roman" w:hAnsi="Times New Roman"/>
          <w:sz w:val="24"/>
          <w:szCs w:val="24"/>
        </w:rPr>
      </w:pPr>
      <w:r w:rsidRPr="00644F12">
        <w:rPr>
          <w:rFonts w:ascii="Times New Roman" w:hAnsi="Times New Roman"/>
          <w:sz w:val="24"/>
          <w:szCs w:val="24"/>
        </w:rPr>
        <w:t xml:space="preserve">The ZYBO can be powered from the </w:t>
      </w:r>
      <w:proofErr w:type="spellStart"/>
      <w:r w:rsidRPr="00644F12">
        <w:rPr>
          <w:rFonts w:ascii="Times New Roman" w:hAnsi="Times New Roman"/>
          <w:sz w:val="24"/>
          <w:szCs w:val="24"/>
        </w:rPr>
        <w:t>Digilent</w:t>
      </w:r>
      <w:proofErr w:type="spellEnd"/>
      <w:r w:rsidRPr="00644F12">
        <w:rPr>
          <w:rFonts w:ascii="Times New Roman" w:hAnsi="Times New Roman"/>
          <w:sz w:val="24"/>
          <w:szCs w:val="24"/>
        </w:rPr>
        <w:t xml:space="preserve"> USB-JTAG-UART port (J11), or from an external power supply. Jumper JP7 (near the power switch) determines which power source is used. There are three valid configurations for this jumper corresponding to the three powering options: USB, wall wart with barrel jack, and battery pack. There is a diagram on the board silkscreen indicating all three.</w:t>
      </w:r>
    </w:p>
    <w:p w:rsidR="00F2493B" w:rsidRPr="00644F12" w:rsidRDefault="00F2493B" w:rsidP="00644F12">
      <w:pPr>
        <w:widowControl w:val="0"/>
        <w:overflowPunct w:val="0"/>
        <w:autoSpaceDE w:val="0"/>
        <w:spacing w:after="0" w:line="360" w:lineRule="auto"/>
        <w:ind w:right="240" w:firstLine="720"/>
        <w:jc w:val="both"/>
        <w:rPr>
          <w:rFonts w:ascii="Times New Roman" w:hAnsi="Times New Roman"/>
          <w:sz w:val="24"/>
          <w:szCs w:val="24"/>
        </w:rPr>
      </w:pPr>
    </w:p>
    <w:p w:rsidR="00F2493B" w:rsidRPr="00644F12" w:rsidRDefault="00F2493B" w:rsidP="00644F12">
      <w:pPr>
        <w:widowControl w:val="0"/>
        <w:overflowPunct w:val="0"/>
        <w:autoSpaceDE w:val="0"/>
        <w:spacing w:after="0" w:line="360" w:lineRule="auto"/>
        <w:ind w:right="240" w:firstLine="720"/>
        <w:jc w:val="both"/>
        <w:rPr>
          <w:rFonts w:ascii="Times New Roman" w:hAnsi="Times New Roman"/>
          <w:sz w:val="24"/>
          <w:szCs w:val="24"/>
        </w:rPr>
      </w:pPr>
    </w:p>
    <w:p w:rsidR="00F2493B" w:rsidRPr="00644F12" w:rsidRDefault="00F2493B" w:rsidP="00644F12">
      <w:pPr>
        <w:widowControl w:val="0"/>
        <w:overflowPunct w:val="0"/>
        <w:autoSpaceDE w:val="0"/>
        <w:spacing w:after="0" w:line="360" w:lineRule="auto"/>
        <w:ind w:right="240" w:firstLine="720"/>
        <w:jc w:val="both"/>
        <w:rPr>
          <w:rFonts w:ascii="Times New Roman" w:hAnsi="Times New Roman"/>
          <w:sz w:val="24"/>
          <w:szCs w:val="24"/>
        </w:rPr>
      </w:pPr>
    </w:p>
    <w:p w:rsidR="00F2493B" w:rsidRPr="00644F12" w:rsidRDefault="00F2493B" w:rsidP="00644F12">
      <w:pPr>
        <w:widowControl w:val="0"/>
        <w:overflowPunct w:val="0"/>
        <w:autoSpaceDE w:val="0"/>
        <w:spacing w:after="0" w:line="360" w:lineRule="auto"/>
        <w:ind w:right="240" w:firstLine="720"/>
        <w:jc w:val="both"/>
        <w:rPr>
          <w:rFonts w:ascii="Times New Roman" w:hAnsi="Times New Roman"/>
          <w:sz w:val="24"/>
          <w:szCs w:val="24"/>
        </w:rPr>
      </w:pPr>
    </w:p>
    <w:p w:rsidR="00073DE1" w:rsidRPr="00644F12" w:rsidRDefault="00073DE1" w:rsidP="00644F12">
      <w:pPr>
        <w:widowControl w:val="0"/>
        <w:overflowPunct w:val="0"/>
        <w:autoSpaceDE w:val="0"/>
        <w:spacing w:after="0" w:line="360" w:lineRule="auto"/>
        <w:ind w:right="300" w:firstLine="720"/>
        <w:jc w:val="both"/>
        <w:rPr>
          <w:rFonts w:ascii="Times New Roman" w:hAnsi="Times New Roman"/>
          <w:sz w:val="24"/>
          <w:szCs w:val="24"/>
        </w:rPr>
      </w:pPr>
      <w:r w:rsidRPr="00644F12">
        <w:rPr>
          <w:rFonts w:ascii="Times New Roman" w:hAnsi="Times New Roman"/>
          <w:sz w:val="24"/>
          <w:szCs w:val="24"/>
        </w:rPr>
        <w:t xml:space="preserve">All on-board power supplies are enabled or disabled by the power switch SW4. The power indicator LED (LD11) is on when all the supply rails reach their nominal voltage. An overview of the power circuit </w:t>
      </w:r>
      <w:r w:rsidR="003A15B9" w:rsidRPr="00644F12">
        <w:rPr>
          <w:rFonts w:ascii="Times New Roman" w:hAnsi="Times New Roman"/>
          <w:sz w:val="24"/>
          <w:szCs w:val="24"/>
        </w:rPr>
        <w:t>is shown in Fig.5.1</w:t>
      </w:r>
    </w:p>
    <w:p w:rsidR="003A15B9" w:rsidRPr="00644F12" w:rsidRDefault="003A15B9" w:rsidP="00644F12">
      <w:pPr>
        <w:widowControl w:val="0"/>
        <w:overflowPunct w:val="0"/>
        <w:autoSpaceDE w:val="0"/>
        <w:spacing w:after="0" w:line="360" w:lineRule="auto"/>
        <w:ind w:right="300" w:firstLine="720"/>
        <w:jc w:val="both"/>
        <w:rPr>
          <w:rFonts w:ascii="Times New Roman" w:hAnsi="Times New Roman"/>
          <w:sz w:val="24"/>
          <w:szCs w:val="24"/>
        </w:rPr>
      </w:pPr>
      <w:r w:rsidRPr="00644F12">
        <w:rPr>
          <w:rFonts w:ascii="Times New Roman" w:hAnsi="Times New Roman"/>
          <w:noProof/>
          <w:sz w:val="24"/>
          <w:szCs w:val="24"/>
          <w:lang w:eastAsia="en-US"/>
        </w:rPr>
        <w:drawing>
          <wp:anchor distT="0" distB="0" distL="114935" distR="114935" simplePos="0" relativeHeight="251699200" behindDoc="1" locked="0" layoutInCell="1" allowOverlap="1" wp14:anchorId="2A5E779C" wp14:editId="051F584B">
            <wp:simplePos x="0" y="0"/>
            <wp:positionH relativeFrom="column">
              <wp:posOffset>196850</wp:posOffset>
            </wp:positionH>
            <wp:positionV relativeFrom="paragraph">
              <wp:posOffset>104140</wp:posOffset>
            </wp:positionV>
            <wp:extent cx="5259070" cy="377444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9070" cy="3774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73DE1" w:rsidRPr="00644F12" w:rsidRDefault="00073DE1" w:rsidP="00644F12">
      <w:pPr>
        <w:widowControl w:val="0"/>
        <w:autoSpaceDE w:val="0"/>
        <w:spacing w:after="0" w:line="360" w:lineRule="auto"/>
        <w:rPr>
          <w:rFonts w:ascii="Times New Roman" w:hAnsi="Times New Roman"/>
          <w:sz w:val="24"/>
          <w:szCs w:val="24"/>
        </w:rPr>
      </w:pPr>
    </w:p>
    <w:p w:rsidR="00073DE1" w:rsidRPr="00644F12" w:rsidRDefault="00073DE1" w:rsidP="00644F12">
      <w:pPr>
        <w:widowControl w:val="0"/>
        <w:autoSpaceDE w:val="0"/>
        <w:spacing w:after="0" w:line="360" w:lineRule="auto"/>
        <w:rPr>
          <w:rFonts w:ascii="Times New Roman" w:hAnsi="Times New Roman"/>
          <w:sz w:val="24"/>
          <w:szCs w:val="24"/>
        </w:rPr>
      </w:pPr>
    </w:p>
    <w:p w:rsidR="00073DE1" w:rsidRPr="00644F12" w:rsidRDefault="00073DE1" w:rsidP="00644F12">
      <w:pPr>
        <w:widowControl w:val="0"/>
        <w:autoSpaceDE w:val="0"/>
        <w:spacing w:after="0" w:line="360" w:lineRule="auto"/>
        <w:rPr>
          <w:rFonts w:ascii="Times New Roman" w:hAnsi="Times New Roman"/>
          <w:sz w:val="24"/>
          <w:szCs w:val="24"/>
        </w:rPr>
      </w:pPr>
    </w:p>
    <w:p w:rsidR="00073DE1" w:rsidRPr="00644F12" w:rsidRDefault="00073DE1" w:rsidP="00644F12">
      <w:pPr>
        <w:widowControl w:val="0"/>
        <w:autoSpaceDE w:val="0"/>
        <w:spacing w:after="0" w:line="360" w:lineRule="auto"/>
        <w:rPr>
          <w:rFonts w:ascii="Times New Roman" w:hAnsi="Times New Roman"/>
          <w:sz w:val="24"/>
          <w:szCs w:val="24"/>
        </w:rPr>
      </w:pPr>
    </w:p>
    <w:p w:rsidR="00073DE1" w:rsidRPr="00644F12" w:rsidRDefault="00073DE1" w:rsidP="00644F12">
      <w:pPr>
        <w:widowControl w:val="0"/>
        <w:autoSpaceDE w:val="0"/>
        <w:spacing w:after="0" w:line="360" w:lineRule="auto"/>
        <w:rPr>
          <w:rFonts w:ascii="Times New Roman" w:hAnsi="Times New Roman"/>
          <w:sz w:val="24"/>
          <w:szCs w:val="24"/>
        </w:rPr>
      </w:pPr>
    </w:p>
    <w:p w:rsidR="00073DE1" w:rsidRPr="00644F12" w:rsidRDefault="00073DE1" w:rsidP="00644F12">
      <w:pPr>
        <w:widowControl w:val="0"/>
        <w:autoSpaceDE w:val="0"/>
        <w:spacing w:after="0" w:line="360" w:lineRule="auto"/>
        <w:rPr>
          <w:rFonts w:ascii="Times New Roman" w:hAnsi="Times New Roman"/>
          <w:sz w:val="24"/>
          <w:szCs w:val="24"/>
        </w:rPr>
      </w:pPr>
    </w:p>
    <w:p w:rsidR="00073DE1" w:rsidRPr="00644F12" w:rsidRDefault="00073DE1" w:rsidP="00644F12">
      <w:pPr>
        <w:widowControl w:val="0"/>
        <w:autoSpaceDE w:val="0"/>
        <w:spacing w:after="0" w:line="360" w:lineRule="auto"/>
        <w:rPr>
          <w:rFonts w:ascii="Times New Roman" w:hAnsi="Times New Roman"/>
          <w:sz w:val="24"/>
          <w:szCs w:val="24"/>
        </w:rPr>
      </w:pPr>
    </w:p>
    <w:p w:rsidR="00073DE1" w:rsidRPr="00644F12" w:rsidRDefault="00073DE1" w:rsidP="00644F12">
      <w:pPr>
        <w:widowControl w:val="0"/>
        <w:autoSpaceDE w:val="0"/>
        <w:spacing w:after="0" w:line="360" w:lineRule="auto"/>
        <w:rPr>
          <w:rFonts w:ascii="Times New Roman" w:hAnsi="Times New Roman"/>
          <w:sz w:val="24"/>
          <w:szCs w:val="24"/>
        </w:rPr>
      </w:pPr>
    </w:p>
    <w:p w:rsidR="00073DE1" w:rsidRPr="00644F12" w:rsidRDefault="00073DE1" w:rsidP="00644F12">
      <w:pPr>
        <w:widowControl w:val="0"/>
        <w:autoSpaceDE w:val="0"/>
        <w:spacing w:after="0" w:line="360" w:lineRule="auto"/>
        <w:rPr>
          <w:rFonts w:ascii="Times New Roman" w:hAnsi="Times New Roman"/>
          <w:sz w:val="24"/>
          <w:szCs w:val="24"/>
        </w:rPr>
      </w:pPr>
    </w:p>
    <w:p w:rsidR="00B54510" w:rsidRPr="00644F12" w:rsidRDefault="00B54510" w:rsidP="00644F12">
      <w:pPr>
        <w:spacing w:line="360" w:lineRule="auto"/>
        <w:rPr>
          <w:rFonts w:ascii="Times New Roman" w:hAnsi="Times New Roman"/>
          <w:sz w:val="32"/>
          <w:szCs w:val="32"/>
        </w:rPr>
      </w:pPr>
    </w:p>
    <w:p w:rsidR="003A15B9" w:rsidRPr="00644F12" w:rsidRDefault="003A15B9" w:rsidP="00644F12">
      <w:pPr>
        <w:spacing w:line="360" w:lineRule="auto"/>
        <w:rPr>
          <w:rFonts w:ascii="Times New Roman" w:hAnsi="Times New Roman"/>
          <w:sz w:val="32"/>
          <w:szCs w:val="32"/>
        </w:rPr>
      </w:pPr>
    </w:p>
    <w:p w:rsidR="003A15B9" w:rsidRPr="00644F12" w:rsidRDefault="003A15B9" w:rsidP="00644F12">
      <w:pPr>
        <w:spacing w:line="360" w:lineRule="auto"/>
        <w:rPr>
          <w:rFonts w:ascii="Times New Roman" w:hAnsi="Times New Roman"/>
          <w:sz w:val="32"/>
          <w:szCs w:val="32"/>
        </w:rPr>
      </w:pPr>
    </w:p>
    <w:p w:rsidR="003A15B9" w:rsidRPr="00644F12" w:rsidRDefault="003A15B9" w:rsidP="00644F12">
      <w:pPr>
        <w:spacing w:line="360" w:lineRule="auto"/>
        <w:rPr>
          <w:rFonts w:ascii="Times New Roman" w:hAnsi="Times New Roman"/>
          <w:sz w:val="32"/>
          <w:szCs w:val="32"/>
        </w:rPr>
      </w:pPr>
    </w:p>
    <w:p w:rsidR="003A15B9" w:rsidRPr="00644F12" w:rsidRDefault="003A15B9" w:rsidP="00644F12">
      <w:pPr>
        <w:spacing w:line="360" w:lineRule="auto"/>
        <w:rPr>
          <w:rFonts w:ascii="Times New Roman" w:hAnsi="Times New Roman"/>
          <w:sz w:val="32"/>
          <w:szCs w:val="32"/>
        </w:rPr>
      </w:pPr>
    </w:p>
    <w:p w:rsidR="003A15B9" w:rsidRPr="00644F12" w:rsidRDefault="00F2493B" w:rsidP="00644F12">
      <w:pPr>
        <w:spacing w:line="360" w:lineRule="auto"/>
        <w:jc w:val="center"/>
        <w:rPr>
          <w:rFonts w:ascii="Times New Roman" w:hAnsi="Times New Roman"/>
          <w:sz w:val="24"/>
          <w:szCs w:val="24"/>
        </w:rPr>
      </w:pPr>
      <w:r w:rsidRPr="00644F12">
        <w:rPr>
          <w:rFonts w:ascii="Times New Roman" w:hAnsi="Times New Roman"/>
          <w:sz w:val="24"/>
          <w:szCs w:val="24"/>
        </w:rPr>
        <w:t>Fig 5.1</w:t>
      </w:r>
      <w:proofErr w:type="gramStart"/>
      <w:r w:rsidRPr="00644F12">
        <w:rPr>
          <w:rFonts w:ascii="Times New Roman" w:hAnsi="Times New Roman"/>
          <w:sz w:val="24"/>
          <w:szCs w:val="24"/>
        </w:rPr>
        <w:t>:</w:t>
      </w:r>
      <w:r w:rsidR="003A15B9" w:rsidRPr="00644F12">
        <w:rPr>
          <w:rFonts w:ascii="Times New Roman" w:hAnsi="Times New Roman"/>
          <w:sz w:val="24"/>
          <w:szCs w:val="24"/>
        </w:rPr>
        <w:t>ZYBO</w:t>
      </w:r>
      <w:proofErr w:type="gramEnd"/>
      <w:r w:rsidR="003A15B9" w:rsidRPr="00644F12">
        <w:rPr>
          <w:rFonts w:ascii="Times New Roman" w:hAnsi="Times New Roman"/>
          <w:sz w:val="24"/>
          <w:szCs w:val="24"/>
        </w:rPr>
        <w:t>(</w:t>
      </w:r>
      <w:proofErr w:type="spellStart"/>
      <w:r w:rsidR="003A15B9" w:rsidRPr="00644F12">
        <w:rPr>
          <w:rFonts w:ascii="Times New Roman" w:hAnsi="Times New Roman"/>
          <w:bCs/>
          <w:sz w:val="24"/>
          <w:szCs w:val="24"/>
        </w:rPr>
        <w:t>ZY</w:t>
      </w:r>
      <w:r w:rsidR="003A15B9" w:rsidRPr="00644F12">
        <w:rPr>
          <w:rFonts w:ascii="Times New Roman" w:hAnsi="Times New Roman"/>
          <w:sz w:val="24"/>
          <w:szCs w:val="24"/>
        </w:rPr>
        <w:t>nq</w:t>
      </w:r>
      <w:proofErr w:type="spellEnd"/>
    </w:p>
    <w:p w:rsidR="00F2493B" w:rsidRPr="00644F12" w:rsidRDefault="00F2493B" w:rsidP="00644F12">
      <w:pPr>
        <w:widowControl w:val="0"/>
        <w:overflowPunct w:val="0"/>
        <w:autoSpaceDE w:val="0"/>
        <w:spacing w:after="0" w:line="360" w:lineRule="auto"/>
        <w:ind w:right="240" w:firstLine="720"/>
        <w:jc w:val="both"/>
        <w:rPr>
          <w:rFonts w:ascii="Times New Roman" w:hAnsi="Times New Roman"/>
          <w:sz w:val="24"/>
          <w:szCs w:val="24"/>
        </w:rPr>
      </w:pPr>
      <w:r w:rsidRPr="00644F12">
        <w:rPr>
          <w:rFonts w:ascii="Times New Roman" w:hAnsi="Times New Roman"/>
          <w:sz w:val="24"/>
          <w:szCs w:val="24"/>
        </w:rPr>
        <w:t xml:space="preserve">A USB 2.0 port can deliver maximum 0.5A of current according to the specifications. This should provide enough power for lower complexity designs. An idling blank board consumes around 0.2A from the 5V input supply. As an example, the standalone </w:t>
      </w:r>
      <w:proofErr w:type="spellStart"/>
      <w:r w:rsidRPr="00644F12">
        <w:rPr>
          <w:rFonts w:ascii="Times New Roman" w:hAnsi="Times New Roman"/>
          <w:sz w:val="24"/>
          <w:szCs w:val="24"/>
        </w:rPr>
        <w:t>lwIP</w:t>
      </w:r>
      <w:proofErr w:type="spellEnd"/>
      <w:r w:rsidRPr="00644F12">
        <w:rPr>
          <w:rFonts w:ascii="Times New Roman" w:hAnsi="Times New Roman"/>
          <w:sz w:val="24"/>
          <w:szCs w:val="24"/>
        </w:rPr>
        <w:t xml:space="preserve"> echo server sample project replying to ping requests consumes 0.38A on average. More demanding applications, including any that drive multiple peripheral boards or other USB devices, might require more power than the USB port can provide. In this case, power consumption will increase until it’s limited by the USB host. This limit varies a lot between manufacturers and depends on many factors. When in current limit, once the voltage rails dip below their nominal value,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is reset by the Power-on Reset signal and power consumption returns to its idle value. Also, some applications may need to run without being connected to a PC’s USB port. In these instances an external power supply or battery pack can be used.</w:t>
      </w:r>
    </w:p>
    <w:p w:rsidR="00F2493B" w:rsidRPr="00644F12" w:rsidRDefault="00F2493B" w:rsidP="00644F12">
      <w:pPr>
        <w:widowControl w:val="0"/>
        <w:overflowPunct w:val="0"/>
        <w:autoSpaceDE w:val="0"/>
        <w:spacing w:after="0" w:line="360" w:lineRule="auto"/>
        <w:ind w:right="240"/>
        <w:jc w:val="both"/>
        <w:rPr>
          <w:rFonts w:ascii="Times New Roman" w:hAnsi="Times New Roman"/>
          <w:sz w:val="24"/>
          <w:szCs w:val="24"/>
        </w:rPr>
      </w:pPr>
    </w:p>
    <w:p w:rsidR="00F2493B" w:rsidRPr="00644F12" w:rsidRDefault="00F2493B" w:rsidP="00644F12">
      <w:pPr>
        <w:widowControl w:val="0"/>
        <w:overflowPunct w:val="0"/>
        <w:autoSpaceDE w:val="0"/>
        <w:spacing w:after="0" w:line="360" w:lineRule="auto"/>
        <w:ind w:right="240"/>
        <w:jc w:val="both"/>
        <w:rPr>
          <w:rFonts w:ascii="Times New Roman" w:hAnsi="Times New Roman"/>
          <w:sz w:val="24"/>
          <w:szCs w:val="24"/>
        </w:rPr>
      </w:pPr>
    </w:p>
    <w:p w:rsidR="00F2493B" w:rsidRPr="00644F12" w:rsidRDefault="00F2493B" w:rsidP="00644F12">
      <w:pPr>
        <w:widowControl w:val="0"/>
        <w:overflowPunct w:val="0"/>
        <w:autoSpaceDE w:val="0"/>
        <w:spacing w:after="0" w:line="360" w:lineRule="auto"/>
        <w:ind w:right="240"/>
        <w:jc w:val="both"/>
        <w:rPr>
          <w:rFonts w:ascii="Times New Roman" w:hAnsi="Times New Roman"/>
          <w:sz w:val="24"/>
          <w:szCs w:val="24"/>
        </w:rPr>
      </w:pPr>
    </w:p>
    <w:p w:rsidR="00F2493B" w:rsidRPr="00644F12" w:rsidRDefault="00F2493B" w:rsidP="00644F12">
      <w:pPr>
        <w:widowControl w:val="0"/>
        <w:overflowPunct w:val="0"/>
        <w:autoSpaceDE w:val="0"/>
        <w:spacing w:after="0" w:line="360" w:lineRule="auto"/>
        <w:ind w:right="240"/>
        <w:jc w:val="both"/>
        <w:rPr>
          <w:rFonts w:ascii="Times New Roman" w:hAnsi="Times New Roman"/>
          <w:sz w:val="24"/>
          <w:szCs w:val="24"/>
        </w:rPr>
      </w:pPr>
    </w:p>
    <w:p w:rsidR="00F2493B" w:rsidRPr="00644F12" w:rsidRDefault="00F2493B" w:rsidP="00644F12">
      <w:pPr>
        <w:widowControl w:val="0"/>
        <w:autoSpaceDE w:val="0"/>
        <w:spacing w:after="0" w:line="360" w:lineRule="auto"/>
        <w:jc w:val="both"/>
        <w:rPr>
          <w:rFonts w:ascii="Times New Roman" w:hAnsi="Times New Roman"/>
          <w:sz w:val="24"/>
          <w:szCs w:val="24"/>
        </w:rPr>
      </w:pPr>
    </w:p>
    <w:p w:rsidR="00F2493B" w:rsidRPr="00644F12" w:rsidRDefault="00F2493B" w:rsidP="00644F12">
      <w:pPr>
        <w:widowControl w:val="0"/>
        <w:overflowPunct w:val="0"/>
        <w:autoSpaceDE w:val="0"/>
        <w:spacing w:after="0" w:line="360" w:lineRule="auto"/>
        <w:ind w:right="320"/>
        <w:jc w:val="both"/>
        <w:rPr>
          <w:rFonts w:ascii="Times New Roman" w:hAnsi="Times New Roman"/>
          <w:sz w:val="24"/>
          <w:szCs w:val="24"/>
        </w:rPr>
      </w:pPr>
    </w:p>
    <w:p w:rsidR="00F2493B" w:rsidRPr="00644F12" w:rsidRDefault="00F2493B" w:rsidP="00644F12">
      <w:pPr>
        <w:widowControl w:val="0"/>
        <w:overflowPunct w:val="0"/>
        <w:autoSpaceDE w:val="0"/>
        <w:spacing w:after="0" w:line="360" w:lineRule="auto"/>
        <w:ind w:right="320" w:firstLine="720"/>
        <w:jc w:val="both"/>
        <w:rPr>
          <w:rFonts w:ascii="Times New Roman" w:hAnsi="Times New Roman"/>
          <w:sz w:val="24"/>
          <w:szCs w:val="24"/>
        </w:rPr>
      </w:pPr>
      <w:r w:rsidRPr="00644F12">
        <w:rPr>
          <w:rFonts w:ascii="Times New Roman" w:hAnsi="Times New Roman"/>
          <w:sz w:val="24"/>
          <w:szCs w:val="24"/>
        </w:rPr>
        <w:lastRenderedPageBreak/>
        <w:t xml:space="preserve">An external power supply (wall wart) can be used by plugging into to the power jack (J15) and setting jumper JP7 to “wall”. The supply must use a coax, center-positive 2.1mm internal-diameter plug, and deliver 4.5VDC to 5.5VDC and at least 2.5A of current (i.e., at least 12.5W of power). Suitable supplies can be purchased from the </w:t>
      </w:r>
      <w:proofErr w:type="spellStart"/>
      <w:r w:rsidRPr="00644F12">
        <w:rPr>
          <w:rFonts w:ascii="Times New Roman" w:hAnsi="Times New Roman"/>
          <w:sz w:val="24"/>
          <w:szCs w:val="24"/>
        </w:rPr>
        <w:t>Digilent</w:t>
      </w:r>
      <w:proofErr w:type="spellEnd"/>
      <w:r w:rsidRPr="00644F12">
        <w:rPr>
          <w:rFonts w:ascii="Times New Roman" w:hAnsi="Times New Roman"/>
          <w:sz w:val="24"/>
          <w:szCs w:val="24"/>
        </w:rPr>
        <w:t xml:space="preserve"> website or through catalog vendors like </w:t>
      </w:r>
      <w:proofErr w:type="spellStart"/>
      <w:r w:rsidRPr="00644F12">
        <w:rPr>
          <w:rFonts w:ascii="Times New Roman" w:hAnsi="Times New Roman"/>
          <w:sz w:val="24"/>
          <w:szCs w:val="24"/>
        </w:rPr>
        <w:t>DigiKey</w:t>
      </w:r>
      <w:proofErr w:type="spellEnd"/>
      <w:r w:rsidRPr="00644F12">
        <w:rPr>
          <w:rFonts w:ascii="Times New Roman" w:hAnsi="Times New Roman"/>
          <w:sz w:val="24"/>
          <w:szCs w:val="24"/>
        </w:rPr>
        <w:t>. Power supply voltages above 6VDC might cause permanent damage.</w:t>
      </w:r>
    </w:p>
    <w:p w:rsidR="00F2493B" w:rsidRPr="00644F12" w:rsidRDefault="00F2493B" w:rsidP="00644F12">
      <w:pPr>
        <w:widowControl w:val="0"/>
        <w:overflowPunct w:val="0"/>
        <w:autoSpaceDE w:val="0"/>
        <w:spacing w:after="0" w:line="360" w:lineRule="auto"/>
        <w:ind w:right="180" w:firstLine="720"/>
        <w:jc w:val="both"/>
        <w:rPr>
          <w:rFonts w:ascii="Times New Roman" w:hAnsi="Times New Roman"/>
          <w:sz w:val="24"/>
          <w:szCs w:val="24"/>
        </w:rPr>
        <w:sectPr w:rsidR="00F2493B" w:rsidRPr="00644F12" w:rsidSect="00644F12">
          <w:pgSz w:w="12240" w:h="15840"/>
          <w:pgMar w:top="1440" w:right="1440" w:bottom="1440" w:left="1800" w:header="720" w:footer="720" w:gutter="0"/>
          <w:cols w:space="720"/>
          <w:docGrid w:linePitch="360"/>
        </w:sectPr>
      </w:pPr>
      <w:r w:rsidRPr="00644F12">
        <w:rPr>
          <w:rFonts w:ascii="Times New Roman" w:hAnsi="Times New Roman"/>
          <w:sz w:val="24"/>
          <w:szCs w:val="24"/>
        </w:rPr>
        <w:t>An external battery pack can be used by connecting the battery’s positive terminal to the center pin of JP7 and the negative terminal to the pin labeled J14 next to JP7. The external battery pack must be limited to 5.5VDC. The</w:t>
      </w:r>
    </w:p>
    <w:p w:rsidR="00F2493B" w:rsidRPr="00644F12" w:rsidRDefault="00F2493B" w:rsidP="00644F12">
      <w:pPr>
        <w:widowControl w:val="0"/>
        <w:overflowPunct w:val="0"/>
        <w:autoSpaceDE w:val="0"/>
        <w:spacing w:after="0" w:line="360" w:lineRule="auto"/>
        <w:ind w:right="640"/>
        <w:jc w:val="both"/>
        <w:rPr>
          <w:rFonts w:ascii="Times New Roman" w:hAnsi="Times New Roman"/>
          <w:sz w:val="24"/>
          <w:szCs w:val="24"/>
        </w:rPr>
      </w:pPr>
      <w:proofErr w:type="gramStart"/>
      <w:r w:rsidRPr="00644F12">
        <w:rPr>
          <w:rFonts w:ascii="Times New Roman" w:hAnsi="Times New Roman"/>
          <w:sz w:val="24"/>
          <w:szCs w:val="24"/>
        </w:rPr>
        <w:lastRenderedPageBreak/>
        <w:t>minimum</w:t>
      </w:r>
      <w:proofErr w:type="gramEnd"/>
      <w:r w:rsidRPr="00644F12">
        <w:rPr>
          <w:rFonts w:ascii="Times New Roman" w:hAnsi="Times New Roman"/>
          <w:sz w:val="24"/>
          <w:szCs w:val="24"/>
        </w:rPr>
        <w:t xml:space="preserve"> voltage of the battery pack depends on the application: if the USB Host (J10) or HDMI Source (J8) function is used, at least 4.6V need to be provided. In other cases the minimum voltage is 3.6V.</w:t>
      </w:r>
    </w:p>
    <w:p w:rsidR="00F2493B" w:rsidRPr="00644F12" w:rsidRDefault="00F2493B" w:rsidP="00644F12">
      <w:pPr>
        <w:widowControl w:val="0"/>
        <w:overflowPunct w:val="0"/>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Voltage regulator circuits from Analog Devices create the required 3.3V, 1.8V, 1.5V, and 1.0V supplies from the main power input.  Table 2 provides additional information (typical currents depend strongly on FPGA configuration and the values provided are typical of medium size/speed designs).</w:t>
      </w:r>
    </w:p>
    <w:p w:rsidR="00F2493B" w:rsidRPr="00644F12" w:rsidRDefault="00F2493B" w:rsidP="00644F12">
      <w:pPr>
        <w:widowControl w:val="0"/>
        <w:overflowPunct w:val="0"/>
        <w:autoSpaceDE w:val="0"/>
        <w:spacing w:after="0" w:line="360" w:lineRule="auto"/>
        <w:ind w:right="20" w:firstLine="720"/>
        <w:jc w:val="both"/>
        <w:rPr>
          <w:rFonts w:ascii="Times New Roman" w:hAnsi="Times New Roman"/>
          <w:sz w:val="24"/>
          <w:szCs w:val="24"/>
        </w:rPr>
      </w:pPr>
      <w:r w:rsidRPr="00644F12">
        <w:rPr>
          <w:rFonts w:ascii="Times New Roman" w:hAnsi="Times New Roman"/>
          <w:sz w:val="24"/>
          <w:szCs w:val="24"/>
        </w:rPr>
        <w:t xml:space="preserve">The supply rails are daisy-chained to follow the Xilinx-recommended start-up sequence. Flicking the power switch (SW4) will enable the 1.0V rail, which enables the 1.8V digital supply rail, which in turn enables the I/O supply rails 3.3V and 1.5V. The 1.25V reference and 1.8V analog supply ramp together with the 3.3V rail. Once all the channels of the ADP5052 (IC26) supply reach regulation, the PGOOD signal will assert, enabling the 3.3V audio supply, lighting up the power LED (LD11), and de-asserting the Power-On Reset signal (PS_POR_B) of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w:t>
      </w:r>
    </w:p>
    <w:p w:rsidR="00F2493B" w:rsidRPr="00644F12" w:rsidRDefault="00F2493B" w:rsidP="00644F12">
      <w:pPr>
        <w:widowControl w:val="0"/>
        <w:overflowPunct w:val="0"/>
        <w:autoSpaceDE w:val="0"/>
        <w:spacing w:after="0" w:line="360" w:lineRule="auto"/>
        <w:ind w:right="20" w:firstLine="720"/>
        <w:jc w:val="both"/>
        <w:rPr>
          <w:rFonts w:ascii="Times New Roman" w:hAnsi="Times New Roman"/>
          <w:sz w:val="24"/>
          <w:szCs w:val="24"/>
        </w:rPr>
      </w:pPr>
      <w:r w:rsidRPr="00644F12">
        <w:rPr>
          <w:rFonts w:ascii="Times New Roman" w:hAnsi="Times New Roman"/>
          <w:sz w:val="24"/>
          <w:szCs w:val="24"/>
        </w:rPr>
        <w:t>Each power supply uses a soft-start ramp of 1-10ms to limit in-rush current. There is an additional delay of at least 130ms after the power rails reach regulation and before the Power-On Reset signal de-assert to allow for the PS_CLK (IC22) to stabilize.</w:t>
      </w:r>
    </w:p>
    <w:p w:rsidR="00F2493B" w:rsidRPr="00644F12" w:rsidRDefault="00F2493B" w:rsidP="00644F12">
      <w:pPr>
        <w:widowControl w:val="0"/>
        <w:autoSpaceDE w:val="0"/>
        <w:spacing w:after="0" w:line="360" w:lineRule="auto"/>
        <w:jc w:val="both"/>
        <w:rPr>
          <w:rFonts w:ascii="Times New Roman" w:hAnsi="Times New Roman"/>
          <w:sz w:val="24"/>
          <w:szCs w:val="24"/>
        </w:rPr>
      </w:pPr>
      <w:r w:rsidRPr="00644F12">
        <w:rPr>
          <w:rFonts w:ascii="Times New Roman" w:hAnsi="Times New Roman"/>
          <w:b/>
          <w:bCs/>
          <w:sz w:val="24"/>
          <w:szCs w:val="24"/>
        </w:rPr>
        <w:t xml:space="preserve">5.1.2 </w:t>
      </w:r>
      <w:proofErr w:type="spellStart"/>
      <w:r w:rsidRPr="00644F12">
        <w:rPr>
          <w:rFonts w:ascii="Times New Roman" w:hAnsi="Times New Roman"/>
          <w:b/>
          <w:bCs/>
          <w:sz w:val="24"/>
          <w:szCs w:val="24"/>
        </w:rPr>
        <w:t>Zynq</w:t>
      </w:r>
      <w:proofErr w:type="spellEnd"/>
      <w:r w:rsidRPr="00644F12">
        <w:rPr>
          <w:rFonts w:ascii="Times New Roman" w:hAnsi="Times New Roman"/>
          <w:b/>
          <w:bCs/>
          <w:sz w:val="24"/>
          <w:szCs w:val="24"/>
        </w:rPr>
        <w:t xml:space="preserve"> AP </w:t>
      </w:r>
      <w:proofErr w:type="spellStart"/>
      <w:r w:rsidRPr="00644F12">
        <w:rPr>
          <w:rFonts w:ascii="Times New Roman" w:hAnsi="Times New Roman"/>
          <w:b/>
          <w:bCs/>
          <w:sz w:val="24"/>
          <w:szCs w:val="24"/>
        </w:rPr>
        <w:t>SoC</w:t>
      </w:r>
      <w:proofErr w:type="spellEnd"/>
      <w:r w:rsidRPr="00644F12">
        <w:rPr>
          <w:rFonts w:ascii="Times New Roman" w:hAnsi="Times New Roman"/>
          <w:b/>
          <w:bCs/>
          <w:sz w:val="24"/>
          <w:szCs w:val="24"/>
        </w:rPr>
        <w:t xml:space="preserve"> Architecture</w:t>
      </w:r>
    </w:p>
    <w:p w:rsidR="00F2493B" w:rsidRPr="00644F12" w:rsidRDefault="00F2493B" w:rsidP="00644F12">
      <w:pPr>
        <w:widowControl w:val="0"/>
        <w:overflowPunct w:val="0"/>
        <w:autoSpaceDE w:val="0"/>
        <w:spacing w:after="0" w:line="360" w:lineRule="auto"/>
        <w:ind w:firstLine="720"/>
        <w:jc w:val="both"/>
        <w:rPr>
          <w:rFonts w:ascii="Times New Roman" w:hAnsi="Times New Roman"/>
          <w:sz w:val="24"/>
          <w:szCs w:val="24"/>
        </w:rPr>
        <w:sectPr w:rsidR="00F2493B" w:rsidRPr="00644F12" w:rsidSect="00644F12">
          <w:type w:val="continuous"/>
          <w:pgSz w:w="12240" w:h="15840"/>
          <w:pgMar w:top="1440" w:right="1440" w:bottom="1440" w:left="1800" w:header="720" w:footer="720" w:gutter="0"/>
          <w:cols w:space="720"/>
          <w:docGrid w:linePitch="360"/>
        </w:sectPr>
      </w:pPr>
      <w:r w:rsidRPr="00644F12">
        <w:rPr>
          <w:rFonts w:ascii="Times New Roman" w:hAnsi="Times New Roman"/>
          <w:sz w:val="24"/>
          <w:szCs w:val="24"/>
        </w:rPr>
        <w:t xml:space="preserve">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AP </w:t>
      </w:r>
      <w:proofErr w:type="spellStart"/>
      <w:r w:rsidRPr="00644F12">
        <w:rPr>
          <w:rFonts w:ascii="Times New Roman" w:hAnsi="Times New Roman"/>
          <w:sz w:val="24"/>
          <w:szCs w:val="24"/>
        </w:rPr>
        <w:t>SoC</w:t>
      </w:r>
      <w:proofErr w:type="spellEnd"/>
      <w:r w:rsidRPr="00644F12">
        <w:rPr>
          <w:rFonts w:ascii="Times New Roman" w:hAnsi="Times New Roman"/>
          <w:sz w:val="24"/>
          <w:szCs w:val="24"/>
        </w:rPr>
        <w:t xml:space="preserve"> is divided into two distinct subsystems: The Processing System (PS), and the Programmable Logic (PL). Figure 3 shows an overview of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AP </w:t>
      </w:r>
      <w:proofErr w:type="spellStart"/>
      <w:r w:rsidRPr="00644F12">
        <w:rPr>
          <w:rFonts w:ascii="Times New Roman" w:hAnsi="Times New Roman"/>
          <w:sz w:val="24"/>
          <w:szCs w:val="24"/>
        </w:rPr>
        <w:t>SoC</w:t>
      </w:r>
      <w:proofErr w:type="spellEnd"/>
      <w:r w:rsidRPr="00644F12">
        <w:rPr>
          <w:rFonts w:ascii="Times New Roman" w:hAnsi="Times New Roman"/>
          <w:sz w:val="24"/>
          <w:szCs w:val="24"/>
        </w:rPr>
        <w:t xml:space="preserve"> architecture, with the PS colored light green and the PL in yellow. Note that the </w:t>
      </w:r>
      <w:proofErr w:type="spellStart"/>
      <w:r w:rsidRPr="00644F12">
        <w:rPr>
          <w:rFonts w:ascii="Times New Roman" w:hAnsi="Times New Roman"/>
          <w:sz w:val="24"/>
          <w:szCs w:val="24"/>
        </w:rPr>
        <w:t>PCIe</w:t>
      </w:r>
      <w:proofErr w:type="spellEnd"/>
      <w:r w:rsidRPr="00644F12">
        <w:rPr>
          <w:rFonts w:ascii="Times New Roman" w:hAnsi="Times New Roman"/>
          <w:sz w:val="24"/>
          <w:szCs w:val="24"/>
        </w:rPr>
        <w:t xml:space="preserve"> Gen2 controller and Multi-gigabit transceivers are not available on the Zynq-7010 device.</w:t>
      </w:r>
    </w:p>
    <w:p w:rsidR="00F2493B" w:rsidRPr="00644F12" w:rsidRDefault="00F2493B" w:rsidP="00644F12">
      <w:pPr>
        <w:spacing w:line="360" w:lineRule="auto"/>
        <w:rPr>
          <w:rFonts w:ascii="Times New Roman" w:hAnsi="Times New Roman"/>
          <w:sz w:val="32"/>
          <w:szCs w:val="32"/>
        </w:rPr>
      </w:pPr>
    </w:p>
    <w:p w:rsidR="002B1771" w:rsidRPr="00644F12" w:rsidRDefault="002B1771" w:rsidP="00644F12">
      <w:pPr>
        <w:spacing w:line="360" w:lineRule="auto"/>
        <w:rPr>
          <w:rFonts w:ascii="Times New Roman" w:hAnsi="Times New Roman"/>
          <w:sz w:val="32"/>
          <w:szCs w:val="32"/>
        </w:rPr>
      </w:pPr>
    </w:p>
    <w:p w:rsidR="002B1771" w:rsidRPr="00644F12" w:rsidRDefault="002B1771" w:rsidP="00644F12">
      <w:pPr>
        <w:spacing w:line="360" w:lineRule="auto"/>
        <w:rPr>
          <w:rFonts w:ascii="Times New Roman" w:hAnsi="Times New Roman"/>
          <w:sz w:val="32"/>
          <w:szCs w:val="32"/>
        </w:rPr>
      </w:pPr>
    </w:p>
    <w:p w:rsidR="002B1771" w:rsidRPr="00644F12" w:rsidRDefault="002B1771" w:rsidP="00644F12">
      <w:pPr>
        <w:spacing w:line="360" w:lineRule="auto"/>
        <w:rPr>
          <w:rFonts w:ascii="Times New Roman" w:hAnsi="Times New Roman"/>
          <w:sz w:val="32"/>
          <w:szCs w:val="32"/>
        </w:rPr>
      </w:pPr>
    </w:p>
    <w:p w:rsidR="002B1771" w:rsidRPr="00644F12" w:rsidRDefault="002B1771" w:rsidP="00644F12">
      <w:pPr>
        <w:spacing w:line="360" w:lineRule="auto"/>
        <w:rPr>
          <w:rFonts w:ascii="Times New Roman" w:hAnsi="Times New Roman"/>
          <w:sz w:val="32"/>
          <w:szCs w:val="32"/>
        </w:rPr>
      </w:pPr>
    </w:p>
    <w:p w:rsidR="002B1771" w:rsidRPr="00644F12" w:rsidRDefault="002B1771" w:rsidP="00644F12">
      <w:pPr>
        <w:spacing w:line="360" w:lineRule="auto"/>
        <w:rPr>
          <w:rFonts w:ascii="Times New Roman" w:hAnsi="Times New Roman"/>
          <w:sz w:val="32"/>
          <w:szCs w:val="32"/>
        </w:rPr>
      </w:pPr>
    </w:p>
    <w:p w:rsidR="002B1771" w:rsidRPr="00644F12" w:rsidRDefault="002B1771" w:rsidP="00644F12">
      <w:pPr>
        <w:spacing w:line="360" w:lineRule="auto"/>
        <w:rPr>
          <w:rFonts w:ascii="Times New Roman" w:hAnsi="Times New Roman"/>
          <w:sz w:val="32"/>
          <w:szCs w:val="32"/>
        </w:rPr>
      </w:pPr>
    </w:p>
    <w:p w:rsidR="002B1771" w:rsidRPr="00644F12" w:rsidRDefault="002B1771" w:rsidP="00644F12">
      <w:pPr>
        <w:spacing w:line="360" w:lineRule="auto"/>
        <w:rPr>
          <w:rFonts w:ascii="Times New Roman" w:hAnsi="Times New Roman"/>
          <w:sz w:val="32"/>
          <w:szCs w:val="32"/>
        </w:rPr>
      </w:pPr>
    </w:p>
    <w:p w:rsidR="002B1771" w:rsidRPr="00644F12" w:rsidRDefault="002B1771" w:rsidP="00644F12">
      <w:pPr>
        <w:spacing w:line="360" w:lineRule="auto"/>
        <w:rPr>
          <w:rFonts w:ascii="Times New Roman" w:hAnsi="Times New Roman"/>
          <w:sz w:val="32"/>
          <w:szCs w:val="32"/>
        </w:rPr>
      </w:pPr>
    </w:p>
    <w:p w:rsidR="002B1771" w:rsidRPr="00644F12" w:rsidRDefault="002B1771" w:rsidP="00644F12">
      <w:pPr>
        <w:spacing w:line="360" w:lineRule="auto"/>
        <w:rPr>
          <w:rFonts w:ascii="Times New Roman" w:hAnsi="Times New Roman"/>
          <w:sz w:val="32"/>
          <w:szCs w:val="32"/>
        </w:rPr>
      </w:pPr>
    </w:p>
    <w:p w:rsidR="002B1771" w:rsidRPr="00644F12" w:rsidRDefault="002B1771" w:rsidP="00644F12">
      <w:pPr>
        <w:spacing w:line="360" w:lineRule="auto"/>
        <w:rPr>
          <w:rFonts w:ascii="Times New Roman" w:hAnsi="Times New Roman"/>
          <w:sz w:val="32"/>
          <w:szCs w:val="32"/>
        </w:rPr>
      </w:pPr>
    </w:p>
    <w:p w:rsidR="002B1771" w:rsidRPr="00644F12" w:rsidRDefault="002B1771" w:rsidP="00644F12">
      <w:pPr>
        <w:spacing w:line="360" w:lineRule="auto"/>
        <w:rPr>
          <w:rFonts w:ascii="Times New Roman" w:hAnsi="Times New Roman"/>
          <w:sz w:val="32"/>
          <w:szCs w:val="32"/>
        </w:rPr>
      </w:pPr>
    </w:p>
    <w:p w:rsidR="002B1771" w:rsidRPr="00644F12" w:rsidRDefault="002B1771" w:rsidP="00644F12">
      <w:pPr>
        <w:spacing w:line="360" w:lineRule="auto"/>
        <w:rPr>
          <w:rFonts w:ascii="Times New Roman" w:hAnsi="Times New Roman"/>
          <w:sz w:val="32"/>
          <w:szCs w:val="32"/>
        </w:rPr>
      </w:pPr>
    </w:p>
    <w:p w:rsidR="002B1771" w:rsidRPr="00644F12" w:rsidRDefault="002B1771" w:rsidP="00644F12">
      <w:pPr>
        <w:spacing w:line="360" w:lineRule="auto"/>
        <w:rPr>
          <w:rFonts w:ascii="Times New Roman" w:hAnsi="Times New Roman"/>
          <w:sz w:val="32"/>
          <w:szCs w:val="32"/>
        </w:rPr>
      </w:pPr>
    </w:p>
    <w:p w:rsidR="002B1771" w:rsidRPr="00644F12" w:rsidRDefault="002B1771" w:rsidP="00644F12">
      <w:pPr>
        <w:spacing w:line="360" w:lineRule="auto"/>
        <w:rPr>
          <w:rFonts w:ascii="Times New Roman" w:hAnsi="Times New Roman"/>
          <w:sz w:val="32"/>
          <w:szCs w:val="32"/>
        </w:rPr>
      </w:pPr>
    </w:p>
    <w:p w:rsidR="002B1771" w:rsidRPr="00644F12" w:rsidRDefault="002B1771" w:rsidP="00644F12">
      <w:pPr>
        <w:spacing w:line="360" w:lineRule="auto"/>
        <w:rPr>
          <w:rFonts w:ascii="Times New Roman" w:hAnsi="Times New Roman"/>
          <w:sz w:val="32"/>
          <w:szCs w:val="32"/>
        </w:rPr>
      </w:pPr>
    </w:p>
    <w:p w:rsidR="002B1771" w:rsidRPr="00644F12" w:rsidRDefault="002B1771" w:rsidP="00644F12">
      <w:pPr>
        <w:spacing w:line="360" w:lineRule="auto"/>
        <w:rPr>
          <w:rFonts w:ascii="Times New Roman" w:hAnsi="Times New Roman"/>
          <w:sz w:val="32"/>
          <w:szCs w:val="32"/>
        </w:rPr>
      </w:pPr>
    </w:p>
    <w:p w:rsidR="002B1771" w:rsidRPr="00644F12" w:rsidRDefault="002B1771" w:rsidP="00644F12">
      <w:pPr>
        <w:widowControl w:val="0"/>
        <w:overflowPunct w:val="0"/>
        <w:autoSpaceDE w:val="0"/>
        <w:spacing w:after="0" w:line="360" w:lineRule="auto"/>
        <w:ind w:right="20"/>
        <w:jc w:val="both"/>
        <w:rPr>
          <w:rFonts w:ascii="Times New Roman" w:hAnsi="Times New Roman"/>
          <w:sz w:val="24"/>
          <w:szCs w:val="24"/>
        </w:rPr>
      </w:pPr>
    </w:p>
    <w:p w:rsidR="002B1771" w:rsidRPr="00644F12" w:rsidRDefault="002B1771" w:rsidP="00644F12">
      <w:pPr>
        <w:widowControl w:val="0"/>
        <w:overflowPunct w:val="0"/>
        <w:autoSpaceDE w:val="0"/>
        <w:spacing w:after="0" w:line="360" w:lineRule="auto"/>
        <w:ind w:right="20" w:firstLine="720"/>
        <w:jc w:val="both"/>
        <w:rPr>
          <w:rFonts w:ascii="Times New Roman" w:hAnsi="Times New Roman"/>
          <w:sz w:val="24"/>
          <w:szCs w:val="24"/>
        </w:rPr>
      </w:pPr>
      <w:r w:rsidRPr="00644F12">
        <w:rPr>
          <w:rFonts w:ascii="Times New Roman" w:hAnsi="Times New Roman"/>
          <w:sz w:val="24"/>
          <w:szCs w:val="24"/>
        </w:rPr>
        <w:t xml:space="preserve">The PL is nearly identical to a Xilinx 7-series </w:t>
      </w:r>
      <w:proofErr w:type="spellStart"/>
      <w:r w:rsidRPr="00644F12">
        <w:rPr>
          <w:rFonts w:ascii="Times New Roman" w:hAnsi="Times New Roman"/>
          <w:sz w:val="24"/>
          <w:szCs w:val="24"/>
        </w:rPr>
        <w:t>Artix</w:t>
      </w:r>
      <w:proofErr w:type="spellEnd"/>
      <w:r w:rsidRPr="00644F12">
        <w:rPr>
          <w:rFonts w:ascii="Times New Roman" w:hAnsi="Times New Roman"/>
          <w:sz w:val="24"/>
          <w:szCs w:val="24"/>
        </w:rPr>
        <w:t xml:space="preserve"> FPGA, except that it contains several dedicated ports and buses that tightly couple it to the PS. The PL also does not contain the same configuration hardware as a typical 7-series FPGA, and it must be configured either directly by the processor or via the JTAG port.</w:t>
      </w:r>
    </w:p>
    <w:p w:rsidR="002B1771" w:rsidRPr="00644F12" w:rsidRDefault="002B1771" w:rsidP="00644F12">
      <w:pPr>
        <w:widowControl w:val="0"/>
        <w:overflowPunct w:val="0"/>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 xml:space="preserve">The PS consists of many components, including the Application Processing Unit (APU, which includes 2 Cortex-A9 processors), Advanced Microcontroller Bus Architecture (AMBA) Interconnect, DDR3 Memory controller, and various peripheral controllers with their inputs and outputs multiplexed to 54 dedicated pins (called </w:t>
      </w:r>
      <w:proofErr w:type="spellStart"/>
      <w:proofErr w:type="gramStart"/>
      <w:r w:rsidRPr="00644F12">
        <w:rPr>
          <w:rFonts w:ascii="Times New Roman" w:hAnsi="Times New Roman"/>
          <w:sz w:val="24"/>
          <w:szCs w:val="24"/>
        </w:rPr>
        <w:t>MultiplexedI</w:t>
      </w:r>
      <w:proofErr w:type="spellEnd"/>
      <w:r w:rsidRPr="00644F12">
        <w:rPr>
          <w:rFonts w:ascii="Times New Roman" w:hAnsi="Times New Roman"/>
          <w:sz w:val="24"/>
          <w:szCs w:val="24"/>
        </w:rPr>
        <w:t>/O,</w:t>
      </w:r>
      <w:proofErr w:type="gramEnd"/>
      <w:r w:rsidRPr="00644F12">
        <w:rPr>
          <w:rFonts w:ascii="Times New Roman" w:hAnsi="Times New Roman"/>
          <w:sz w:val="24"/>
          <w:szCs w:val="24"/>
        </w:rPr>
        <w:t xml:space="preserve"> or MIO pins). Peripheral controllers that do not have their inputs and outputs connected to MIO pins can instead route their I/O through the PL, via the Extended-MIO (EMIO) interface. The peripheral controllers are connected to the processors as slaves via the AMBA interconnect, and contain readable/writable control registers that are addressable in the processors’ memory space. The programmable logic is also connected to </w:t>
      </w:r>
      <w:proofErr w:type="gramStart"/>
      <w:r w:rsidRPr="00644F12">
        <w:rPr>
          <w:rFonts w:ascii="Times New Roman" w:hAnsi="Times New Roman"/>
          <w:sz w:val="24"/>
          <w:szCs w:val="24"/>
        </w:rPr>
        <w:t>the interconnect</w:t>
      </w:r>
      <w:proofErr w:type="gramEnd"/>
      <w:r w:rsidRPr="00644F12">
        <w:rPr>
          <w:rFonts w:ascii="Times New Roman" w:hAnsi="Times New Roman"/>
          <w:sz w:val="24"/>
          <w:szCs w:val="24"/>
        </w:rPr>
        <w:t xml:space="preserve"> as a slave, and designs can implement multiple cores in the FPGA fabric that each also contain addressable control registers. Furthermore, cores implemented in the PL can trigger interrupts to the processors (connections not shown in Fig. 3) and perform DMA accesses to DDR3 memory</w:t>
      </w:r>
    </w:p>
    <w:p w:rsidR="002B1771" w:rsidRPr="00644F12" w:rsidRDefault="002B1771" w:rsidP="00644F12">
      <w:pPr>
        <w:widowControl w:val="0"/>
        <w:overflowPunct w:val="0"/>
        <w:autoSpaceDE w:val="0"/>
        <w:spacing w:after="0" w:line="360" w:lineRule="auto"/>
        <w:ind w:right="60"/>
        <w:jc w:val="both"/>
        <w:rPr>
          <w:rFonts w:ascii="Times New Roman" w:hAnsi="Times New Roman"/>
          <w:sz w:val="24"/>
          <w:szCs w:val="24"/>
        </w:rPr>
      </w:pPr>
      <w:r w:rsidRPr="00644F12">
        <w:rPr>
          <w:rFonts w:ascii="Times New Roman" w:hAnsi="Times New Roman"/>
          <w:sz w:val="24"/>
          <w:szCs w:val="24"/>
        </w:rPr>
        <w:t xml:space="preserve">There are many aspects of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AP </w:t>
      </w:r>
      <w:proofErr w:type="spellStart"/>
      <w:r w:rsidRPr="00644F12">
        <w:rPr>
          <w:rFonts w:ascii="Times New Roman" w:hAnsi="Times New Roman"/>
          <w:sz w:val="24"/>
          <w:szCs w:val="24"/>
        </w:rPr>
        <w:t>SoC</w:t>
      </w:r>
      <w:proofErr w:type="spellEnd"/>
      <w:r w:rsidRPr="00644F12">
        <w:rPr>
          <w:rFonts w:ascii="Times New Roman" w:hAnsi="Times New Roman"/>
          <w:sz w:val="24"/>
          <w:szCs w:val="24"/>
        </w:rPr>
        <w:t xml:space="preserve"> architecture that are beyond the scope of this document. For a complete and thorough description, refer to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Technical Reference Manual, available </w:t>
      </w:r>
      <w:proofErr w:type="gramStart"/>
      <w:r w:rsidRPr="00644F12">
        <w:rPr>
          <w:rFonts w:ascii="Times New Roman" w:hAnsi="Times New Roman"/>
          <w:sz w:val="24"/>
          <w:szCs w:val="24"/>
        </w:rPr>
        <w:t>at  www.xilinx.com</w:t>
      </w:r>
      <w:proofErr w:type="gramEnd"/>
      <w:r w:rsidRPr="00644F12">
        <w:rPr>
          <w:rFonts w:ascii="Times New Roman" w:hAnsi="Times New Roman"/>
          <w:sz w:val="24"/>
          <w:szCs w:val="24"/>
          <w:u w:val="single"/>
        </w:rPr>
        <w:t>.</w:t>
      </w:r>
    </w:p>
    <w:p w:rsidR="002B1771" w:rsidRPr="00644F12" w:rsidRDefault="002B1771" w:rsidP="00644F12">
      <w:pPr>
        <w:widowControl w:val="0"/>
        <w:overflowPunct w:val="0"/>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 xml:space="preserve">Figure 5.3 depicts the external components connected to the MIO pins of the ZYBO.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Board Definition File found on the </w:t>
      </w:r>
      <w:proofErr w:type="spellStart"/>
      <w:r w:rsidRPr="00644F12">
        <w:rPr>
          <w:rFonts w:ascii="Times New Roman" w:hAnsi="Times New Roman"/>
          <w:sz w:val="24"/>
          <w:szCs w:val="24"/>
        </w:rPr>
        <w:t>Digilent</w:t>
      </w:r>
      <w:proofErr w:type="spellEnd"/>
      <w:r w:rsidRPr="00644F12">
        <w:rPr>
          <w:rFonts w:ascii="Times New Roman" w:hAnsi="Times New Roman"/>
          <w:sz w:val="24"/>
          <w:szCs w:val="24"/>
        </w:rPr>
        <w:t xml:space="preserve"> ZYBO product page can be imported into EDK and </w:t>
      </w:r>
      <w:proofErr w:type="spellStart"/>
      <w:r w:rsidRPr="00644F12">
        <w:rPr>
          <w:rFonts w:ascii="Times New Roman" w:hAnsi="Times New Roman"/>
          <w:sz w:val="24"/>
          <w:szCs w:val="24"/>
        </w:rPr>
        <w:t>Vivado</w:t>
      </w:r>
      <w:proofErr w:type="spellEnd"/>
      <w:r w:rsidRPr="00644F12">
        <w:rPr>
          <w:rFonts w:ascii="Times New Roman" w:hAnsi="Times New Roman"/>
          <w:sz w:val="24"/>
          <w:szCs w:val="24"/>
        </w:rPr>
        <w:t xml:space="preserve"> Designs to properly configure the PS to work with these peripherals.</w:t>
      </w:r>
    </w:p>
    <w:p w:rsidR="002B1771" w:rsidRPr="00644F12" w:rsidRDefault="002B1771" w:rsidP="00644F12">
      <w:pPr>
        <w:widowControl w:val="0"/>
        <w:overflowPunct w:val="0"/>
        <w:autoSpaceDE w:val="0"/>
        <w:spacing w:after="0" w:line="360" w:lineRule="auto"/>
        <w:ind w:right="120" w:firstLine="720"/>
        <w:jc w:val="both"/>
        <w:rPr>
          <w:rFonts w:ascii="Times New Roman" w:hAnsi="Times New Roman"/>
          <w:sz w:val="24"/>
          <w:szCs w:val="24"/>
        </w:rPr>
      </w:pPr>
      <w:r w:rsidRPr="00644F12">
        <w:rPr>
          <w:rFonts w:ascii="Times New Roman" w:hAnsi="Times New Roman"/>
          <w:sz w:val="24"/>
          <w:szCs w:val="24"/>
        </w:rPr>
        <w:t>Two on-board status LEDs provide visual feedback on traffic flowing through the port: the transmit LED (LD9) and the receive LED (LD8). Signal names that imply direction are from the point-of-view of the DTE (Data Terminal Equipment), in this case the PC.</w:t>
      </w:r>
    </w:p>
    <w:p w:rsidR="002B1771" w:rsidRPr="00644F12" w:rsidRDefault="002B1771" w:rsidP="00644F12">
      <w:pPr>
        <w:widowControl w:val="0"/>
        <w:overflowPunct w:val="0"/>
        <w:autoSpaceDE w:val="0"/>
        <w:spacing w:after="0" w:line="360" w:lineRule="auto"/>
        <w:ind w:right="40" w:firstLine="720"/>
        <w:jc w:val="both"/>
        <w:rPr>
          <w:rFonts w:ascii="Times New Roman" w:hAnsi="Times New Roman"/>
          <w:bCs/>
          <w:sz w:val="24"/>
          <w:szCs w:val="24"/>
        </w:rPr>
      </w:pPr>
      <w:r w:rsidRPr="00644F12">
        <w:rPr>
          <w:rFonts w:ascii="Times New Roman" w:hAnsi="Times New Roman"/>
          <w:sz w:val="24"/>
          <w:szCs w:val="24"/>
        </w:rPr>
        <w:t xml:space="preserve">The FT2232HQ is also used as the controller for the </w:t>
      </w:r>
      <w:proofErr w:type="spellStart"/>
      <w:r w:rsidRPr="00644F12">
        <w:rPr>
          <w:rFonts w:ascii="Times New Roman" w:hAnsi="Times New Roman"/>
          <w:sz w:val="24"/>
          <w:szCs w:val="24"/>
        </w:rPr>
        <w:t>Digilent</w:t>
      </w:r>
      <w:proofErr w:type="spellEnd"/>
      <w:r w:rsidRPr="00644F12">
        <w:rPr>
          <w:rFonts w:ascii="Times New Roman" w:hAnsi="Times New Roman"/>
          <w:sz w:val="24"/>
          <w:szCs w:val="24"/>
        </w:rPr>
        <w:t xml:space="preserve"> USB-JTAG circuitry, but the USB-UART and USB-JTAG functions behave entirely independent of one another. Programmers interested in using the UART functionality of the FT2232 within their design do not need to worry about the JTAG circuitry interfering with the UART data transfers, and </w:t>
      </w:r>
      <w:r w:rsidRPr="00644F12">
        <w:rPr>
          <w:rFonts w:ascii="Times New Roman" w:hAnsi="Times New Roman"/>
          <w:sz w:val="24"/>
          <w:szCs w:val="24"/>
        </w:rPr>
        <w:lastRenderedPageBreak/>
        <w:t>vice-versa. The combination of these two features into a single device allows the ZYBO to be programmed, communicated with via UART, and powered from a computer attached with a single Micro USB cable.</w:t>
      </w:r>
    </w:p>
    <w:p w:rsidR="002B1771" w:rsidRPr="00644F12" w:rsidRDefault="002B1771" w:rsidP="00644F12">
      <w:pPr>
        <w:widowControl w:val="0"/>
        <w:tabs>
          <w:tab w:val="left" w:pos="700"/>
        </w:tabs>
        <w:autoSpaceDE w:val="0"/>
        <w:spacing w:after="0" w:line="360" w:lineRule="auto"/>
        <w:jc w:val="both"/>
        <w:rPr>
          <w:rFonts w:ascii="Times New Roman" w:hAnsi="Times New Roman"/>
          <w:b/>
          <w:sz w:val="24"/>
          <w:szCs w:val="24"/>
        </w:rPr>
      </w:pPr>
      <w:r w:rsidRPr="00644F12">
        <w:rPr>
          <w:rFonts w:ascii="Times New Roman" w:hAnsi="Times New Roman"/>
          <w:b/>
          <w:bCs/>
          <w:sz w:val="24"/>
          <w:szCs w:val="24"/>
        </w:rPr>
        <w:t>3</w:t>
      </w:r>
      <w:r w:rsidRPr="00644F12">
        <w:rPr>
          <w:rFonts w:ascii="Times New Roman" w:hAnsi="Times New Roman"/>
          <w:b/>
          <w:sz w:val="24"/>
          <w:szCs w:val="24"/>
        </w:rPr>
        <w:t xml:space="preserve"> </w:t>
      </w:r>
      <w:r w:rsidRPr="00644F12">
        <w:rPr>
          <w:rFonts w:ascii="Times New Roman" w:hAnsi="Times New Roman"/>
          <w:b/>
          <w:bCs/>
          <w:sz w:val="24"/>
          <w:szCs w:val="24"/>
        </w:rPr>
        <w:t>Clock Sources</w:t>
      </w:r>
    </w:p>
    <w:p w:rsidR="002B1771" w:rsidRPr="00644F12" w:rsidRDefault="002B1771" w:rsidP="00644F12">
      <w:pPr>
        <w:widowControl w:val="0"/>
        <w:overflowPunct w:val="0"/>
        <w:autoSpaceDE w:val="0"/>
        <w:spacing w:after="0" w:line="360" w:lineRule="auto"/>
        <w:ind w:right="140" w:firstLine="720"/>
        <w:jc w:val="both"/>
        <w:rPr>
          <w:rFonts w:ascii="Times New Roman" w:hAnsi="Times New Roman"/>
          <w:sz w:val="24"/>
          <w:szCs w:val="24"/>
        </w:rPr>
      </w:pPr>
      <w:r w:rsidRPr="00644F12">
        <w:rPr>
          <w:rFonts w:ascii="Times New Roman" w:hAnsi="Times New Roman"/>
          <w:sz w:val="24"/>
          <w:szCs w:val="24"/>
        </w:rPr>
        <w:t xml:space="preserve">The ZYBO provides a 50 MHz clock to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PS_CLK input, which is used to generate the clocks for each of the PS subsystems. The 50 MHz input allows the processor to operate at a maximum frequency of 650 MHz and the DDR3 memory controller to operate at a maximum of 525 MHz (1050 Mbps). The ZYBO Base System Design configures the PS to work properly with this input clock, and should be used as a reference when creating custom designs.</w:t>
      </w:r>
    </w:p>
    <w:p w:rsidR="002B1771" w:rsidRPr="00644F12" w:rsidRDefault="002B1771" w:rsidP="00644F12">
      <w:pPr>
        <w:widowControl w:val="0"/>
        <w:overflowPunct w:val="0"/>
        <w:autoSpaceDE w:val="0"/>
        <w:spacing w:after="0" w:line="360" w:lineRule="auto"/>
        <w:ind w:right="100" w:firstLine="720"/>
        <w:jc w:val="both"/>
        <w:rPr>
          <w:rFonts w:ascii="Times New Roman" w:hAnsi="Times New Roman"/>
          <w:sz w:val="24"/>
          <w:szCs w:val="24"/>
        </w:rPr>
      </w:pPr>
      <w:r w:rsidRPr="00644F12">
        <w:rPr>
          <w:rFonts w:ascii="Times New Roman" w:hAnsi="Times New Roman"/>
          <w:sz w:val="24"/>
          <w:szCs w:val="24"/>
        </w:rPr>
        <w:t>The PS has a dedicated PLL capable of generating up to four reference clocks, each with settable frequencies, that can be used to clock custom logic implemented in the PL. Additionally, The ZYBO provides an external 125 MHz reference clock directly to pin L16 of the PL. The external reference clock allows the PL to be used completely independently of the PS, which can be useful for simple applications that do not require the processor.</w:t>
      </w:r>
    </w:p>
    <w:p w:rsidR="002B1771" w:rsidRPr="00644F12" w:rsidRDefault="002B1771" w:rsidP="00644F12">
      <w:pPr>
        <w:widowControl w:val="0"/>
        <w:overflowPunct w:val="0"/>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 xml:space="preserve">The PL of the Zynq-Z7010 also includes two MMCM’s and two PLL’s that can be used to generate clocks with precise frequencies and phase relationships. Any of the four PS reference clocks or the 125 MHz external reference clock can be used as an input to the MMCMs and PLLs. For a full description of the capabilities of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PL clocking resources, refer to the “7 Series FPGAs Clocking Resources User Guide” available from Xilinx.</w:t>
      </w:r>
    </w:p>
    <w:p w:rsidR="002B1771" w:rsidRPr="00644F12" w:rsidRDefault="002B1771" w:rsidP="00644F12">
      <w:pPr>
        <w:widowControl w:val="0"/>
        <w:overflowPunct w:val="0"/>
        <w:autoSpaceDE w:val="0"/>
        <w:spacing w:after="0" w:line="360" w:lineRule="auto"/>
        <w:ind w:right="40" w:firstLine="720"/>
        <w:jc w:val="both"/>
        <w:rPr>
          <w:rFonts w:ascii="Times New Roman" w:hAnsi="Times New Roman"/>
          <w:sz w:val="24"/>
          <w:szCs w:val="24"/>
        </w:rPr>
      </w:pPr>
      <w:r w:rsidRPr="00644F12">
        <w:rPr>
          <w:rFonts w:ascii="Times New Roman" w:hAnsi="Times New Roman"/>
          <w:sz w:val="24"/>
          <w:szCs w:val="24"/>
        </w:rPr>
        <w:t>Figure 13 outlines the clocking scheme used on the ZYBO. Note that the reference clock output from the Ethernet PHY is used as the 125 MHz reference clock to the PL, in order to cut the cost of including a dedicated oscillator for this purpose. Keep in mind that CLK125 will be disabled when the Ethernet PHY (IC1) is held in hardware reset by driving the PHYRSTB signal low.</w:t>
      </w:r>
    </w:p>
    <w:p w:rsidR="002B1771" w:rsidRPr="00644F12" w:rsidRDefault="002B1771" w:rsidP="00644F12">
      <w:pPr>
        <w:widowControl w:val="0"/>
        <w:tabs>
          <w:tab w:val="left" w:pos="700"/>
        </w:tabs>
        <w:autoSpaceDE w:val="0"/>
        <w:spacing w:after="0" w:line="360" w:lineRule="auto"/>
        <w:jc w:val="both"/>
        <w:rPr>
          <w:rFonts w:ascii="Times New Roman" w:hAnsi="Times New Roman"/>
          <w:sz w:val="24"/>
          <w:szCs w:val="24"/>
        </w:rPr>
      </w:pPr>
      <w:r w:rsidRPr="00644F12">
        <w:rPr>
          <w:rFonts w:ascii="Times New Roman" w:hAnsi="Times New Roman"/>
          <w:b/>
          <w:bCs/>
          <w:sz w:val="24"/>
          <w:szCs w:val="24"/>
        </w:rPr>
        <w:t>Basic I/O</w:t>
      </w:r>
    </w:p>
    <w:p w:rsidR="002B1771" w:rsidRPr="00644F12" w:rsidRDefault="002B1771" w:rsidP="00644F12">
      <w:pPr>
        <w:widowControl w:val="0"/>
        <w:overflowPunct w:val="0"/>
        <w:autoSpaceDE w:val="0"/>
        <w:spacing w:after="0" w:line="360" w:lineRule="auto"/>
        <w:jc w:val="both"/>
        <w:rPr>
          <w:rFonts w:ascii="Times New Roman" w:hAnsi="Times New Roman"/>
          <w:sz w:val="24"/>
          <w:szCs w:val="24"/>
        </w:rPr>
      </w:pPr>
      <w:r w:rsidRPr="00644F12">
        <w:rPr>
          <w:rFonts w:ascii="Times New Roman" w:hAnsi="Times New Roman"/>
          <w:sz w:val="24"/>
          <w:szCs w:val="24"/>
        </w:rPr>
        <w:t xml:space="preserve">The ZYBO board includes four slide switches, four push buttons, and four individual LEDs connected to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PL, as shown in Fig. 14. There are also two additional pushbuttons and one LED connected directly to the PS via MIO pins, also shown in Fig. 14. The pushbuttons and slide switches are connected to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via series resistors to prevent </w:t>
      </w:r>
      <w:r w:rsidRPr="00644F12">
        <w:rPr>
          <w:rFonts w:ascii="Times New Roman" w:hAnsi="Times New Roman"/>
          <w:sz w:val="24"/>
          <w:szCs w:val="24"/>
        </w:rPr>
        <w:lastRenderedPageBreak/>
        <w:t>damage from inadvertent short circuits (a short circuit could occur if a pin assigned to a pushbutton or slide switch was inadvertently defined as an output). The pushbuttons are "momentary" switches that normally generate a low output when they are at rest, and a high output only when they are pressed. Slide switches generate constant high or low inputs depending on their position.</w:t>
      </w:r>
    </w:p>
    <w:p w:rsidR="002B1771" w:rsidRPr="00644F12" w:rsidRDefault="002B1771" w:rsidP="00644F12">
      <w:pPr>
        <w:widowControl w:val="0"/>
        <w:overflowPunct w:val="0"/>
        <w:autoSpaceDE w:val="0"/>
        <w:spacing w:after="0" w:line="360" w:lineRule="auto"/>
        <w:jc w:val="both"/>
        <w:rPr>
          <w:rFonts w:ascii="Times New Roman" w:hAnsi="Times New Roman"/>
          <w:sz w:val="24"/>
          <w:szCs w:val="24"/>
        </w:rPr>
      </w:pPr>
      <w:r w:rsidRPr="00644F12">
        <w:rPr>
          <w:rFonts w:ascii="Times New Roman" w:hAnsi="Times New Roman"/>
          <w:sz w:val="24"/>
          <w:szCs w:val="24"/>
        </w:rPr>
        <w:t xml:space="preserve">The high-efficiency LEDs are anode-connected to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via 330-ohm resistors, so they will turn on when a logic high voltage is applied to their respective I/O pin. Additional LEDs that are not user-accessible indicate power-on, FPGA programming status, and USB and Ethernet port status.</w:t>
      </w:r>
    </w:p>
    <w:p w:rsidR="002B1771" w:rsidRPr="00644F12" w:rsidRDefault="002B1771" w:rsidP="00644F12">
      <w:pPr>
        <w:widowControl w:val="0"/>
        <w:overflowPunct w:val="0"/>
        <w:autoSpaceDE w:val="0"/>
        <w:spacing w:after="0" w:line="360" w:lineRule="auto"/>
        <w:ind w:right="20"/>
        <w:jc w:val="both"/>
        <w:rPr>
          <w:rFonts w:ascii="Times New Roman" w:hAnsi="Times New Roman"/>
          <w:sz w:val="24"/>
          <w:szCs w:val="24"/>
        </w:rPr>
      </w:pPr>
      <w:r w:rsidRPr="00644F12">
        <w:rPr>
          <w:rFonts w:ascii="Times New Roman" w:hAnsi="Times New Roman"/>
          <w:sz w:val="24"/>
          <w:szCs w:val="24"/>
        </w:rPr>
        <w:t xml:space="preserve">The LED and two pushbuttons attached directly to the PS are accessed using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GPIO controller. This core is described in full in Chapter 14 of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Technical Reference Manual.</w:t>
      </w:r>
    </w:p>
    <w:p w:rsidR="0090154C" w:rsidRPr="00644F12" w:rsidRDefault="0090154C" w:rsidP="00644F12">
      <w:pPr>
        <w:widowControl w:val="0"/>
        <w:tabs>
          <w:tab w:val="left" w:pos="700"/>
        </w:tabs>
        <w:autoSpaceDE w:val="0"/>
        <w:spacing w:after="0" w:line="360" w:lineRule="auto"/>
        <w:jc w:val="both"/>
        <w:rPr>
          <w:rFonts w:ascii="Times New Roman" w:hAnsi="Times New Roman"/>
          <w:sz w:val="24"/>
          <w:szCs w:val="24"/>
        </w:rPr>
      </w:pPr>
      <w:r w:rsidRPr="00644F12">
        <w:rPr>
          <w:rFonts w:ascii="Times New Roman" w:hAnsi="Times New Roman"/>
          <w:b/>
          <w:bCs/>
          <w:sz w:val="24"/>
          <w:szCs w:val="24"/>
        </w:rPr>
        <w:t>Reset Sources</w:t>
      </w:r>
    </w:p>
    <w:p w:rsidR="0090154C" w:rsidRPr="00644F12" w:rsidRDefault="0090154C" w:rsidP="00644F12">
      <w:pPr>
        <w:widowControl w:val="0"/>
        <w:overflowPunct w:val="0"/>
        <w:autoSpaceDE w:val="0"/>
        <w:spacing w:after="0" w:line="360" w:lineRule="auto"/>
        <w:jc w:val="both"/>
        <w:rPr>
          <w:rFonts w:ascii="Times New Roman" w:hAnsi="Times New Roman"/>
          <w:bCs/>
          <w:sz w:val="24"/>
          <w:szCs w:val="24"/>
        </w:rPr>
      </w:pPr>
      <w:r w:rsidRPr="00644F12">
        <w:rPr>
          <w:rFonts w:ascii="Times New Roman" w:hAnsi="Times New Roman"/>
          <w:b/>
          <w:bCs/>
          <w:sz w:val="24"/>
          <w:szCs w:val="24"/>
        </w:rPr>
        <w:t xml:space="preserve">Power-on Reset </w:t>
      </w:r>
    </w:p>
    <w:p w:rsidR="0090154C" w:rsidRPr="00644F12" w:rsidRDefault="0090154C" w:rsidP="00644F12">
      <w:pPr>
        <w:widowControl w:val="0"/>
        <w:overflowPunct w:val="0"/>
        <w:autoSpaceDE w:val="0"/>
        <w:spacing w:after="0" w:line="360" w:lineRule="auto"/>
        <w:ind w:right="40" w:firstLine="720"/>
        <w:jc w:val="both"/>
        <w:rPr>
          <w:rFonts w:ascii="Times New Roman" w:hAnsi="Times New Roman"/>
          <w:sz w:val="24"/>
          <w:szCs w:val="24"/>
        </w:rPr>
      </w:pPr>
      <w:r w:rsidRPr="00644F12">
        <w:rPr>
          <w:rFonts w:ascii="Times New Roman" w:hAnsi="Times New Roman"/>
          <w:sz w:val="24"/>
          <w:szCs w:val="24"/>
        </w:rPr>
        <w:t xml:space="preserve">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PS supports external power-on reset signals. The power-on reset is the master reset of the entire chip. This signal resets every register in the device capable of being reset. The ZYBO drives this signal from a comparator that holds the system in reset until all power supplies are valid. Several other IC’s on the ZYBO are reset by this signal as well.</w:t>
      </w:r>
    </w:p>
    <w:p w:rsidR="0090154C" w:rsidRPr="00644F12" w:rsidRDefault="0090154C" w:rsidP="00644F12">
      <w:pPr>
        <w:widowControl w:val="0"/>
        <w:overflowPunct w:val="0"/>
        <w:autoSpaceDE w:val="0"/>
        <w:spacing w:after="0" w:line="360" w:lineRule="auto"/>
        <w:jc w:val="both"/>
        <w:rPr>
          <w:rFonts w:ascii="Times New Roman" w:hAnsi="Times New Roman"/>
          <w:sz w:val="24"/>
          <w:szCs w:val="24"/>
        </w:rPr>
      </w:pPr>
      <w:r w:rsidRPr="00644F12">
        <w:rPr>
          <w:rFonts w:ascii="Times New Roman" w:hAnsi="Times New Roman"/>
          <w:b/>
          <w:bCs/>
          <w:sz w:val="24"/>
          <w:szCs w:val="24"/>
        </w:rPr>
        <w:t xml:space="preserve">Program Push Button Switch </w:t>
      </w:r>
    </w:p>
    <w:p w:rsidR="0090154C" w:rsidRPr="00644F12" w:rsidRDefault="0090154C" w:rsidP="00644F12">
      <w:pPr>
        <w:widowControl w:val="0"/>
        <w:overflowPunct w:val="0"/>
        <w:autoSpaceDE w:val="0"/>
        <w:spacing w:after="0" w:line="360" w:lineRule="auto"/>
        <w:ind w:right="260" w:firstLine="720"/>
        <w:rPr>
          <w:rFonts w:ascii="Times New Roman" w:hAnsi="Times New Roman"/>
          <w:sz w:val="24"/>
          <w:szCs w:val="24"/>
        </w:rPr>
      </w:pPr>
      <w:r w:rsidRPr="00644F12">
        <w:rPr>
          <w:rFonts w:ascii="Times New Roman" w:hAnsi="Times New Roman"/>
          <w:sz w:val="24"/>
          <w:szCs w:val="24"/>
        </w:rPr>
        <w:t xml:space="preserve">A PROG push switch, BTN6, toggles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PROG_B. This resets the PL and causes DONE to be de-asserted. The PL will remain </w:t>
      </w:r>
      <w:proofErr w:type="spellStart"/>
      <w:r w:rsidRPr="00644F12">
        <w:rPr>
          <w:rFonts w:ascii="Times New Roman" w:hAnsi="Times New Roman"/>
          <w:sz w:val="24"/>
          <w:szCs w:val="24"/>
        </w:rPr>
        <w:t>unconfigured</w:t>
      </w:r>
      <w:proofErr w:type="spellEnd"/>
      <w:r w:rsidRPr="00644F12">
        <w:rPr>
          <w:rFonts w:ascii="Times New Roman" w:hAnsi="Times New Roman"/>
          <w:sz w:val="24"/>
          <w:szCs w:val="24"/>
        </w:rPr>
        <w:t xml:space="preserve"> until it is reprogrammed by the processor or via JTAG.</w:t>
      </w:r>
    </w:p>
    <w:p w:rsidR="0090154C" w:rsidRPr="00644F12" w:rsidRDefault="0090154C" w:rsidP="00644F12">
      <w:pPr>
        <w:widowControl w:val="0"/>
        <w:overflowPunct w:val="0"/>
        <w:autoSpaceDE w:val="0"/>
        <w:spacing w:after="0" w:line="360" w:lineRule="auto"/>
        <w:jc w:val="both"/>
        <w:rPr>
          <w:rFonts w:ascii="Times New Roman" w:hAnsi="Times New Roman"/>
          <w:sz w:val="24"/>
          <w:szCs w:val="24"/>
        </w:rPr>
      </w:pPr>
      <w:r w:rsidRPr="00644F12">
        <w:rPr>
          <w:rFonts w:ascii="Times New Roman" w:hAnsi="Times New Roman"/>
          <w:b/>
          <w:bCs/>
          <w:sz w:val="24"/>
          <w:szCs w:val="24"/>
        </w:rPr>
        <w:t xml:space="preserve">Processor Subsystem Reset </w:t>
      </w:r>
    </w:p>
    <w:p w:rsidR="0090154C" w:rsidRPr="00644F12" w:rsidRDefault="0090154C" w:rsidP="00644F12">
      <w:pPr>
        <w:widowControl w:val="0"/>
        <w:overflowPunct w:val="0"/>
        <w:autoSpaceDE w:val="0"/>
        <w:spacing w:after="0" w:line="360" w:lineRule="auto"/>
        <w:ind w:right="60" w:firstLine="720"/>
        <w:jc w:val="both"/>
        <w:rPr>
          <w:rFonts w:ascii="Times New Roman" w:hAnsi="Times New Roman"/>
          <w:sz w:val="24"/>
          <w:szCs w:val="24"/>
        </w:rPr>
      </w:pPr>
      <w:r w:rsidRPr="00644F12">
        <w:rPr>
          <w:rFonts w:ascii="Times New Roman" w:hAnsi="Times New Roman"/>
          <w:sz w:val="24"/>
          <w:szCs w:val="24"/>
        </w:rPr>
        <w:t xml:space="preserve">The external system reset, labeled PS_SRST/BTN7, </w:t>
      </w:r>
      <w:proofErr w:type="gramStart"/>
      <w:r w:rsidRPr="00644F12">
        <w:rPr>
          <w:rFonts w:ascii="Times New Roman" w:hAnsi="Times New Roman"/>
          <w:sz w:val="24"/>
          <w:szCs w:val="24"/>
        </w:rPr>
        <w:t>resets</w:t>
      </w:r>
      <w:proofErr w:type="gramEnd"/>
      <w:r w:rsidRPr="00644F12">
        <w:rPr>
          <w:rFonts w:ascii="Times New Roman" w:hAnsi="Times New Roman"/>
          <w:sz w:val="24"/>
          <w:szCs w:val="24"/>
        </w:rPr>
        <w:t xml:space="preserve">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device without disturbing the debug environment. For example, the previous break points set by the user remain valid after system reset. Due to security concerns, system reset erases all memory content within the PS, including the OCM. The PL is also cleared during a system reset. System reset does not cause the boot mode strapping pins to be re-sampled.</w:t>
      </w:r>
    </w:p>
    <w:p w:rsidR="0090154C" w:rsidRPr="00644F12" w:rsidRDefault="0090154C" w:rsidP="00644F12">
      <w:pPr>
        <w:widowControl w:val="0"/>
        <w:tabs>
          <w:tab w:val="left" w:pos="700"/>
        </w:tabs>
        <w:autoSpaceDE w:val="0"/>
        <w:spacing w:after="0" w:line="360" w:lineRule="auto"/>
        <w:jc w:val="both"/>
        <w:rPr>
          <w:rFonts w:ascii="Times New Roman" w:hAnsi="Times New Roman"/>
          <w:b/>
          <w:sz w:val="24"/>
          <w:szCs w:val="24"/>
        </w:rPr>
      </w:pPr>
      <w:proofErr w:type="spellStart"/>
      <w:r w:rsidRPr="00644F12">
        <w:rPr>
          <w:rFonts w:ascii="Times New Roman" w:hAnsi="Times New Roman"/>
          <w:b/>
          <w:bCs/>
          <w:sz w:val="24"/>
          <w:szCs w:val="24"/>
        </w:rPr>
        <w:t>Pmod</w:t>
      </w:r>
      <w:proofErr w:type="spellEnd"/>
      <w:r w:rsidRPr="00644F12">
        <w:rPr>
          <w:rFonts w:ascii="Times New Roman" w:hAnsi="Times New Roman"/>
          <w:b/>
          <w:bCs/>
          <w:sz w:val="24"/>
          <w:szCs w:val="24"/>
        </w:rPr>
        <w:t xml:space="preserve"> Connectors</w:t>
      </w:r>
    </w:p>
    <w:p w:rsidR="0090154C" w:rsidRPr="00644F12" w:rsidRDefault="0090154C" w:rsidP="00644F12">
      <w:pPr>
        <w:widowControl w:val="0"/>
        <w:overflowPunct w:val="0"/>
        <w:autoSpaceDE w:val="0"/>
        <w:spacing w:after="0" w:line="360" w:lineRule="auto"/>
        <w:ind w:firstLine="720"/>
        <w:jc w:val="both"/>
        <w:rPr>
          <w:rFonts w:ascii="Times New Roman" w:hAnsi="Times New Roman"/>
          <w:sz w:val="24"/>
          <w:szCs w:val="24"/>
        </w:rPr>
      </w:pPr>
      <w:proofErr w:type="spellStart"/>
      <w:r w:rsidRPr="00644F12">
        <w:rPr>
          <w:rFonts w:ascii="Times New Roman" w:hAnsi="Times New Roman"/>
          <w:sz w:val="24"/>
          <w:szCs w:val="24"/>
        </w:rPr>
        <w:t>Pmod</w:t>
      </w:r>
      <w:proofErr w:type="spellEnd"/>
      <w:r w:rsidRPr="00644F12">
        <w:rPr>
          <w:rFonts w:ascii="Times New Roman" w:hAnsi="Times New Roman"/>
          <w:sz w:val="24"/>
          <w:szCs w:val="24"/>
        </w:rPr>
        <w:t xml:space="preserve"> connectors are 2x6, right-angle, 100-mil spaced female connectors that mate with standard 2x6 pin headers. Each 12-pin </w:t>
      </w:r>
      <w:proofErr w:type="spellStart"/>
      <w:r w:rsidRPr="00644F12">
        <w:rPr>
          <w:rFonts w:ascii="Times New Roman" w:hAnsi="Times New Roman"/>
          <w:sz w:val="24"/>
          <w:szCs w:val="24"/>
        </w:rPr>
        <w:t>Pmod</w:t>
      </w:r>
      <w:proofErr w:type="spellEnd"/>
      <w:r w:rsidRPr="00644F12">
        <w:rPr>
          <w:rFonts w:ascii="Times New Roman" w:hAnsi="Times New Roman"/>
          <w:sz w:val="24"/>
          <w:szCs w:val="24"/>
        </w:rPr>
        <w:t xml:space="preserve"> connector provides two 3.3V VCC signals </w:t>
      </w:r>
      <w:r w:rsidRPr="00644F12">
        <w:rPr>
          <w:rFonts w:ascii="Times New Roman" w:hAnsi="Times New Roman"/>
          <w:sz w:val="24"/>
          <w:szCs w:val="24"/>
        </w:rPr>
        <w:lastRenderedPageBreak/>
        <w:t>(pins 6 and 12), two Ground signals (pins 5 and 11), and eight logic signals, as shown in Fig. 16. The VCC and Ground pins can deliver up to 1A of current, but care must be taken not to exceed any of the power budgets of the onboard regulators or the external power supply.</w:t>
      </w:r>
    </w:p>
    <w:p w:rsidR="0090154C" w:rsidRPr="00644F12" w:rsidRDefault="0090154C" w:rsidP="00644F12">
      <w:pPr>
        <w:widowControl w:val="0"/>
        <w:autoSpaceDE w:val="0"/>
        <w:spacing w:after="0" w:line="360" w:lineRule="auto"/>
        <w:rPr>
          <w:rFonts w:ascii="Times New Roman" w:hAnsi="Times New Roman"/>
          <w:sz w:val="24"/>
          <w:szCs w:val="24"/>
        </w:rPr>
      </w:pPr>
    </w:p>
    <w:p w:rsidR="0090154C" w:rsidRPr="00644F12" w:rsidRDefault="0090154C" w:rsidP="00644F12">
      <w:pPr>
        <w:widowControl w:val="0"/>
        <w:autoSpaceDE w:val="0"/>
        <w:spacing w:after="0" w:line="360" w:lineRule="auto"/>
        <w:rPr>
          <w:rFonts w:ascii="Times New Roman" w:hAnsi="Times New Roman"/>
          <w:sz w:val="24"/>
          <w:szCs w:val="24"/>
        </w:rPr>
      </w:pPr>
    </w:p>
    <w:tbl>
      <w:tblPr>
        <w:tblW w:w="0" w:type="auto"/>
        <w:tblInd w:w="2940" w:type="dxa"/>
        <w:tblLayout w:type="fixed"/>
        <w:tblCellMar>
          <w:left w:w="0" w:type="dxa"/>
          <w:right w:w="0" w:type="dxa"/>
        </w:tblCellMar>
        <w:tblLook w:val="0000" w:firstRow="0" w:lastRow="0" w:firstColumn="0" w:lastColumn="0" w:noHBand="0" w:noVBand="0"/>
      </w:tblPr>
      <w:tblGrid>
        <w:gridCol w:w="1580"/>
        <w:gridCol w:w="23"/>
        <w:gridCol w:w="1017"/>
        <w:gridCol w:w="23"/>
        <w:gridCol w:w="877"/>
        <w:gridCol w:w="23"/>
      </w:tblGrid>
      <w:tr w:rsidR="0090154C" w:rsidRPr="00644F12" w:rsidTr="006D5B32">
        <w:trPr>
          <w:trHeight w:val="230"/>
        </w:trPr>
        <w:tc>
          <w:tcPr>
            <w:tcW w:w="1580" w:type="dxa"/>
            <w:shd w:val="clear" w:color="auto" w:fill="auto"/>
            <w:vAlign w:val="bottom"/>
          </w:tcPr>
          <w:p w:rsidR="0090154C" w:rsidRPr="00644F12" w:rsidRDefault="0090154C" w:rsidP="00644F12">
            <w:pPr>
              <w:widowControl w:val="0"/>
              <w:autoSpaceDE w:val="0"/>
              <w:spacing w:after="0" w:line="360" w:lineRule="auto"/>
              <w:ind w:left="380"/>
              <w:rPr>
                <w:rFonts w:ascii="Times New Roman" w:hAnsi="Times New Roman"/>
                <w:sz w:val="24"/>
                <w:szCs w:val="24"/>
              </w:rPr>
            </w:pPr>
            <w:r w:rsidRPr="00644F12">
              <w:rPr>
                <w:rFonts w:ascii="Times New Roman" w:hAnsi="Times New Roman"/>
                <w:sz w:val="24"/>
                <w:szCs w:val="24"/>
              </w:rPr>
              <w:t>VCC  GND</w:t>
            </w:r>
          </w:p>
        </w:tc>
        <w:tc>
          <w:tcPr>
            <w:tcW w:w="23" w:type="dxa"/>
            <w:shd w:val="clear" w:color="auto" w:fill="auto"/>
            <w:vAlign w:val="bottom"/>
          </w:tcPr>
          <w:p w:rsidR="0090154C" w:rsidRPr="00644F12" w:rsidRDefault="0090154C" w:rsidP="00644F12">
            <w:pPr>
              <w:widowControl w:val="0"/>
              <w:autoSpaceDE w:val="0"/>
              <w:snapToGrid w:val="0"/>
              <w:spacing w:after="0" w:line="360" w:lineRule="auto"/>
              <w:rPr>
                <w:rFonts w:ascii="Times New Roman" w:hAnsi="Times New Roman"/>
                <w:sz w:val="24"/>
                <w:szCs w:val="24"/>
              </w:rPr>
            </w:pPr>
          </w:p>
        </w:tc>
        <w:tc>
          <w:tcPr>
            <w:tcW w:w="1917" w:type="dxa"/>
            <w:gridSpan w:val="3"/>
            <w:shd w:val="clear" w:color="auto" w:fill="auto"/>
            <w:vAlign w:val="bottom"/>
          </w:tcPr>
          <w:p w:rsidR="0090154C" w:rsidRPr="00644F12" w:rsidRDefault="0090154C" w:rsidP="00644F12">
            <w:pPr>
              <w:widowControl w:val="0"/>
              <w:autoSpaceDE w:val="0"/>
              <w:spacing w:after="0" w:line="360" w:lineRule="auto"/>
              <w:ind w:left="100"/>
              <w:rPr>
                <w:rFonts w:ascii="Times New Roman" w:hAnsi="Times New Roman"/>
                <w:sz w:val="24"/>
                <w:szCs w:val="24"/>
              </w:rPr>
            </w:pPr>
            <w:r w:rsidRPr="00644F12">
              <w:rPr>
                <w:rFonts w:ascii="Times New Roman" w:hAnsi="Times New Roman"/>
                <w:sz w:val="24"/>
                <w:szCs w:val="24"/>
              </w:rPr>
              <w:t>8 signals</w:t>
            </w:r>
          </w:p>
        </w:tc>
        <w:tc>
          <w:tcPr>
            <w:tcW w:w="23" w:type="dxa"/>
            <w:shd w:val="clear" w:color="auto" w:fill="auto"/>
            <w:vAlign w:val="bottom"/>
          </w:tcPr>
          <w:p w:rsidR="0090154C" w:rsidRPr="00644F12" w:rsidRDefault="0090154C" w:rsidP="00644F12">
            <w:pPr>
              <w:widowControl w:val="0"/>
              <w:autoSpaceDE w:val="0"/>
              <w:snapToGrid w:val="0"/>
              <w:spacing w:after="0" w:line="360" w:lineRule="auto"/>
              <w:rPr>
                <w:rFonts w:ascii="Times New Roman" w:hAnsi="Times New Roman"/>
                <w:sz w:val="24"/>
                <w:szCs w:val="24"/>
              </w:rPr>
            </w:pPr>
          </w:p>
        </w:tc>
      </w:tr>
      <w:tr w:rsidR="0090154C" w:rsidRPr="00644F12" w:rsidTr="006D5B32">
        <w:trPr>
          <w:trHeight w:val="59"/>
        </w:trPr>
        <w:tc>
          <w:tcPr>
            <w:tcW w:w="1580" w:type="dxa"/>
            <w:vMerge w:val="restart"/>
            <w:shd w:val="clear" w:color="auto" w:fill="auto"/>
            <w:vAlign w:val="bottom"/>
          </w:tcPr>
          <w:p w:rsidR="0090154C" w:rsidRPr="00644F12" w:rsidRDefault="0090154C" w:rsidP="00644F12">
            <w:pPr>
              <w:widowControl w:val="0"/>
              <w:autoSpaceDE w:val="0"/>
              <w:spacing w:after="0" w:line="360" w:lineRule="auto"/>
              <w:rPr>
                <w:rFonts w:ascii="Times New Roman" w:hAnsi="Times New Roman"/>
                <w:sz w:val="24"/>
                <w:szCs w:val="24"/>
              </w:rPr>
            </w:pPr>
            <w:r w:rsidRPr="00644F12">
              <w:rPr>
                <w:rFonts w:ascii="Times New Roman" w:hAnsi="Times New Roman"/>
                <w:sz w:val="24"/>
                <w:szCs w:val="24"/>
              </w:rPr>
              <w:t>Pin 6</w:t>
            </w:r>
          </w:p>
        </w:tc>
        <w:tc>
          <w:tcPr>
            <w:tcW w:w="23" w:type="dxa"/>
            <w:tcBorders>
              <w:bottom w:val="single" w:sz="8" w:space="0" w:color="000000"/>
            </w:tcBorders>
            <w:shd w:val="clear" w:color="auto" w:fill="auto"/>
            <w:vAlign w:val="bottom"/>
          </w:tcPr>
          <w:p w:rsidR="0090154C" w:rsidRPr="00644F12" w:rsidRDefault="0090154C" w:rsidP="00644F12">
            <w:pPr>
              <w:widowControl w:val="0"/>
              <w:autoSpaceDE w:val="0"/>
              <w:snapToGrid w:val="0"/>
              <w:spacing w:after="0" w:line="360" w:lineRule="auto"/>
              <w:rPr>
                <w:rFonts w:ascii="Times New Roman" w:hAnsi="Times New Roman"/>
                <w:sz w:val="24"/>
                <w:szCs w:val="24"/>
              </w:rPr>
            </w:pPr>
          </w:p>
        </w:tc>
        <w:tc>
          <w:tcPr>
            <w:tcW w:w="1017" w:type="dxa"/>
            <w:tcBorders>
              <w:bottom w:val="single" w:sz="8" w:space="0" w:color="000000"/>
            </w:tcBorders>
            <w:shd w:val="clear" w:color="auto" w:fill="auto"/>
            <w:vAlign w:val="bottom"/>
          </w:tcPr>
          <w:p w:rsidR="0090154C" w:rsidRPr="00644F12" w:rsidRDefault="0090154C" w:rsidP="00644F12">
            <w:pPr>
              <w:widowControl w:val="0"/>
              <w:autoSpaceDE w:val="0"/>
              <w:snapToGrid w:val="0"/>
              <w:spacing w:after="0" w:line="360" w:lineRule="auto"/>
              <w:rPr>
                <w:rFonts w:ascii="Times New Roman" w:hAnsi="Times New Roman"/>
                <w:sz w:val="24"/>
                <w:szCs w:val="24"/>
              </w:rPr>
            </w:pPr>
          </w:p>
        </w:tc>
        <w:tc>
          <w:tcPr>
            <w:tcW w:w="23" w:type="dxa"/>
            <w:tcBorders>
              <w:bottom w:val="single" w:sz="8" w:space="0" w:color="000000"/>
            </w:tcBorders>
            <w:shd w:val="clear" w:color="auto" w:fill="auto"/>
            <w:vAlign w:val="bottom"/>
          </w:tcPr>
          <w:p w:rsidR="0090154C" w:rsidRPr="00644F12" w:rsidRDefault="0090154C" w:rsidP="00644F12">
            <w:pPr>
              <w:widowControl w:val="0"/>
              <w:autoSpaceDE w:val="0"/>
              <w:snapToGrid w:val="0"/>
              <w:spacing w:after="0" w:line="360" w:lineRule="auto"/>
              <w:rPr>
                <w:rFonts w:ascii="Times New Roman" w:hAnsi="Times New Roman"/>
                <w:sz w:val="24"/>
                <w:szCs w:val="24"/>
              </w:rPr>
            </w:pPr>
          </w:p>
        </w:tc>
        <w:tc>
          <w:tcPr>
            <w:tcW w:w="877" w:type="dxa"/>
            <w:vMerge w:val="restart"/>
            <w:shd w:val="clear" w:color="auto" w:fill="auto"/>
            <w:vAlign w:val="bottom"/>
          </w:tcPr>
          <w:p w:rsidR="0090154C" w:rsidRPr="00644F12" w:rsidRDefault="0090154C" w:rsidP="00644F12">
            <w:pPr>
              <w:widowControl w:val="0"/>
              <w:autoSpaceDE w:val="0"/>
              <w:spacing w:after="0" w:line="360" w:lineRule="auto"/>
              <w:ind w:left="400"/>
              <w:rPr>
                <w:rFonts w:ascii="Times New Roman" w:hAnsi="Times New Roman"/>
                <w:sz w:val="24"/>
                <w:szCs w:val="24"/>
              </w:rPr>
            </w:pPr>
            <w:r w:rsidRPr="00644F12">
              <w:rPr>
                <w:rFonts w:ascii="Times New Roman" w:hAnsi="Times New Roman"/>
                <w:sz w:val="24"/>
                <w:szCs w:val="24"/>
              </w:rPr>
              <w:t>Pin 1</w:t>
            </w:r>
          </w:p>
        </w:tc>
        <w:tc>
          <w:tcPr>
            <w:tcW w:w="23" w:type="dxa"/>
            <w:shd w:val="clear" w:color="auto" w:fill="auto"/>
            <w:vAlign w:val="bottom"/>
          </w:tcPr>
          <w:p w:rsidR="0090154C" w:rsidRPr="00644F12" w:rsidRDefault="0090154C" w:rsidP="00644F12">
            <w:pPr>
              <w:widowControl w:val="0"/>
              <w:autoSpaceDE w:val="0"/>
              <w:snapToGrid w:val="0"/>
              <w:spacing w:after="0" w:line="360" w:lineRule="auto"/>
              <w:rPr>
                <w:rFonts w:ascii="Times New Roman" w:hAnsi="Times New Roman"/>
                <w:sz w:val="24"/>
                <w:szCs w:val="24"/>
              </w:rPr>
            </w:pPr>
          </w:p>
        </w:tc>
      </w:tr>
      <w:tr w:rsidR="0090154C" w:rsidRPr="00644F12" w:rsidTr="006D5B32">
        <w:trPr>
          <w:trHeight w:val="85"/>
        </w:trPr>
        <w:tc>
          <w:tcPr>
            <w:tcW w:w="1580" w:type="dxa"/>
            <w:vMerge/>
            <w:shd w:val="clear" w:color="auto" w:fill="auto"/>
            <w:vAlign w:val="bottom"/>
          </w:tcPr>
          <w:p w:rsidR="0090154C" w:rsidRPr="00644F12" w:rsidRDefault="0090154C" w:rsidP="00644F12">
            <w:pPr>
              <w:widowControl w:val="0"/>
              <w:autoSpaceDE w:val="0"/>
              <w:snapToGrid w:val="0"/>
              <w:spacing w:after="0" w:line="360" w:lineRule="auto"/>
              <w:rPr>
                <w:rFonts w:ascii="Times New Roman" w:hAnsi="Times New Roman"/>
                <w:sz w:val="24"/>
                <w:szCs w:val="24"/>
              </w:rPr>
            </w:pPr>
          </w:p>
        </w:tc>
        <w:tc>
          <w:tcPr>
            <w:tcW w:w="23" w:type="dxa"/>
            <w:shd w:val="clear" w:color="auto" w:fill="000000"/>
            <w:vAlign w:val="bottom"/>
          </w:tcPr>
          <w:p w:rsidR="0090154C" w:rsidRPr="00644F12" w:rsidRDefault="0090154C" w:rsidP="00644F12">
            <w:pPr>
              <w:widowControl w:val="0"/>
              <w:autoSpaceDE w:val="0"/>
              <w:snapToGrid w:val="0"/>
              <w:spacing w:after="0" w:line="360" w:lineRule="auto"/>
              <w:rPr>
                <w:rFonts w:ascii="Times New Roman" w:hAnsi="Times New Roman"/>
                <w:sz w:val="24"/>
                <w:szCs w:val="24"/>
              </w:rPr>
            </w:pPr>
          </w:p>
        </w:tc>
        <w:tc>
          <w:tcPr>
            <w:tcW w:w="1017" w:type="dxa"/>
            <w:vMerge w:val="restart"/>
            <w:shd w:val="clear" w:color="auto" w:fill="auto"/>
            <w:vAlign w:val="bottom"/>
          </w:tcPr>
          <w:p w:rsidR="0090154C" w:rsidRPr="00644F12" w:rsidRDefault="0090154C" w:rsidP="00644F12">
            <w:pPr>
              <w:widowControl w:val="0"/>
              <w:autoSpaceDE w:val="0"/>
              <w:snapToGrid w:val="0"/>
              <w:spacing w:after="0" w:line="360" w:lineRule="auto"/>
              <w:rPr>
                <w:rFonts w:ascii="Times New Roman" w:hAnsi="Times New Roman"/>
                <w:sz w:val="24"/>
                <w:szCs w:val="24"/>
              </w:rPr>
            </w:pPr>
          </w:p>
        </w:tc>
        <w:tc>
          <w:tcPr>
            <w:tcW w:w="23" w:type="dxa"/>
            <w:shd w:val="clear" w:color="auto" w:fill="000000"/>
            <w:vAlign w:val="bottom"/>
          </w:tcPr>
          <w:p w:rsidR="0090154C" w:rsidRPr="00644F12" w:rsidRDefault="0090154C" w:rsidP="00644F12">
            <w:pPr>
              <w:widowControl w:val="0"/>
              <w:autoSpaceDE w:val="0"/>
              <w:snapToGrid w:val="0"/>
              <w:spacing w:after="0" w:line="360" w:lineRule="auto"/>
              <w:rPr>
                <w:rFonts w:ascii="Times New Roman" w:hAnsi="Times New Roman"/>
                <w:sz w:val="24"/>
                <w:szCs w:val="24"/>
              </w:rPr>
            </w:pPr>
          </w:p>
        </w:tc>
        <w:tc>
          <w:tcPr>
            <w:tcW w:w="877" w:type="dxa"/>
            <w:vMerge/>
            <w:shd w:val="clear" w:color="auto" w:fill="auto"/>
            <w:vAlign w:val="bottom"/>
          </w:tcPr>
          <w:p w:rsidR="0090154C" w:rsidRPr="00644F12" w:rsidRDefault="0090154C" w:rsidP="00644F12">
            <w:pPr>
              <w:widowControl w:val="0"/>
              <w:autoSpaceDE w:val="0"/>
              <w:snapToGrid w:val="0"/>
              <w:spacing w:after="0" w:line="360" w:lineRule="auto"/>
              <w:rPr>
                <w:rFonts w:ascii="Times New Roman" w:hAnsi="Times New Roman"/>
                <w:sz w:val="24"/>
                <w:szCs w:val="24"/>
              </w:rPr>
            </w:pPr>
          </w:p>
        </w:tc>
        <w:tc>
          <w:tcPr>
            <w:tcW w:w="23" w:type="dxa"/>
            <w:shd w:val="clear" w:color="auto" w:fill="auto"/>
            <w:vAlign w:val="bottom"/>
          </w:tcPr>
          <w:p w:rsidR="0090154C" w:rsidRPr="00644F12" w:rsidRDefault="0090154C" w:rsidP="00644F12">
            <w:pPr>
              <w:widowControl w:val="0"/>
              <w:autoSpaceDE w:val="0"/>
              <w:snapToGrid w:val="0"/>
              <w:spacing w:after="0" w:line="360" w:lineRule="auto"/>
              <w:rPr>
                <w:rFonts w:ascii="Times New Roman" w:hAnsi="Times New Roman"/>
                <w:sz w:val="24"/>
                <w:szCs w:val="24"/>
              </w:rPr>
            </w:pPr>
          </w:p>
        </w:tc>
      </w:tr>
      <w:tr w:rsidR="0090154C" w:rsidRPr="00644F12" w:rsidTr="006D5B32">
        <w:trPr>
          <w:trHeight w:val="151"/>
        </w:trPr>
        <w:tc>
          <w:tcPr>
            <w:tcW w:w="1580" w:type="dxa"/>
            <w:vMerge/>
            <w:shd w:val="clear" w:color="auto" w:fill="auto"/>
            <w:vAlign w:val="bottom"/>
          </w:tcPr>
          <w:p w:rsidR="0090154C" w:rsidRPr="00644F12" w:rsidRDefault="0090154C" w:rsidP="00644F12">
            <w:pPr>
              <w:widowControl w:val="0"/>
              <w:autoSpaceDE w:val="0"/>
              <w:snapToGrid w:val="0"/>
              <w:spacing w:after="0" w:line="360" w:lineRule="auto"/>
              <w:rPr>
                <w:rFonts w:ascii="Times New Roman" w:hAnsi="Times New Roman"/>
                <w:sz w:val="24"/>
                <w:szCs w:val="24"/>
              </w:rPr>
            </w:pPr>
          </w:p>
        </w:tc>
        <w:tc>
          <w:tcPr>
            <w:tcW w:w="23" w:type="dxa"/>
            <w:shd w:val="clear" w:color="auto" w:fill="auto"/>
            <w:vAlign w:val="bottom"/>
          </w:tcPr>
          <w:p w:rsidR="0090154C" w:rsidRPr="00644F12" w:rsidRDefault="0090154C" w:rsidP="00644F12">
            <w:pPr>
              <w:widowControl w:val="0"/>
              <w:autoSpaceDE w:val="0"/>
              <w:snapToGrid w:val="0"/>
              <w:spacing w:after="0" w:line="360" w:lineRule="auto"/>
              <w:rPr>
                <w:rFonts w:ascii="Times New Roman" w:hAnsi="Times New Roman"/>
                <w:sz w:val="24"/>
                <w:szCs w:val="24"/>
              </w:rPr>
            </w:pPr>
          </w:p>
        </w:tc>
        <w:tc>
          <w:tcPr>
            <w:tcW w:w="1017" w:type="dxa"/>
            <w:vMerge/>
            <w:shd w:val="clear" w:color="auto" w:fill="auto"/>
            <w:vAlign w:val="bottom"/>
          </w:tcPr>
          <w:p w:rsidR="0090154C" w:rsidRPr="00644F12" w:rsidRDefault="0090154C" w:rsidP="00644F12">
            <w:pPr>
              <w:widowControl w:val="0"/>
              <w:autoSpaceDE w:val="0"/>
              <w:snapToGrid w:val="0"/>
              <w:spacing w:after="0" w:line="360" w:lineRule="auto"/>
              <w:rPr>
                <w:rFonts w:ascii="Times New Roman" w:hAnsi="Times New Roman"/>
                <w:sz w:val="24"/>
                <w:szCs w:val="24"/>
              </w:rPr>
            </w:pPr>
          </w:p>
        </w:tc>
        <w:tc>
          <w:tcPr>
            <w:tcW w:w="23" w:type="dxa"/>
            <w:shd w:val="clear" w:color="auto" w:fill="auto"/>
            <w:vAlign w:val="bottom"/>
          </w:tcPr>
          <w:p w:rsidR="0090154C" w:rsidRPr="00644F12" w:rsidRDefault="0090154C" w:rsidP="00644F12">
            <w:pPr>
              <w:widowControl w:val="0"/>
              <w:autoSpaceDE w:val="0"/>
              <w:snapToGrid w:val="0"/>
              <w:spacing w:after="0" w:line="360" w:lineRule="auto"/>
              <w:rPr>
                <w:rFonts w:ascii="Times New Roman" w:hAnsi="Times New Roman"/>
                <w:sz w:val="24"/>
                <w:szCs w:val="24"/>
              </w:rPr>
            </w:pPr>
          </w:p>
        </w:tc>
        <w:tc>
          <w:tcPr>
            <w:tcW w:w="877" w:type="dxa"/>
            <w:vMerge/>
            <w:shd w:val="clear" w:color="auto" w:fill="auto"/>
            <w:vAlign w:val="bottom"/>
          </w:tcPr>
          <w:p w:rsidR="0090154C" w:rsidRPr="00644F12" w:rsidRDefault="0090154C" w:rsidP="00644F12">
            <w:pPr>
              <w:widowControl w:val="0"/>
              <w:autoSpaceDE w:val="0"/>
              <w:snapToGrid w:val="0"/>
              <w:spacing w:after="0" w:line="360" w:lineRule="auto"/>
              <w:rPr>
                <w:rFonts w:ascii="Times New Roman" w:hAnsi="Times New Roman"/>
                <w:sz w:val="24"/>
                <w:szCs w:val="24"/>
              </w:rPr>
            </w:pPr>
          </w:p>
        </w:tc>
        <w:tc>
          <w:tcPr>
            <w:tcW w:w="23" w:type="dxa"/>
            <w:shd w:val="clear" w:color="auto" w:fill="auto"/>
            <w:vAlign w:val="bottom"/>
          </w:tcPr>
          <w:p w:rsidR="0090154C" w:rsidRPr="00644F12" w:rsidRDefault="0090154C" w:rsidP="00644F12">
            <w:pPr>
              <w:widowControl w:val="0"/>
              <w:autoSpaceDE w:val="0"/>
              <w:snapToGrid w:val="0"/>
              <w:spacing w:after="0" w:line="360" w:lineRule="auto"/>
              <w:rPr>
                <w:rFonts w:ascii="Times New Roman" w:hAnsi="Times New Roman"/>
                <w:sz w:val="24"/>
                <w:szCs w:val="24"/>
              </w:rPr>
            </w:pPr>
          </w:p>
        </w:tc>
      </w:tr>
    </w:tbl>
    <w:p w:rsidR="0090154C" w:rsidRPr="00644F12" w:rsidRDefault="0090154C" w:rsidP="00644F12">
      <w:pPr>
        <w:widowControl w:val="0"/>
        <w:autoSpaceDE w:val="0"/>
        <w:spacing w:after="0" w:line="360" w:lineRule="auto"/>
        <w:rPr>
          <w:rFonts w:ascii="Times New Roman" w:hAnsi="Times New Roman"/>
          <w:sz w:val="24"/>
          <w:szCs w:val="24"/>
          <w:lang w:eastAsia="en-US"/>
        </w:rPr>
      </w:pPr>
      <w:r w:rsidRPr="00644F12">
        <w:rPr>
          <w:rFonts w:ascii="Times New Roman" w:hAnsi="Times New Roman"/>
          <w:noProof/>
          <w:lang w:eastAsia="en-US"/>
        </w:rPr>
        <w:drawing>
          <wp:anchor distT="0" distB="0" distL="114935" distR="114935" simplePos="0" relativeHeight="251701248" behindDoc="1" locked="0" layoutInCell="1" allowOverlap="1" wp14:anchorId="1E8AE6B3" wp14:editId="51C1365F">
            <wp:simplePos x="0" y="0"/>
            <wp:positionH relativeFrom="column">
              <wp:posOffset>1751330</wp:posOffset>
            </wp:positionH>
            <wp:positionV relativeFrom="paragraph">
              <wp:posOffset>-180975</wp:posOffset>
            </wp:positionV>
            <wp:extent cx="2378075" cy="671830"/>
            <wp:effectExtent l="0" t="0" r="3175"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8075" cy="6718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0154C" w:rsidRPr="00644F12" w:rsidRDefault="0090154C" w:rsidP="00644F12">
      <w:pPr>
        <w:widowControl w:val="0"/>
        <w:autoSpaceDE w:val="0"/>
        <w:spacing w:after="0" w:line="360" w:lineRule="auto"/>
        <w:ind w:left="2900"/>
        <w:rPr>
          <w:rFonts w:ascii="Times New Roman" w:hAnsi="Times New Roman"/>
          <w:sz w:val="24"/>
          <w:szCs w:val="24"/>
        </w:rPr>
      </w:pPr>
      <w:r w:rsidRPr="00644F12">
        <w:rPr>
          <w:rFonts w:ascii="Times New Roman" w:hAnsi="Times New Roman"/>
          <w:sz w:val="24"/>
          <w:szCs w:val="24"/>
        </w:rPr>
        <w:t>Pin 12</w:t>
      </w:r>
    </w:p>
    <w:p w:rsidR="0090154C" w:rsidRPr="00644F12" w:rsidRDefault="0090154C" w:rsidP="00644F12">
      <w:pPr>
        <w:widowControl w:val="0"/>
        <w:autoSpaceDE w:val="0"/>
        <w:spacing w:after="0" w:line="360" w:lineRule="auto"/>
        <w:rPr>
          <w:rFonts w:ascii="Times New Roman" w:hAnsi="Times New Roman"/>
          <w:sz w:val="24"/>
          <w:szCs w:val="24"/>
        </w:rPr>
      </w:pPr>
    </w:p>
    <w:p w:rsidR="0090154C" w:rsidRPr="00644F12" w:rsidRDefault="0090154C" w:rsidP="00644F12">
      <w:pPr>
        <w:widowControl w:val="0"/>
        <w:autoSpaceDE w:val="0"/>
        <w:spacing w:after="0" w:line="360" w:lineRule="auto"/>
        <w:rPr>
          <w:rFonts w:ascii="Times New Roman" w:hAnsi="Times New Roman"/>
          <w:sz w:val="24"/>
          <w:szCs w:val="24"/>
        </w:rPr>
      </w:pPr>
    </w:p>
    <w:p w:rsidR="0090154C" w:rsidRPr="00644F12" w:rsidRDefault="0090154C" w:rsidP="00644F12">
      <w:pPr>
        <w:widowControl w:val="0"/>
        <w:autoSpaceDE w:val="0"/>
        <w:spacing w:after="0" w:line="360" w:lineRule="auto"/>
        <w:rPr>
          <w:rFonts w:ascii="Times New Roman" w:hAnsi="Times New Roman"/>
          <w:sz w:val="24"/>
          <w:szCs w:val="24"/>
        </w:rPr>
      </w:pPr>
    </w:p>
    <w:p w:rsidR="0090154C" w:rsidRPr="00644F12" w:rsidRDefault="00CD746F" w:rsidP="00644F12">
      <w:pPr>
        <w:widowControl w:val="0"/>
        <w:autoSpaceDE w:val="0"/>
        <w:spacing w:after="0" w:line="360" w:lineRule="auto"/>
        <w:jc w:val="center"/>
        <w:rPr>
          <w:rFonts w:ascii="Times New Roman" w:hAnsi="Times New Roman"/>
          <w:iCs/>
          <w:sz w:val="24"/>
          <w:szCs w:val="24"/>
        </w:rPr>
      </w:pPr>
      <w:r w:rsidRPr="00644F12">
        <w:rPr>
          <w:rFonts w:ascii="Times New Roman" w:hAnsi="Times New Roman"/>
          <w:iCs/>
          <w:sz w:val="24"/>
          <w:szCs w:val="24"/>
        </w:rPr>
        <w:t>Figure 5.3:</w:t>
      </w:r>
      <w:r w:rsidR="0090154C" w:rsidRPr="00644F12">
        <w:rPr>
          <w:rFonts w:ascii="Times New Roman" w:hAnsi="Times New Roman"/>
          <w:iCs/>
          <w:sz w:val="24"/>
          <w:szCs w:val="24"/>
        </w:rPr>
        <w:t xml:space="preserve"> </w:t>
      </w:r>
      <w:proofErr w:type="spellStart"/>
      <w:r w:rsidR="0090154C" w:rsidRPr="00644F12">
        <w:rPr>
          <w:rFonts w:ascii="Times New Roman" w:hAnsi="Times New Roman"/>
          <w:iCs/>
          <w:sz w:val="24"/>
          <w:szCs w:val="24"/>
        </w:rPr>
        <w:t>Pmod</w:t>
      </w:r>
      <w:proofErr w:type="spellEnd"/>
      <w:r w:rsidR="0090154C" w:rsidRPr="00644F12">
        <w:rPr>
          <w:rFonts w:ascii="Times New Roman" w:hAnsi="Times New Roman"/>
          <w:iCs/>
          <w:sz w:val="24"/>
          <w:szCs w:val="24"/>
        </w:rPr>
        <w:t xml:space="preserve"> diagram.</w:t>
      </w:r>
    </w:p>
    <w:p w:rsidR="006E35F1" w:rsidRPr="00644F12" w:rsidRDefault="006E35F1" w:rsidP="00644F12">
      <w:pPr>
        <w:widowControl w:val="0"/>
        <w:autoSpaceDE w:val="0"/>
        <w:spacing w:after="0" w:line="360" w:lineRule="auto"/>
        <w:rPr>
          <w:rFonts w:ascii="Times New Roman" w:hAnsi="Times New Roman"/>
          <w:iCs/>
          <w:sz w:val="24"/>
          <w:szCs w:val="24"/>
        </w:rPr>
      </w:pPr>
    </w:p>
    <w:p w:rsidR="006E35F1" w:rsidRPr="00644F12" w:rsidRDefault="006E35F1" w:rsidP="00644F12">
      <w:pPr>
        <w:widowControl w:val="0"/>
        <w:autoSpaceDE w:val="0"/>
        <w:spacing w:after="0" w:line="360" w:lineRule="auto"/>
        <w:rPr>
          <w:rFonts w:ascii="Times New Roman" w:hAnsi="Times New Roman"/>
          <w:sz w:val="24"/>
          <w:szCs w:val="24"/>
        </w:rPr>
      </w:pPr>
    </w:p>
    <w:p w:rsidR="006E35F1" w:rsidRPr="00644F12" w:rsidRDefault="006E35F1" w:rsidP="00644F12">
      <w:pPr>
        <w:widowControl w:val="0"/>
        <w:overflowPunct w:val="0"/>
        <w:autoSpaceDE w:val="0"/>
        <w:spacing w:after="0" w:line="360" w:lineRule="auto"/>
        <w:ind w:right="180" w:firstLine="720"/>
        <w:jc w:val="both"/>
        <w:rPr>
          <w:rFonts w:ascii="Times New Roman" w:hAnsi="Times New Roman"/>
          <w:sz w:val="24"/>
          <w:szCs w:val="24"/>
        </w:rPr>
      </w:pPr>
      <w:proofErr w:type="spellStart"/>
      <w:r w:rsidRPr="00644F12">
        <w:rPr>
          <w:rFonts w:ascii="Times New Roman" w:hAnsi="Times New Roman"/>
          <w:sz w:val="24"/>
          <w:szCs w:val="24"/>
        </w:rPr>
        <w:t>Digilent</w:t>
      </w:r>
      <w:proofErr w:type="spellEnd"/>
      <w:r w:rsidRPr="00644F12">
        <w:rPr>
          <w:rFonts w:ascii="Times New Roman" w:hAnsi="Times New Roman"/>
          <w:sz w:val="24"/>
          <w:szCs w:val="24"/>
        </w:rPr>
        <w:t xml:space="preserve"> produces a large collection of </w:t>
      </w:r>
      <w:proofErr w:type="spellStart"/>
      <w:r w:rsidRPr="00644F12">
        <w:rPr>
          <w:rFonts w:ascii="Times New Roman" w:hAnsi="Times New Roman"/>
          <w:sz w:val="24"/>
          <w:szCs w:val="24"/>
        </w:rPr>
        <w:t>Pmod</w:t>
      </w:r>
      <w:proofErr w:type="spellEnd"/>
      <w:r w:rsidRPr="00644F12">
        <w:rPr>
          <w:rFonts w:ascii="Times New Roman" w:hAnsi="Times New Roman"/>
          <w:sz w:val="24"/>
          <w:szCs w:val="24"/>
        </w:rPr>
        <w:t xml:space="preserve"> accessory boards that can attach to the </w:t>
      </w:r>
      <w:proofErr w:type="spellStart"/>
      <w:r w:rsidRPr="00644F12">
        <w:rPr>
          <w:rFonts w:ascii="Times New Roman" w:hAnsi="Times New Roman"/>
          <w:sz w:val="24"/>
          <w:szCs w:val="24"/>
        </w:rPr>
        <w:t>Pmod</w:t>
      </w:r>
      <w:proofErr w:type="spellEnd"/>
      <w:r w:rsidRPr="00644F12">
        <w:rPr>
          <w:rFonts w:ascii="Times New Roman" w:hAnsi="Times New Roman"/>
          <w:sz w:val="24"/>
          <w:szCs w:val="24"/>
        </w:rPr>
        <w:t xml:space="preserve"> expansion connectors to add ready-made functions like A/D’s, D/A’s, motor drivers, sensors, and other functions. </w:t>
      </w:r>
      <w:proofErr w:type="gramStart"/>
      <w:r w:rsidRPr="00644F12">
        <w:rPr>
          <w:rFonts w:ascii="Times New Roman" w:hAnsi="Times New Roman"/>
          <w:sz w:val="24"/>
          <w:szCs w:val="24"/>
        </w:rPr>
        <w:t>See  www.digilentinc.com</w:t>
      </w:r>
      <w:proofErr w:type="gramEnd"/>
      <w:r w:rsidRPr="00644F12">
        <w:rPr>
          <w:rFonts w:ascii="Times New Roman" w:hAnsi="Times New Roman"/>
          <w:sz w:val="24"/>
          <w:szCs w:val="24"/>
        </w:rPr>
        <w:t xml:space="preserve"> for more information.</w:t>
      </w:r>
    </w:p>
    <w:p w:rsidR="006E35F1" w:rsidRPr="00644F12" w:rsidRDefault="006E35F1" w:rsidP="00644F12">
      <w:pPr>
        <w:widowControl w:val="0"/>
        <w:overflowPunct w:val="0"/>
        <w:autoSpaceDE w:val="0"/>
        <w:spacing w:after="0" w:line="360" w:lineRule="auto"/>
        <w:ind w:right="20" w:firstLine="720"/>
        <w:jc w:val="both"/>
        <w:rPr>
          <w:rFonts w:ascii="Times New Roman" w:hAnsi="Times New Roman"/>
          <w:sz w:val="24"/>
          <w:szCs w:val="24"/>
        </w:rPr>
      </w:pPr>
      <w:r w:rsidRPr="00644F12">
        <w:rPr>
          <w:rFonts w:ascii="Times New Roman" w:hAnsi="Times New Roman"/>
          <w:sz w:val="24"/>
          <w:szCs w:val="24"/>
        </w:rPr>
        <w:t xml:space="preserve">The ZYBO has six </w:t>
      </w:r>
      <w:proofErr w:type="spellStart"/>
      <w:r w:rsidRPr="00644F12">
        <w:rPr>
          <w:rFonts w:ascii="Times New Roman" w:hAnsi="Times New Roman"/>
          <w:sz w:val="24"/>
          <w:szCs w:val="24"/>
        </w:rPr>
        <w:t>Pmod</w:t>
      </w:r>
      <w:proofErr w:type="spellEnd"/>
      <w:r w:rsidRPr="00644F12">
        <w:rPr>
          <w:rFonts w:ascii="Times New Roman" w:hAnsi="Times New Roman"/>
          <w:sz w:val="24"/>
          <w:szCs w:val="24"/>
        </w:rPr>
        <w:t xml:space="preserve"> connectors, some of which behave differently than others. Each </w:t>
      </w:r>
      <w:proofErr w:type="spellStart"/>
      <w:r w:rsidRPr="00644F12">
        <w:rPr>
          <w:rFonts w:ascii="Times New Roman" w:hAnsi="Times New Roman"/>
          <w:sz w:val="24"/>
          <w:szCs w:val="24"/>
        </w:rPr>
        <w:t>Pmod</w:t>
      </w:r>
      <w:proofErr w:type="spellEnd"/>
      <w:r w:rsidRPr="00644F12">
        <w:rPr>
          <w:rFonts w:ascii="Times New Roman" w:hAnsi="Times New Roman"/>
          <w:sz w:val="24"/>
          <w:szCs w:val="24"/>
        </w:rPr>
        <w:t xml:space="preserve"> connector falls into one of four categories: standard, MIO connected, XADC, or high-speed Table 9 specifies which category each </w:t>
      </w:r>
      <w:proofErr w:type="spellStart"/>
      <w:r w:rsidRPr="00644F12">
        <w:rPr>
          <w:rFonts w:ascii="Times New Roman" w:hAnsi="Times New Roman"/>
          <w:sz w:val="24"/>
          <w:szCs w:val="24"/>
        </w:rPr>
        <w:t>Pmod</w:t>
      </w:r>
      <w:proofErr w:type="spellEnd"/>
      <w:r w:rsidRPr="00644F12">
        <w:rPr>
          <w:rFonts w:ascii="Times New Roman" w:hAnsi="Times New Roman"/>
          <w:sz w:val="24"/>
          <w:szCs w:val="24"/>
        </w:rPr>
        <w:t xml:space="preserve"> falls into, and also lists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pins they are connected to. The following sections describe the different types of </w:t>
      </w:r>
      <w:proofErr w:type="spellStart"/>
      <w:r w:rsidRPr="00644F12">
        <w:rPr>
          <w:rFonts w:ascii="Times New Roman" w:hAnsi="Times New Roman"/>
          <w:sz w:val="24"/>
          <w:szCs w:val="24"/>
        </w:rPr>
        <w:t>Pmods</w:t>
      </w:r>
      <w:proofErr w:type="spellEnd"/>
      <w:r w:rsidRPr="00644F12">
        <w:rPr>
          <w:rFonts w:ascii="Times New Roman" w:hAnsi="Times New Roman"/>
          <w:sz w:val="24"/>
          <w:szCs w:val="24"/>
        </w:rPr>
        <w:t>.</w:t>
      </w:r>
    </w:p>
    <w:p w:rsidR="006E35F1" w:rsidRPr="00644F12" w:rsidRDefault="006E35F1" w:rsidP="00644F12">
      <w:pPr>
        <w:widowControl w:val="0"/>
        <w:overflowPunct w:val="0"/>
        <w:autoSpaceDE w:val="0"/>
        <w:spacing w:after="0" w:line="360" w:lineRule="auto"/>
        <w:jc w:val="both"/>
        <w:rPr>
          <w:rFonts w:ascii="Times New Roman" w:hAnsi="Times New Roman"/>
          <w:sz w:val="24"/>
          <w:szCs w:val="24"/>
        </w:rPr>
      </w:pPr>
      <w:r w:rsidRPr="00644F12">
        <w:rPr>
          <w:rFonts w:ascii="Times New Roman" w:hAnsi="Times New Roman"/>
          <w:b/>
          <w:bCs/>
          <w:sz w:val="24"/>
          <w:szCs w:val="24"/>
        </w:rPr>
        <w:t xml:space="preserve">Dual Analog/Digital </w:t>
      </w:r>
      <w:proofErr w:type="spellStart"/>
      <w:r w:rsidRPr="00644F12">
        <w:rPr>
          <w:rFonts w:ascii="Times New Roman" w:hAnsi="Times New Roman"/>
          <w:b/>
          <w:bCs/>
          <w:sz w:val="24"/>
          <w:szCs w:val="24"/>
        </w:rPr>
        <w:t>Pmod</w:t>
      </w:r>
      <w:proofErr w:type="spellEnd"/>
      <w:r w:rsidRPr="00644F12">
        <w:rPr>
          <w:rFonts w:ascii="Times New Roman" w:hAnsi="Times New Roman"/>
          <w:b/>
          <w:bCs/>
          <w:sz w:val="24"/>
          <w:szCs w:val="24"/>
        </w:rPr>
        <w:t xml:space="preserve"> (XADC </w:t>
      </w:r>
      <w:proofErr w:type="spellStart"/>
      <w:r w:rsidRPr="00644F12">
        <w:rPr>
          <w:rFonts w:ascii="Times New Roman" w:hAnsi="Times New Roman"/>
          <w:b/>
          <w:bCs/>
          <w:sz w:val="24"/>
          <w:szCs w:val="24"/>
        </w:rPr>
        <w:t>Pmod</w:t>
      </w:r>
      <w:proofErr w:type="spellEnd"/>
      <w:r w:rsidRPr="00644F12">
        <w:rPr>
          <w:rFonts w:ascii="Times New Roman" w:hAnsi="Times New Roman"/>
          <w:b/>
          <w:bCs/>
          <w:sz w:val="24"/>
          <w:szCs w:val="24"/>
        </w:rPr>
        <w:t xml:space="preserve">) </w:t>
      </w:r>
    </w:p>
    <w:p w:rsidR="006E35F1" w:rsidRPr="00644F12" w:rsidRDefault="006E35F1" w:rsidP="00644F12">
      <w:pPr>
        <w:widowControl w:val="0"/>
        <w:overflowPunct w:val="0"/>
        <w:autoSpaceDE w:val="0"/>
        <w:spacing w:after="0" w:line="360" w:lineRule="auto"/>
        <w:ind w:right="240" w:firstLine="720"/>
        <w:jc w:val="both"/>
        <w:rPr>
          <w:rFonts w:ascii="Times New Roman" w:hAnsi="Times New Roman"/>
          <w:sz w:val="24"/>
          <w:szCs w:val="24"/>
        </w:rPr>
      </w:pPr>
      <w:r w:rsidRPr="00644F12">
        <w:rPr>
          <w:rFonts w:ascii="Times New Roman" w:hAnsi="Times New Roman"/>
          <w:sz w:val="24"/>
          <w:szCs w:val="24"/>
        </w:rPr>
        <w:t xml:space="preserve">The on-board </w:t>
      </w:r>
      <w:proofErr w:type="spellStart"/>
      <w:r w:rsidRPr="00644F12">
        <w:rPr>
          <w:rFonts w:ascii="Times New Roman" w:hAnsi="Times New Roman"/>
          <w:sz w:val="24"/>
          <w:szCs w:val="24"/>
        </w:rPr>
        <w:t>Pmod</w:t>
      </w:r>
      <w:proofErr w:type="spellEnd"/>
      <w:r w:rsidRPr="00644F12">
        <w:rPr>
          <w:rFonts w:ascii="Times New Roman" w:hAnsi="Times New Roman"/>
          <w:sz w:val="24"/>
          <w:szCs w:val="24"/>
        </w:rPr>
        <w:t xml:space="preserve"> expansion connector labeled “JA” is wired to the auxiliary analog input pins of the PL. Depending on the configuration, this connector can be used to input differential analog signals to the analog-to-digital converter inside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(XADC). Any or all pairs in the connector can be configured either as analog input or digital input-output.</w:t>
      </w:r>
    </w:p>
    <w:p w:rsidR="006E35F1" w:rsidRPr="00644F12" w:rsidRDefault="006E35F1" w:rsidP="00644F12">
      <w:pPr>
        <w:widowControl w:val="0"/>
        <w:overflowPunct w:val="0"/>
        <w:autoSpaceDE w:val="0"/>
        <w:spacing w:after="0" w:line="360" w:lineRule="auto"/>
        <w:ind w:right="240" w:firstLine="720"/>
        <w:jc w:val="both"/>
        <w:rPr>
          <w:rFonts w:ascii="Times New Roman" w:hAnsi="Times New Roman"/>
          <w:sz w:val="24"/>
          <w:szCs w:val="24"/>
        </w:rPr>
      </w:pPr>
      <w:r w:rsidRPr="00644F12">
        <w:rPr>
          <w:rFonts w:ascii="Times New Roman" w:hAnsi="Times New Roman"/>
          <w:sz w:val="24"/>
          <w:szCs w:val="24"/>
        </w:rPr>
        <w:t>In analog input mode, the voltage on these pins must be limited to 1V peak-to-</w:t>
      </w:r>
      <w:r w:rsidRPr="00644F12">
        <w:rPr>
          <w:rFonts w:ascii="Times New Roman" w:hAnsi="Times New Roman"/>
          <w:sz w:val="24"/>
          <w:szCs w:val="24"/>
        </w:rPr>
        <w:lastRenderedPageBreak/>
        <w:t>peak. In digital mode, the regular VCCO-dependent limits apply. See Xilinx datasheets for more information.</w:t>
      </w:r>
    </w:p>
    <w:p w:rsidR="006E35F1" w:rsidRPr="00644F12" w:rsidRDefault="006E35F1" w:rsidP="00644F12">
      <w:pPr>
        <w:widowControl w:val="0"/>
        <w:overflowPunct w:val="0"/>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 xml:space="preserve">The Dual Analog/Digital </w:t>
      </w:r>
      <w:proofErr w:type="spellStart"/>
      <w:r w:rsidRPr="00644F12">
        <w:rPr>
          <w:rFonts w:ascii="Times New Roman" w:hAnsi="Times New Roman"/>
          <w:sz w:val="24"/>
          <w:szCs w:val="24"/>
        </w:rPr>
        <w:t>Pmod</w:t>
      </w:r>
      <w:proofErr w:type="spellEnd"/>
      <w:r w:rsidRPr="00644F12">
        <w:rPr>
          <w:rFonts w:ascii="Times New Roman" w:hAnsi="Times New Roman"/>
          <w:sz w:val="24"/>
          <w:szCs w:val="24"/>
        </w:rPr>
        <w:t xml:space="preserve"> on the ZYBO differs from the rest in the routing of its traces. The eight data signals are grouped into four pairs, with the pairs routed closely coupled for better analog noise immunity. Pins 1 and 7, pins 2 and 8, pins 3 and 9, and pins 4 and 10 are paired up. Furthermore, each pair has a partially loaded anti-alias filter laid out on the PCB. The filter does not have capacitors C94-C97. In designs where such filters are desired, the capacitors can be manually loaded by the user. NOTE: The coupled routing and the anti-alias filters might limit the data speeds when used for digital signals.</w:t>
      </w:r>
    </w:p>
    <w:p w:rsidR="006E35F1" w:rsidRPr="00644F12" w:rsidRDefault="006E35F1" w:rsidP="00644F12">
      <w:pPr>
        <w:widowControl w:val="0"/>
        <w:overflowPunct w:val="0"/>
        <w:autoSpaceDE w:val="0"/>
        <w:spacing w:after="0" w:line="360" w:lineRule="auto"/>
        <w:ind w:right="60" w:firstLine="720"/>
        <w:jc w:val="both"/>
        <w:rPr>
          <w:rFonts w:ascii="Times New Roman" w:hAnsi="Times New Roman"/>
          <w:sz w:val="24"/>
          <w:szCs w:val="24"/>
        </w:rPr>
      </w:pPr>
      <w:r w:rsidRPr="00644F12">
        <w:rPr>
          <w:rFonts w:ascii="Times New Roman" w:hAnsi="Times New Roman"/>
          <w:sz w:val="24"/>
          <w:szCs w:val="24"/>
        </w:rPr>
        <w:t xml:space="preserve">The XADC core within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is a dual channel 12-bit analog-to-digital converter capable of operating at 1 MSPS. Either channel can be driven by any of the auxiliary analog input pairs connected to the JXADC header. The XADC core is controlled and accessed from the PL via the Dynamic Reconfiguration Port (DRP). The DRP also provides access to voltage monitors that are present on each of the FPGA’s power rails, and a temperature sensor that is internal to the FPGA. For more information on using the XADC core, refer to the Xilinx document titled “7 Series FPGAs and Zynq-7000 All Programmable </w:t>
      </w:r>
      <w:proofErr w:type="spellStart"/>
      <w:r w:rsidRPr="00644F12">
        <w:rPr>
          <w:rFonts w:ascii="Times New Roman" w:hAnsi="Times New Roman"/>
          <w:sz w:val="24"/>
          <w:szCs w:val="24"/>
        </w:rPr>
        <w:t>SoC</w:t>
      </w:r>
      <w:proofErr w:type="spellEnd"/>
      <w:r w:rsidRPr="00644F12">
        <w:rPr>
          <w:rFonts w:ascii="Times New Roman" w:hAnsi="Times New Roman"/>
          <w:sz w:val="24"/>
          <w:szCs w:val="24"/>
        </w:rPr>
        <w:t xml:space="preserve"> XADC Dual 12-Bit 1 MSPS Analog-to-Digital Converter.” It is also possible to access the XADC core directly using the PS, via the “PS-XADC” interface. This interface is described in full in chapter 30 of the </w:t>
      </w:r>
      <w:proofErr w:type="spellStart"/>
      <w:r w:rsidRPr="00644F12">
        <w:rPr>
          <w:rFonts w:ascii="Times New Roman" w:hAnsi="Times New Roman"/>
          <w:sz w:val="24"/>
          <w:szCs w:val="24"/>
        </w:rPr>
        <w:t>Zynq</w:t>
      </w:r>
      <w:proofErr w:type="spellEnd"/>
      <w:r w:rsidRPr="00644F12">
        <w:rPr>
          <w:rFonts w:ascii="Times New Roman" w:hAnsi="Times New Roman"/>
          <w:sz w:val="24"/>
          <w:szCs w:val="24"/>
        </w:rPr>
        <w:t xml:space="preserve"> Technical Reference Manual.</w:t>
      </w:r>
    </w:p>
    <w:p w:rsidR="006E35F1" w:rsidRPr="00644F12" w:rsidRDefault="006E35F1" w:rsidP="00644F12">
      <w:pPr>
        <w:widowControl w:val="0"/>
        <w:overflowPunct w:val="0"/>
        <w:autoSpaceDE w:val="0"/>
        <w:spacing w:after="0" w:line="360" w:lineRule="auto"/>
        <w:jc w:val="both"/>
        <w:rPr>
          <w:rFonts w:ascii="Times New Roman" w:hAnsi="Times New Roman"/>
          <w:sz w:val="24"/>
          <w:szCs w:val="24"/>
        </w:rPr>
      </w:pPr>
      <w:r w:rsidRPr="00644F12">
        <w:rPr>
          <w:rFonts w:ascii="Times New Roman" w:hAnsi="Times New Roman"/>
          <w:b/>
          <w:bCs/>
          <w:sz w:val="24"/>
          <w:szCs w:val="24"/>
        </w:rPr>
        <w:t xml:space="preserve">High-Speed </w:t>
      </w:r>
      <w:proofErr w:type="spellStart"/>
      <w:r w:rsidRPr="00644F12">
        <w:rPr>
          <w:rFonts w:ascii="Times New Roman" w:hAnsi="Times New Roman"/>
          <w:b/>
          <w:bCs/>
          <w:sz w:val="24"/>
          <w:szCs w:val="24"/>
        </w:rPr>
        <w:t>Pmod</w:t>
      </w:r>
      <w:proofErr w:type="spellEnd"/>
      <w:r w:rsidRPr="00644F12">
        <w:rPr>
          <w:rFonts w:ascii="Times New Roman" w:hAnsi="Times New Roman"/>
          <w:b/>
          <w:bCs/>
          <w:sz w:val="24"/>
          <w:szCs w:val="24"/>
        </w:rPr>
        <w:t xml:space="preserve"> </w:t>
      </w:r>
    </w:p>
    <w:p w:rsidR="006E35F1" w:rsidRPr="00644F12" w:rsidRDefault="006E35F1" w:rsidP="00644F12">
      <w:pPr>
        <w:widowControl w:val="0"/>
        <w:overflowPunct w:val="0"/>
        <w:autoSpaceDE w:val="0"/>
        <w:spacing w:after="0" w:line="360" w:lineRule="auto"/>
        <w:ind w:right="40" w:firstLine="720"/>
        <w:jc w:val="both"/>
        <w:rPr>
          <w:rFonts w:ascii="Times New Roman" w:hAnsi="Times New Roman"/>
          <w:sz w:val="24"/>
          <w:szCs w:val="24"/>
        </w:rPr>
      </w:pPr>
      <w:r w:rsidRPr="00644F12">
        <w:rPr>
          <w:rFonts w:ascii="Times New Roman" w:hAnsi="Times New Roman"/>
          <w:sz w:val="24"/>
          <w:szCs w:val="24"/>
        </w:rPr>
        <w:t xml:space="preserve">The High-speed </w:t>
      </w:r>
      <w:proofErr w:type="spellStart"/>
      <w:r w:rsidRPr="00644F12">
        <w:rPr>
          <w:rFonts w:ascii="Times New Roman" w:hAnsi="Times New Roman"/>
          <w:sz w:val="24"/>
          <w:szCs w:val="24"/>
        </w:rPr>
        <w:t>Pmods</w:t>
      </w:r>
      <w:proofErr w:type="spellEnd"/>
      <w:r w:rsidRPr="00644F12">
        <w:rPr>
          <w:rFonts w:ascii="Times New Roman" w:hAnsi="Times New Roman"/>
          <w:sz w:val="24"/>
          <w:szCs w:val="24"/>
        </w:rPr>
        <w:t xml:space="preserve"> use the standard </w:t>
      </w:r>
      <w:proofErr w:type="spellStart"/>
      <w:r w:rsidRPr="00644F12">
        <w:rPr>
          <w:rFonts w:ascii="Times New Roman" w:hAnsi="Times New Roman"/>
          <w:sz w:val="24"/>
          <w:szCs w:val="24"/>
        </w:rPr>
        <w:t>Pmod</w:t>
      </w:r>
      <w:proofErr w:type="spellEnd"/>
      <w:r w:rsidRPr="00644F12">
        <w:rPr>
          <w:rFonts w:ascii="Times New Roman" w:hAnsi="Times New Roman"/>
          <w:sz w:val="24"/>
          <w:szCs w:val="24"/>
        </w:rPr>
        <w:t xml:space="preserve"> connector, but have their data signals routed as impedance matched differential pairs for maximum switching speeds. They have pads for loading resistors for added protection, but the ZYBO ships with these loaded as 0-Ohm shunts. With the series resistors shunted, these </w:t>
      </w:r>
      <w:proofErr w:type="spellStart"/>
      <w:r w:rsidRPr="00644F12">
        <w:rPr>
          <w:rFonts w:ascii="Times New Roman" w:hAnsi="Times New Roman"/>
          <w:sz w:val="24"/>
          <w:szCs w:val="24"/>
        </w:rPr>
        <w:t>Pmods</w:t>
      </w:r>
      <w:proofErr w:type="spellEnd"/>
      <w:r w:rsidRPr="00644F12">
        <w:rPr>
          <w:rFonts w:ascii="Times New Roman" w:hAnsi="Times New Roman"/>
          <w:sz w:val="24"/>
          <w:szCs w:val="24"/>
        </w:rPr>
        <w:t xml:space="preserve"> offer no protection against short circuits, but allow for much faster switching speeds. The signals are paired to the adjacent signals in the same row: pins 1 and 2, pins 3 and 4, pins 7 and 8, and pins 9 and 10.</w:t>
      </w:r>
      <w:r w:rsidR="003575CD" w:rsidRPr="00644F12">
        <w:rPr>
          <w:rFonts w:ascii="Times New Roman" w:hAnsi="Times New Roman"/>
          <w:sz w:val="24"/>
          <w:szCs w:val="24"/>
        </w:rPr>
        <w:t xml:space="preserve"> </w:t>
      </w:r>
      <w:r w:rsidRPr="00644F12">
        <w:rPr>
          <w:rFonts w:ascii="Times New Roman" w:hAnsi="Times New Roman"/>
          <w:sz w:val="24"/>
          <w:szCs w:val="24"/>
        </w:rPr>
        <w:t>Traces are routed 100 ohm (+/- 10%) differential.</w:t>
      </w:r>
    </w:p>
    <w:p w:rsidR="006E35F1" w:rsidRPr="00644F12" w:rsidRDefault="006E35F1" w:rsidP="00644F12">
      <w:pPr>
        <w:widowControl w:val="0"/>
        <w:overflowPunct w:val="0"/>
        <w:autoSpaceDE w:val="0"/>
        <w:spacing w:after="0" w:line="360" w:lineRule="auto"/>
        <w:ind w:right="40" w:firstLine="720"/>
        <w:jc w:val="both"/>
        <w:rPr>
          <w:rFonts w:ascii="Times New Roman" w:hAnsi="Times New Roman"/>
          <w:sz w:val="24"/>
          <w:szCs w:val="24"/>
        </w:rPr>
      </w:pPr>
      <w:r w:rsidRPr="00644F12">
        <w:rPr>
          <w:rFonts w:ascii="Times New Roman" w:hAnsi="Times New Roman"/>
          <w:sz w:val="24"/>
          <w:szCs w:val="24"/>
        </w:rPr>
        <w:t xml:space="preserve">These connectors should be used only when high speed differential signaling is required or the other </w:t>
      </w:r>
      <w:proofErr w:type="spellStart"/>
      <w:r w:rsidRPr="00644F12">
        <w:rPr>
          <w:rFonts w:ascii="Times New Roman" w:hAnsi="Times New Roman"/>
          <w:sz w:val="24"/>
          <w:szCs w:val="24"/>
        </w:rPr>
        <w:t>Pmods</w:t>
      </w:r>
      <w:proofErr w:type="spellEnd"/>
      <w:r w:rsidRPr="00644F12">
        <w:rPr>
          <w:rFonts w:ascii="Times New Roman" w:hAnsi="Times New Roman"/>
          <w:sz w:val="24"/>
          <w:szCs w:val="24"/>
        </w:rPr>
        <w:t xml:space="preserve"> are all occupied. If used as single-ended, coupled pairs will have significant crosstalk. In applications where this is a concern, the standard </w:t>
      </w:r>
      <w:proofErr w:type="spellStart"/>
      <w:r w:rsidRPr="00644F12">
        <w:rPr>
          <w:rFonts w:ascii="Times New Roman" w:hAnsi="Times New Roman"/>
          <w:sz w:val="24"/>
          <w:szCs w:val="24"/>
        </w:rPr>
        <w:t>Pmod</w:t>
      </w:r>
      <w:proofErr w:type="spellEnd"/>
      <w:r w:rsidRPr="00644F12">
        <w:rPr>
          <w:rFonts w:ascii="Times New Roman" w:hAnsi="Times New Roman"/>
          <w:sz w:val="24"/>
          <w:szCs w:val="24"/>
        </w:rPr>
        <w:t xml:space="preserve"> connector shall be used. Another option would be to ground one of the signals (drive it low from the </w:t>
      </w:r>
      <w:r w:rsidRPr="00644F12">
        <w:rPr>
          <w:rFonts w:ascii="Times New Roman" w:hAnsi="Times New Roman"/>
          <w:sz w:val="24"/>
          <w:szCs w:val="24"/>
        </w:rPr>
        <w:lastRenderedPageBreak/>
        <w:t>FPGA) and use its pair for the signal-ended signal.</w:t>
      </w:r>
    </w:p>
    <w:p w:rsidR="006E35F1" w:rsidRPr="00644F12" w:rsidRDefault="006E35F1" w:rsidP="00644F12">
      <w:pPr>
        <w:widowControl w:val="0"/>
        <w:autoSpaceDE w:val="0"/>
        <w:spacing w:after="0" w:line="360" w:lineRule="auto"/>
        <w:ind w:firstLine="720"/>
        <w:jc w:val="both"/>
        <w:rPr>
          <w:rFonts w:ascii="Times New Roman" w:hAnsi="Times New Roman"/>
          <w:sz w:val="24"/>
          <w:szCs w:val="24"/>
        </w:rPr>
      </w:pPr>
      <w:r w:rsidRPr="00644F12">
        <w:rPr>
          <w:rFonts w:ascii="Times New Roman" w:hAnsi="Times New Roman"/>
          <w:sz w:val="24"/>
          <w:szCs w:val="24"/>
        </w:rPr>
        <w:t xml:space="preserve">Since the High-Speed </w:t>
      </w:r>
      <w:proofErr w:type="spellStart"/>
      <w:r w:rsidRPr="00644F12">
        <w:rPr>
          <w:rFonts w:ascii="Times New Roman" w:hAnsi="Times New Roman"/>
          <w:sz w:val="24"/>
          <w:szCs w:val="24"/>
        </w:rPr>
        <w:t>Pmods</w:t>
      </w:r>
      <w:proofErr w:type="spellEnd"/>
      <w:r w:rsidRPr="00644F12">
        <w:rPr>
          <w:rFonts w:ascii="Times New Roman" w:hAnsi="Times New Roman"/>
          <w:sz w:val="24"/>
          <w:szCs w:val="24"/>
        </w:rPr>
        <w:t xml:space="preserve"> have 0-ohm shunts instead of protection resistors, the operator must take precaution to ensure that they do not cause any shorts.</w:t>
      </w:r>
    </w:p>
    <w:p w:rsidR="003575CD" w:rsidRPr="00644F12" w:rsidRDefault="003575CD" w:rsidP="00644F12">
      <w:pPr>
        <w:spacing w:line="360" w:lineRule="auto"/>
        <w:jc w:val="both"/>
        <w:rPr>
          <w:rFonts w:ascii="Times New Roman" w:eastAsia="Times New Roman" w:hAnsi="Times New Roman"/>
          <w:w w:val="108"/>
          <w:sz w:val="24"/>
          <w:szCs w:val="24"/>
        </w:rPr>
      </w:pPr>
      <w:r w:rsidRPr="00644F12">
        <w:rPr>
          <w:rFonts w:ascii="Times New Roman" w:hAnsi="Times New Roman"/>
          <w:b/>
          <w:sz w:val="24"/>
          <w:szCs w:val="24"/>
        </w:rPr>
        <w:t>5.2</w:t>
      </w:r>
      <w:r w:rsidRPr="00644F12">
        <w:rPr>
          <w:rFonts w:ascii="Times New Roman" w:hAnsi="Times New Roman"/>
          <w:sz w:val="24"/>
          <w:szCs w:val="24"/>
        </w:rPr>
        <w:t xml:space="preserve"> </w:t>
      </w:r>
      <w:r w:rsidR="006E35F1" w:rsidRPr="00644F12">
        <w:rPr>
          <w:rFonts w:ascii="Times New Roman" w:hAnsi="Times New Roman"/>
          <w:b/>
          <w:w w:val="108"/>
          <w:sz w:val="24"/>
          <w:szCs w:val="24"/>
        </w:rPr>
        <w:t>REGULATED POWER SUPPLY</w:t>
      </w:r>
    </w:p>
    <w:p w:rsidR="006E35F1" w:rsidRPr="00644F12" w:rsidRDefault="006E35F1" w:rsidP="00644F12">
      <w:pPr>
        <w:spacing w:line="360" w:lineRule="auto"/>
        <w:jc w:val="both"/>
        <w:rPr>
          <w:rFonts w:ascii="Times New Roman" w:eastAsia="Times New Roman" w:hAnsi="Times New Roman"/>
          <w:w w:val="108"/>
          <w:sz w:val="24"/>
          <w:szCs w:val="24"/>
        </w:rPr>
      </w:pPr>
      <w:r w:rsidRPr="00644F12">
        <w:rPr>
          <w:rFonts w:ascii="Times New Roman" w:hAnsi="Times New Roman"/>
          <w:w w:val="108"/>
          <w:sz w:val="24"/>
          <w:szCs w:val="24"/>
        </w:rPr>
        <w:t xml:space="preserve">A variable regulated power supply, also called a variable bench power supply, is one where you can continuously adjust the output voltage to your requirements. Varying the output of the power supply is the recommended way to test a project after having double checked parts placement against circuit drawings and the parts placement guide. </w:t>
      </w:r>
    </w:p>
    <w:p w:rsidR="003575CD" w:rsidRPr="00644F12" w:rsidRDefault="006E35F1" w:rsidP="00644F12">
      <w:pPr>
        <w:spacing w:line="360" w:lineRule="auto"/>
        <w:ind w:firstLine="720"/>
        <w:jc w:val="both"/>
        <w:rPr>
          <w:rFonts w:ascii="Times New Roman" w:hAnsi="Times New Roman"/>
          <w:w w:val="108"/>
          <w:sz w:val="24"/>
          <w:szCs w:val="24"/>
        </w:rPr>
      </w:pPr>
      <w:r w:rsidRPr="00644F12">
        <w:rPr>
          <w:rFonts w:ascii="Times New Roman" w:hAnsi="Times New Roman"/>
          <w:w w:val="108"/>
          <w:sz w:val="24"/>
          <w:szCs w:val="24"/>
        </w:rPr>
        <w:t xml:space="preserve">This type of regulation is ideal for having a simple variable bench power supply. Actually this is quite important because one of the first projects a hobbyist should undertake is the construction of a variable regulated power supply. While a dedicated supply is quite handy, it’s much handier to have a variable supply on hand, especially for testing. Mainly the ARM controller needs 3.3 volt power supply. To use these parts we need to build a regulated 3.3 volt source. Usually you start with an unregulated power </w:t>
      </w:r>
      <w:proofErr w:type="gramStart"/>
      <w:r w:rsidRPr="00644F12">
        <w:rPr>
          <w:rFonts w:ascii="Times New Roman" w:hAnsi="Times New Roman"/>
          <w:w w:val="108"/>
          <w:sz w:val="24"/>
          <w:szCs w:val="24"/>
        </w:rPr>
        <w:t>To</w:t>
      </w:r>
      <w:proofErr w:type="gramEnd"/>
      <w:r w:rsidRPr="00644F12">
        <w:rPr>
          <w:rFonts w:ascii="Times New Roman" w:hAnsi="Times New Roman"/>
          <w:w w:val="108"/>
          <w:sz w:val="24"/>
          <w:szCs w:val="24"/>
        </w:rPr>
        <w:t xml:space="preserve"> make a 3.3 volt power supply, we use a LM317 voltage regulator IC (Integrated Circuit). The IC is shown below. </w:t>
      </w:r>
    </w:p>
    <w:p w:rsidR="006E35F1" w:rsidRPr="00644F12" w:rsidRDefault="006E35F1" w:rsidP="00644F12">
      <w:pPr>
        <w:spacing w:line="360" w:lineRule="auto"/>
        <w:jc w:val="both"/>
        <w:rPr>
          <w:rFonts w:ascii="Times New Roman" w:hAnsi="Times New Roman"/>
          <w:w w:val="108"/>
          <w:sz w:val="24"/>
          <w:szCs w:val="24"/>
        </w:rPr>
      </w:pPr>
      <w:r w:rsidRPr="00644F12">
        <w:rPr>
          <w:rFonts w:ascii="Times New Roman" w:hAnsi="Times New Roman"/>
          <w:b/>
          <w:w w:val="108"/>
          <w:sz w:val="24"/>
          <w:szCs w:val="24"/>
        </w:rPr>
        <w:t>CIRCUIT FEATURES</w:t>
      </w:r>
    </w:p>
    <w:tbl>
      <w:tblPr>
        <w:tblW w:w="0" w:type="auto"/>
        <w:tblInd w:w="-52" w:type="dxa"/>
        <w:tblLayout w:type="fixed"/>
        <w:tblCellMar>
          <w:top w:w="45" w:type="dxa"/>
          <w:left w:w="45" w:type="dxa"/>
          <w:bottom w:w="45" w:type="dxa"/>
          <w:right w:w="45" w:type="dxa"/>
        </w:tblCellMar>
        <w:tblLook w:val="0000" w:firstRow="0" w:lastRow="0" w:firstColumn="0" w:lastColumn="0" w:noHBand="0" w:noVBand="0"/>
      </w:tblPr>
      <w:tblGrid>
        <w:gridCol w:w="3164"/>
        <w:gridCol w:w="1387"/>
      </w:tblGrid>
      <w:tr w:rsidR="006E35F1" w:rsidRPr="00644F12" w:rsidTr="006D5B32">
        <w:tc>
          <w:tcPr>
            <w:tcW w:w="3164" w:type="dxa"/>
            <w:tcBorders>
              <w:top w:val="thickThinLargeGap" w:sz="6" w:space="0" w:color="C0C0C0"/>
              <w:left w:val="thickThinLargeGap" w:sz="6" w:space="0" w:color="C0C0C0"/>
              <w:bottom w:val="thickThinLargeGap" w:sz="6" w:space="0" w:color="C0C0C0"/>
            </w:tcBorders>
            <w:shd w:val="clear" w:color="auto" w:fill="auto"/>
            <w:vAlign w:val="center"/>
          </w:tcPr>
          <w:p w:rsidR="006E35F1" w:rsidRPr="00644F12" w:rsidRDefault="006E35F1" w:rsidP="00644F12">
            <w:pPr>
              <w:spacing w:line="360" w:lineRule="auto"/>
              <w:rPr>
                <w:rFonts w:ascii="Times New Roman" w:hAnsi="Times New Roman"/>
                <w:sz w:val="24"/>
                <w:szCs w:val="24"/>
              </w:rPr>
            </w:pPr>
            <w:proofErr w:type="spellStart"/>
            <w:r w:rsidRPr="00644F12">
              <w:rPr>
                <w:rFonts w:ascii="Times New Roman" w:hAnsi="Times New Roman"/>
                <w:sz w:val="24"/>
                <w:szCs w:val="24"/>
              </w:rPr>
              <w:t>V</w:t>
            </w:r>
            <w:r w:rsidRPr="00644F12">
              <w:rPr>
                <w:rFonts w:ascii="Times New Roman" w:hAnsi="Times New Roman"/>
                <w:sz w:val="24"/>
                <w:szCs w:val="24"/>
                <w:vertAlign w:val="subscript"/>
              </w:rPr>
              <w:t>out</w:t>
            </w:r>
            <w:proofErr w:type="spellEnd"/>
            <w:r w:rsidRPr="00644F12">
              <w:rPr>
                <w:rFonts w:ascii="Times New Roman" w:hAnsi="Times New Roman"/>
                <w:sz w:val="24"/>
                <w:szCs w:val="24"/>
              </w:rPr>
              <w:t xml:space="preserve"> range</w:t>
            </w:r>
          </w:p>
        </w:tc>
        <w:tc>
          <w:tcPr>
            <w:tcW w:w="138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rsidR="006E35F1" w:rsidRPr="00644F12" w:rsidRDefault="006E35F1" w:rsidP="00644F12">
            <w:pPr>
              <w:spacing w:line="360" w:lineRule="auto"/>
              <w:rPr>
                <w:rFonts w:ascii="Times New Roman" w:hAnsi="Times New Roman"/>
                <w:sz w:val="24"/>
                <w:szCs w:val="24"/>
              </w:rPr>
            </w:pPr>
            <w:r w:rsidRPr="00644F12">
              <w:rPr>
                <w:rFonts w:ascii="Times New Roman" w:hAnsi="Times New Roman"/>
                <w:sz w:val="24"/>
                <w:szCs w:val="24"/>
              </w:rPr>
              <w:t>1.25V - 37V</w:t>
            </w:r>
          </w:p>
        </w:tc>
      </w:tr>
      <w:tr w:rsidR="006E35F1" w:rsidRPr="00644F12" w:rsidTr="006D5B32">
        <w:tc>
          <w:tcPr>
            <w:tcW w:w="3164" w:type="dxa"/>
            <w:tcBorders>
              <w:top w:val="thickThinLargeGap" w:sz="6" w:space="0" w:color="C0C0C0"/>
              <w:left w:val="thickThinLargeGap" w:sz="6" w:space="0" w:color="C0C0C0"/>
              <w:bottom w:val="thickThinLargeGap" w:sz="6" w:space="0" w:color="C0C0C0"/>
            </w:tcBorders>
            <w:shd w:val="clear" w:color="auto" w:fill="auto"/>
            <w:vAlign w:val="center"/>
          </w:tcPr>
          <w:p w:rsidR="006E35F1" w:rsidRPr="00644F12" w:rsidRDefault="006E35F1" w:rsidP="00644F12">
            <w:pPr>
              <w:spacing w:line="360" w:lineRule="auto"/>
              <w:rPr>
                <w:rFonts w:ascii="Times New Roman" w:hAnsi="Times New Roman"/>
                <w:sz w:val="24"/>
                <w:szCs w:val="24"/>
              </w:rPr>
            </w:pPr>
            <w:r w:rsidRPr="00644F12">
              <w:rPr>
                <w:rFonts w:ascii="Times New Roman" w:hAnsi="Times New Roman"/>
                <w:sz w:val="24"/>
                <w:szCs w:val="24"/>
              </w:rPr>
              <w:t>V</w:t>
            </w:r>
            <w:r w:rsidRPr="00644F12">
              <w:rPr>
                <w:rFonts w:ascii="Times New Roman" w:hAnsi="Times New Roman"/>
                <w:sz w:val="24"/>
                <w:szCs w:val="24"/>
                <w:vertAlign w:val="subscript"/>
              </w:rPr>
              <w:t>in</w:t>
            </w:r>
            <w:r w:rsidRPr="00644F12">
              <w:rPr>
                <w:rFonts w:ascii="Times New Roman" w:hAnsi="Times New Roman"/>
                <w:sz w:val="24"/>
                <w:szCs w:val="24"/>
              </w:rPr>
              <w:t xml:space="preserve"> - </w:t>
            </w:r>
            <w:proofErr w:type="spellStart"/>
            <w:r w:rsidRPr="00644F12">
              <w:rPr>
                <w:rFonts w:ascii="Times New Roman" w:hAnsi="Times New Roman"/>
                <w:sz w:val="24"/>
                <w:szCs w:val="24"/>
              </w:rPr>
              <w:t>V</w:t>
            </w:r>
            <w:r w:rsidRPr="00644F12">
              <w:rPr>
                <w:rFonts w:ascii="Times New Roman" w:hAnsi="Times New Roman"/>
                <w:sz w:val="24"/>
                <w:szCs w:val="24"/>
                <w:vertAlign w:val="subscript"/>
              </w:rPr>
              <w:t>out</w:t>
            </w:r>
            <w:proofErr w:type="spellEnd"/>
            <w:r w:rsidRPr="00644F12">
              <w:rPr>
                <w:rFonts w:ascii="Times New Roman" w:hAnsi="Times New Roman"/>
                <w:sz w:val="24"/>
                <w:szCs w:val="24"/>
              </w:rPr>
              <w:t xml:space="preserve"> difference</w:t>
            </w:r>
          </w:p>
        </w:tc>
        <w:tc>
          <w:tcPr>
            <w:tcW w:w="138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rsidR="006E35F1" w:rsidRPr="00644F12" w:rsidRDefault="006E35F1" w:rsidP="00644F12">
            <w:pPr>
              <w:spacing w:line="360" w:lineRule="auto"/>
              <w:rPr>
                <w:rFonts w:ascii="Times New Roman" w:hAnsi="Times New Roman"/>
                <w:sz w:val="24"/>
                <w:szCs w:val="24"/>
              </w:rPr>
            </w:pPr>
            <w:r w:rsidRPr="00644F12">
              <w:rPr>
                <w:rFonts w:ascii="Times New Roman" w:hAnsi="Times New Roman"/>
                <w:sz w:val="24"/>
                <w:szCs w:val="24"/>
              </w:rPr>
              <w:t>3V - 40V</w:t>
            </w:r>
          </w:p>
        </w:tc>
      </w:tr>
      <w:tr w:rsidR="006E35F1" w:rsidRPr="00644F12" w:rsidTr="006D5B32">
        <w:tc>
          <w:tcPr>
            <w:tcW w:w="3164" w:type="dxa"/>
            <w:tcBorders>
              <w:top w:val="thickThinLargeGap" w:sz="6" w:space="0" w:color="C0C0C0"/>
              <w:left w:val="thickThinLargeGap" w:sz="6" w:space="0" w:color="C0C0C0"/>
              <w:bottom w:val="thickThinLargeGap" w:sz="6" w:space="0" w:color="C0C0C0"/>
            </w:tcBorders>
            <w:shd w:val="clear" w:color="auto" w:fill="auto"/>
            <w:vAlign w:val="center"/>
          </w:tcPr>
          <w:p w:rsidR="006E35F1" w:rsidRPr="00644F12" w:rsidRDefault="006E35F1" w:rsidP="00644F12">
            <w:pPr>
              <w:spacing w:line="360" w:lineRule="auto"/>
              <w:rPr>
                <w:rFonts w:ascii="Times New Roman" w:hAnsi="Times New Roman"/>
                <w:sz w:val="24"/>
                <w:szCs w:val="24"/>
              </w:rPr>
            </w:pPr>
            <w:r w:rsidRPr="00644F12">
              <w:rPr>
                <w:rFonts w:ascii="Times New Roman" w:hAnsi="Times New Roman"/>
                <w:sz w:val="24"/>
                <w:szCs w:val="24"/>
              </w:rPr>
              <w:t>Operation ambient temperature</w:t>
            </w:r>
          </w:p>
        </w:tc>
        <w:tc>
          <w:tcPr>
            <w:tcW w:w="138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rsidR="006E35F1" w:rsidRPr="00644F12" w:rsidRDefault="006E35F1" w:rsidP="00644F12">
            <w:pPr>
              <w:spacing w:line="360" w:lineRule="auto"/>
              <w:rPr>
                <w:rFonts w:ascii="Times New Roman" w:hAnsi="Times New Roman"/>
                <w:sz w:val="24"/>
                <w:szCs w:val="24"/>
              </w:rPr>
            </w:pPr>
            <w:r w:rsidRPr="00644F12">
              <w:rPr>
                <w:rFonts w:ascii="Times New Roman" w:hAnsi="Times New Roman"/>
                <w:sz w:val="24"/>
                <w:szCs w:val="24"/>
              </w:rPr>
              <w:t>0 - 125°C</w:t>
            </w:r>
          </w:p>
        </w:tc>
      </w:tr>
      <w:tr w:rsidR="006E35F1" w:rsidRPr="00644F12" w:rsidTr="006D5B32">
        <w:tc>
          <w:tcPr>
            <w:tcW w:w="3164" w:type="dxa"/>
            <w:tcBorders>
              <w:top w:val="thickThinLargeGap" w:sz="6" w:space="0" w:color="C0C0C0"/>
              <w:left w:val="thickThinLargeGap" w:sz="6" w:space="0" w:color="C0C0C0"/>
              <w:bottom w:val="thickThinLargeGap" w:sz="6" w:space="0" w:color="C0C0C0"/>
            </w:tcBorders>
            <w:shd w:val="clear" w:color="auto" w:fill="auto"/>
            <w:vAlign w:val="center"/>
          </w:tcPr>
          <w:p w:rsidR="006E35F1" w:rsidRPr="00644F12" w:rsidRDefault="006E35F1" w:rsidP="00644F12">
            <w:pPr>
              <w:spacing w:line="360" w:lineRule="auto"/>
              <w:rPr>
                <w:rFonts w:ascii="Times New Roman" w:hAnsi="Times New Roman"/>
                <w:sz w:val="24"/>
                <w:szCs w:val="24"/>
              </w:rPr>
            </w:pPr>
            <w:r w:rsidRPr="00644F12">
              <w:rPr>
                <w:rFonts w:ascii="Times New Roman" w:hAnsi="Times New Roman"/>
                <w:sz w:val="24"/>
                <w:szCs w:val="24"/>
              </w:rPr>
              <w:t>Output I</w:t>
            </w:r>
            <w:r w:rsidRPr="00644F12">
              <w:rPr>
                <w:rFonts w:ascii="Times New Roman" w:hAnsi="Times New Roman"/>
                <w:sz w:val="24"/>
                <w:szCs w:val="24"/>
                <w:vertAlign w:val="subscript"/>
              </w:rPr>
              <w:t>max</w:t>
            </w:r>
          </w:p>
        </w:tc>
        <w:tc>
          <w:tcPr>
            <w:tcW w:w="138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rsidR="006E35F1" w:rsidRPr="00644F12" w:rsidRDefault="006E35F1" w:rsidP="00644F12">
            <w:pPr>
              <w:spacing w:line="360" w:lineRule="auto"/>
              <w:rPr>
                <w:rFonts w:ascii="Times New Roman" w:hAnsi="Times New Roman"/>
                <w:sz w:val="24"/>
                <w:szCs w:val="24"/>
              </w:rPr>
            </w:pPr>
            <w:r w:rsidRPr="00644F12">
              <w:rPr>
                <w:rFonts w:ascii="Times New Roman" w:hAnsi="Times New Roman"/>
                <w:sz w:val="24"/>
                <w:szCs w:val="24"/>
              </w:rPr>
              <w:t>&lt;1.5A</w:t>
            </w:r>
          </w:p>
        </w:tc>
      </w:tr>
      <w:tr w:rsidR="006E35F1" w:rsidRPr="00644F12" w:rsidTr="006D5B32">
        <w:tc>
          <w:tcPr>
            <w:tcW w:w="3164" w:type="dxa"/>
            <w:tcBorders>
              <w:top w:val="thickThinLargeGap" w:sz="6" w:space="0" w:color="C0C0C0"/>
              <w:left w:val="thickThinLargeGap" w:sz="6" w:space="0" w:color="C0C0C0"/>
              <w:bottom w:val="thickThinLargeGap" w:sz="6" w:space="0" w:color="C0C0C0"/>
            </w:tcBorders>
            <w:shd w:val="clear" w:color="auto" w:fill="auto"/>
            <w:vAlign w:val="center"/>
          </w:tcPr>
          <w:p w:rsidR="006E35F1" w:rsidRPr="00644F12" w:rsidRDefault="006E35F1" w:rsidP="00644F12">
            <w:pPr>
              <w:spacing w:line="360" w:lineRule="auto"/>
              <w:rPr>
                <w:rFonts w:ascii="Times New Roman" w:hAnsi="Times New Roman"/>
                <w:sz w:val="24"/>
                <w:szCs w:val="24"/>
              </w:rPr>
            </w:pPr>
            <w:r w:rsidRPr="00644F12">
              <w:rPr>
                <w:rFonts w:ascii="Times New Roman" w:hAnsi="Times New Roman"/>
                <w:sz w:val="24"/>
                <w:szCs w:val="24"/>
              </w:rPr>
              <w:t xml:space="preserve">Minimum Load </w:t>
            </w:r>
            <w:proofErr w:type="spellStart"/>
            <w:r w:rsidRPr="00644F12">
              <w:rPr>
                <w:rFonts w:ascii="Times New Roman" w:hAnsi="Times New Roman"/>
                <w:sz w:val="24"/>
                <w:szCs w:val="24"/>
              </w:rPr>
              <w:t>Current</w:t>
            </w:r>
            <w:r w:rsidRPr="00644F12">
              <w:rPr>
                <w:rFonts w:ascii="Times New Roman" w:hAnsi="Times New Roman"/>
                <w:sz w:val="24"/>
                <w:szCs w:val="24"/>
                <w:vertAlign w:val="subscript"/>
              </w:rPr>
              <w:t>max</w:t>
            </w:r>
            <w:proofErr w:type="spellEnd"/>
          </w:p>
        </w:tc>
        <w:tc>
          <w:tcPr>
            <w:tcW w:w="138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rsidR="006E35F1" w:rsidRPr="00644F12" w:rsidRDefault="006E35F1" w:rsidP="00644F12">
            <w:pPr>
              <w:spacing w:line="360" w:lineRule="auto"/>
              <w:rPr>
                <w:rFonts w:ascii="Times New Roman" w:hAnsi="Times New Roman"/>
                <w:w w:val="108"/>
                <w:sz w:val="24"/>
                <w:szCs w:val="24"/>
              </w:rPr>
            </w:pPr>
            <w:r w:rsidRPr="00644F12">
              <w:rPr>
                <w:rFonts w:ascii="Times New Roman" w:hAnsi="Times New Roman"/>
                <w:sz w:val="24"/>
                <w:szCs w:val="24"/>
              </w:rPr>
              <w:t>10mA</w:t>
            </w:r>
          </w:p>
        </w:tc>
      </w:tr>
    </w:tbl>
    <w:p w:rsidR="003575CD" w:rsidRPr="00644F12" w:rsidRDefault="003575CD" w:rsidP="00644F12">
      <w:pPr>
        <w:spacing w:line="360" w:lineRule="auto"/>
        <w:jc w:val="both"/>
        <w:rPr>
          <w:rFonts w:ascii="Times New Roman" w:hAnsi="Times New Roman"/>
          <w:w w:val="108"/>
          <w:sz w:val="24"/>
          <w:szCs w:val="24"/>
        </w:rPr>
      </w:pPr>
    </w:p>
    <w:p w:rsidR="006E35F1" w:rsidRPr="00644F12" w:rsidRDefault="006E35F1" w:rsidP="00644F12">
      <w:pPr>
        <w:spacing w:line="360" w:lineRule="auto"/>
        <w:jc w:val="both"/>
        <w:rPr>
          <w:rFonts w:ascii="Times New Roman" w:hAnsi="Times New Roman"/>
        </w:rPr>
      </w:pPr>
      <w:r w:rsidRPr="00644F12">
        <w:rPr>
          <w:rFonts w:ascii="Times New Roman" w:hAnsi="Times New Roman"/>
          <w:sz w:val="24"/>
          <w:szCs w:val="24"/>
        </w:rPr>
        <w:lastRenderedPageBreak/>
        <w:t>A current-limiting circuit constructed with LM317</w:t>
      </w:r>
    </w:p>
    <w:p w:rsidR="006E35F1" w:rsidRPr="00644F12" w:rsidRDefault="006E35F1" w:rsidP="00644F12">
      <w:pPr>
        <w:spacing w:line="360" w:lineRule="auto"/>
        <w:jc w:val="both"/>
        <w:rPr>
          <w:rFonts w:ascii="Times New Roman" w:hAnsi="Times New Roman"/>
        </w:rPr>
      </w:pPr>
      <w:r w:rsidRPr="00644F12">
        <w:rPr>
          <w:rFonts w:ascii="Times New Roman" w:hAnsi="Times New Roman"/>
          <w:noProof/>
          <w:sz w:val="24"/>
          <w:szCs w:val="24"/>
          <w:lang w:eastAsia="en-US"/>
        </w:rPr>
        <w:drawing>
          <wp:inline distT="0" distB="0" distL="0" distR="0" wp14:anchorId="7C4FB014" wp14:editId="1822D9BE">
            <wp:extent cx="3009900" cy="8001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9900" cy="800100"/>
                    </a:xfrm>
                    <a:prstGeom prst="rect">
                      <a:avLst/>
                    </a:prstGeom>
                    <a:solidFill>
                      <a:srgbClr val="FFFFFF"/>
                    </a:solidFill>
                    <a:ln>
                      <a:noFill/>
                    </a:ln>
                  </pic:spPr>
                </pic:pic>
              </a:graphicData>
            </a:graphic>
          </wp:inline>
        </w:drawing>
      </w:r>
    </w:p>
    <w:p w:rsidR="006E35F1" w:rsidRPr="00644F12" w:rsidRDefault="00E84E09" w:rsidP="00644F12">
      <w:pPr>
        <w:spacing w:line="360" w:lineRule="auto"/>
        <w:jc w:val="both"/>
        <w:rPr>
          <w:rFonts w:ascii="Times New Roman" w:hAnsi="Times New Roman"/>
        </w:rPr>
      </w:pPr>
      <w:hyperlink r:id="rId14" w:history="1"/>
    </w:p>
    <w:p w:rsidR="006E35F1" w:rsidRPr="00644F12" w:rsidRDefault="006E35F1" w:rsidP="00644F12">
      <w:pPr>
        <w:spacing w:line="360" w:lineRule="auto"/>
        <w:jc w:val="both"/>
        <w:rPr>
          <w:rFonts w:ascii="Times New Roman" w:hAnsi="Times New Roman"/>
          <w:b/>
          <w:bCs/>
          <w:sz w:val="24"/>
          <w:szCs w:val="24"/>
        </w:rPr>
      </w:pPr>
      <w:r w:rsidRPr="00644F12">
        <w:rPr>
          <w:rFonts w:ascii="Times New Roman" w:hAnsi="Times New Roman"/>
          <w:sz w:val="24"/>
          <w:szCs w:val="24"/>
        </w:rPr>
        <w:t xml:space="preserve">Part </w:t>
      </w:r>
      <w:proofErr w:type="spellStart"/>
      <w:r w:rsidRPr="00644F12">
        <w:rPr>
          <w:rFonts w:ascii="Times New Roman" w:hAnsi="Times New Roman"/>
          <w:sz w:val="24"/>
          <w:szCs w:val="24"/>
        </w:rPr>
        <w:t>pinout</w:t>
      </w:r>
      <w:proofErr w:type="spellEnd"/>
      <w:r w:rsidRPr="00644F12">
        <w:rPr>
          <w:rFonts w:ascii="Times New Roman" w:hAnsi="Times New Roman"/>
          <w:sz w:val="24"/>
          <w:szCs w:val="24"/>
        </w:rPr>
        <w:t xml:space="preserve"> of LM317 showing its constant voltage reference</w:t>
      </w:r>
    </w:p>
    <w:p w:rsidR="003575CD" w:rsidRPr="00644F12" w:rsidRDefault="006E35F1" w:rsidP="00644F12">
      <w:pPr>
        <w:pStyle w:val="NormalWeb"/>
        <w:spacing w:line="360" w:lineRule="auto"/>
        <w:ind w:firstLine="720"/>
        <w:jc w:val="both"/>
      </w:pPr>
      <w:r w:rsidRPr="00644F12">
        <w:rPr>
          <w:b/>
          <w:bCs/>
        </w:rPr>
        <w:t>LM317</w:t>
      </w:r>
      <w:r w:rsidRPr="00644F12">
        <w:t xml:space="preserve"> is the standard part number for an integrated three-terminal adjustable linear voltage regulator. LM317 is a positive voltage regulator supporting input voltage of 3V to 40V and output voltage between 1.25V and 37V. A typical current rating is 1.5A although several lower and higher current models are available. Variable output voltage is achieved by using a potentiometer or a variable voltage from another source to apply a control voltage to the control terminal. LM317 also has a built-in current limiter to prevent the output current from exceeding the rated current, and LM317 will automatically reduce its output current if an overheat condition occurs under load. LM317 is manufactured by many companies, including National Semiconductor, Fairchild Semiconductor, and STMicroelectronics.</w:t>
      </w:r>
    </w:p>
    <w:p w:rsidR="003575CD" w:rsidRPr="00644F12" w:rsidRDefault="006E35F1" w:rsidP="00644F12">
      <w:pPr>
        <w:pStyle w:val="NormalWeb"/>
        <w:spacing w:line="360" w:lineRule="auto"/>
        <w:ind w:firstLine="720"/>
        <w:jc w:val="both"/>
      </w:pPr>
      <w:r w:rsidRPr="00644F12">
        <w:t xml:space="preserve">Although LM317 is an adjustable regulator, it is sometimes preferred for high-precision fixed voltage applications instead of the similar LM78xx devices because the LM317 is designed with superior output tolerances. For a fixed voltage application, the control pin will typically be biased with a fixed resistor network, a </w:t>
      </w:r>
      <w:proofErr w:type="spellStart"/>
      <w:r w:rsidRPr="00644F12">
        <w:t>Zener</w:t>
      </w:r>
      <w:proofErr w:type="spellEnd"/>
      <w:r w:rsidRPr="00644F12">
        <w:t xml:space="preserve"> diode network, or a fixed control voltage from another source. Manufacturer datasheets provide standard configurations for achieving various design applications, including the use of a pass transistor to achieve regulated output currents in excess of wh</w:t>
      </w:r>
      <w:r w:rsidR="003575CD" w:rsidRPr="00644F12">
        <w:t>at the LM317 alone can provide.</w:t>
      </w:r>
    </w:p>
    <w:p w:rsidR="003575CD" w:rsidRPr="00644F12" w:rsidRDefault="006E35F1" w:rsidP="00644F12">
      <w:pPr>
        <w:pStyle w:val="NormalWeb"/>
        <w:spacing w:line="360" w:lineRule="auto"/>
        <w:ind w:firstLine="720"/>
        <w:jc w:val="both"/>
      </w:pPr>
      <w:r w:rsidRPr="00644F12">
        <w:t xml:space="preserve">LM317 is available in a wide range of package forms for different applications including heat sink mounting and surface-mount applications. Common form factors for high-current applications include TO-220 and TO-3. LM317 is capable of dissipating a large </w:t>
      </w:r>
      <w:r w:rsidRPr="00644F12">
        <w:lastRenderedPageBreak/>
        <w:t>amount of heat at medium to high current loads and the use of a heat sink is recommended to maximize the lifespan and power-handling capability.</w:t>
      </w:r>
    </w:p>
    <w:p w:rsidR="006E35F1" w:rsidRPr="00644F12" w:rsidRDefault="006E35F1" w:rsidP="00644F12">
      <w:pPr>
        <w:pStyle w:val="NormalWeb"/>
        <w:spacing w:line="360" w:lineRule="auto"/>
        <w:ind w:firstLine="720"/>
        <w:jc w:val="both"/>
      </w:pPr>
      <w:r w:rsidRPr="00644F12">
        <w:t>LM337 is the negative voltage complement to LM317 and the specifications and function are essentially identical, except that the regulator must receive a control voltage and act on an input voltage that are below the ground reference point instead of above it.</w:t>
      </w:r>
    </w:p>
    <w:p w:rsidR="003575CD" w:rsidRPr="00644F12" w:rsidRDefault="003575CD" w:rsidP="00644F12">
      <w:pPr>
        <w:spacing w:line="360" w:lineRule="auto"/>
        <w:jc w:val="both"/>
        <w:rPr>
          <w:rFonts w:ascii="Times New Roman" w:hAnsi="Times New Roman"/>
          <w:b/>
          <w:w w:val="108"/>
          <w:sz w:val="24"/>
          <w:szCs w:val="24"/>
        </w:rPr>
      </w:pPr>
    </w:p>
    <w:p w:rsidR="006E35F1" w:rsidRPr="00644F12" w:rsidRDefault="006E35F1" w:rsidP="00644F12">
      <w:pPr>
        <w:spacing w:line="360" w:lineRule="auto"/>
        <w:jc w:val="both"/>
        <w:rPr>
          <w:rFonts w:ascii="Times New Roman" w:hAnsi="Times New Roman"/>
          <w:w w:val="108"/>
          <w:sz w:val="24"/>
          <w:szCs w:val="24"/>
        </w:rPr>
      </w:pPr>
      <w:r w:rsidRPr="00644F12">
        <w:rPr>
          <w:rFonts w:ascii="Times New Roman" w:hAnsi="Times New Roman"/>
          <w:b/>
          <w:w w:val="108"/>
          <w:sz w:val="24"/>
          <w:szCs w:val="24"/>
        </w:rPr>
        <w:t>BLOCK DIAGRAM</w:t>
      </w:r>
    </w:p>
    <w:p w:rsidR="006E35F1" w:rsidRPr="00644F12" w:rsidRDefault="006E35F1" w:rsidP="00644F12">
      <w:pPr>
        <w:spacing w:line="360" w:lineRule="auto"/>
        <w:jc w:val="both"/>
        <w:rPr>
          <w:rFonts w:ascii="Times New Roman" w:hAnsi="Times New Roman"/>
          <w:w w:val="108"/>
          <w:sz w:val="24"/>
          <w:szCs w:val="24"/>
        </w:rPr>
      </w:pPr>
      <w:r w:rsidRPr="00644F12">
        <w:rPr>
          <w:rFonts w:ascii="Times New Roman" w:hAnsi="Times New Roman"/>
          <w:noProof/>
          <w:w w:val="108"/>
          <w:sz w:val="24"/>
          <w:szCs w:val="24"/>
          <w:lang w:eastAsia="en-US"/>
        </w:rPr>
        <w:drawing>
          <wp:inline distT="0" distB="0" distL="0" distR="0" wp14:anchorId="0C0805D9" wp14:editId="2AD515AC">
            <wp:extent cx="5486400" cy="253365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533650"/>
                    </a:xfrm>
                    <a:prstGeom prst="rect">
                      <a:avLst/>
                    </a:prstGeom>
                    <a:solidFill>
                      <a:srgbClr val="FFFFFF"/>
                    </a:solidFill>
                    <a:ln>
                      <a:noFill/>
                    </a:ln>
                  </pic:spPr>
                </pic:pic>
              </a:graphicData>
            </a:graphic>
          </wp:inline>
        </w:drawing>
      </w:r>
    </w:p>
    <w:p w:rsidR="006E35F1" w:rsidRPr="00644F12" w:rsidRDefault="006E35F1" w:rsidP="00644F12">
      <w:pPr>
        <w:widowControl w:val="0"/>
        <w:autoSpaceDE w:val="0"/>
        <w:spacing w:after="0" w:line="360" w:lineRule="auto"/>
        <w:rPr>
          <w:rFonts w:ascii="Times New Roman" w:hAnsi="Times New Roman"/>
          <w:w w:val="108"/>
          <w:sz w:val="24"/>
          <w:szCs w:val="24"/>
        </w:rPr>
      </w:pPr>
    </w:p>
    <w:p w:rsidR="003575CD" w:rsidRPr="00644F12" w:rsidRDefault="003575CD" w:rsidP="00644F12">
      <w:pPr>
        <w:widowControl w:val="0"/>
        <w:autoSpaceDE w:val="0"/>
        <w:spacing w:after="0" w:line="360" w:lineRule="auto"/>
        <w:jc w:val="center"/>
        <w:rPr>
          <w:rFonts w:ascii="Times New Roman" w:hAnsi="Times New Roman"/>
          <w:w w:val="108"/>
          <w:sz w:val="24"/>
          <w:szCs w:val="24"/>
        </w:rPr>
      </w:pPr>
      <w:r w:rsidRPr="00644F12">
        <w:rPr>
          <w:rFonts w:ascii="Times New Roman" w:hAnsi="Times New Roman"/>
          <w:w w:val="108"/>
          <w:sz w:val="24"/>
          <w:szCs w:val="24"/>
        </w:rPr>
        <w:t>Fig Block Diagram</w:t>
      </w:r>
    </w:p>
    <w:p w:rsidR="003575CD" w:rsidRPr="00644F12" w:rsidRDefault="003575CD" w:rsidP="00644F12">
      <w:pPr>
        <w:shd w:val="clear" w:color="auto" w:fill="FFFFFF"/>
        <w:spacing w:before="280" w:after="280" w:line="360" w:lineRule="auto"/>
        <w:jc w:val="both"/>
        <w:rPr>
          <w:rFonts w:ascii="Times New Roman" w:hAnsi="Times New Roman"/>
          <w:sz w:val="24"/>
          <w:szCs w:val="24"/>
        </w:rPr>
      </w:pPr>
      <w:r w:rsidRPr="00644F12">
        <w:rPr>
          <w:rFonts w:ascii="Times New Roman" w:hAnsi="Times New Roman"/>
          <w:sz w:val="24"/>
          <w:szCs w:val="24"/>
        </w:rPr>
        <w:t>WE CAN EVEN USE A USB CONNECTOR FOR THE REQUIRED SUPPLY INSTEAD OF THE ABOVE CIRCUIT</w:t>
      </w:r>
    </w:p>
    <w:p w:rsidR="00E17136" w:rsidRPr="00644F12" w:rsidRDefault="003575CD" w:rsidP="00644F12">
      <w:pPr>
        <w:shd w:val="clear" w:color="auto" w:fill="FFFFFF"/>
        <w:spacing w:before="280" w:after="280" w:line="360" w:lineRule="auto"/>
        <w:jc w:val="both"/>
        <w:rPr>
          <w:rFonts w:ascii="Times New Roman" w:hAnsi="Times New Roman"/>
          <w:b/>
          <w:sz w:val="28"/>
          <w:szCs w:val="28"/>
        </w:rPr>
      </w:pPr>
      <w:r w:rsidRPr="00644F12">
        <w:rPr>
          <w:rFonts w:ascii="Times New Roman" w:hAnsi="Times New Roman"/>
          <w:b/>
          <w:sz w:val="28"/>
          <w:szCs w:val="28"/>
        </w:rPr>
        <w:t>5.3. HDMI CABLE</w:t>
      </w:r>
    </w:p>
    <w:p w:rsidR="00E17136" w:rsidRPr="00644F12" w:rsidRDefault="00E17136" w:rsidP="00644F12">
      <w:pPr>
        <w:shd w:val="clear" w:color="auto" w:fill="FFFFFF"/>
        <w:spacing w:before="280" w:after="280" w:line="360" w:lineRule="auto"/>
        <w:jc w:val="both"/>
        <w:rPr>
          <w:rFonts w:ascii="Times New Roman" w:hAnsi="Times New Roman"/>
          <w:b/>
          <w:bCs/>
          <w:sz w:val="24"/>
          <w:szCs w:val="24"/>
        </w:rPr>
      </w:pPr>
      <w:r w:rsidRPr="00644F12">
        <w:rPr>
          <w:rFonts w:ascii="Times New Roman" w:hAnsi="Times New Roman"/>
          <w:b/>
          <w:sz w:val="28"/>
          <w:szCs w:val="28"/>
        </w:rPr>
        <w:t>5.3.1</w:t>
      </w:r>
      <w:r w:rsidRPr="00644F12">
        <w:rPr>
          <w:rFonts w:ascii="Times New Roman" w:hAnsi="Times New Roman"/>
          <w:b/>
          <w:bCs/>
          <w:sz w:val="24"/>
          <w:szCs w:val="24"/>
        </w:rPr>
        <w:t>DESCRIPTION</w:t>
      </w:r>
    </w:p>
    <w:p w:rsidR="00E17136" w:rsidRPr="00644F12" w:rsidRDefault="00E17136" w:rsidP="00644F12">
      <w:pPr>
        <w:shd w:val="clear" w:color="auto" w:fill="FFFFFF"/>
        <w:spacing w:before="280" w:after="280" w:line="360" w:lineRule="auto"/>
        <w:ind w:firstLine="720"/>
        <w:jc w:val="both"/>
        <w:rPr>
          <w:rFonts w:ascii="Times New Roman" w:hAnsi="Times New Roman"/>
          <w:sz w:val="24"/>
          <w:szCs w:val="24"/>
        </w:rPr>
      </w:pPr>
      <w:r w:rsidRPr="00644F12">
        <w:rPr>
          <w:rFonts w:ascii="Times New Roman" w:hAnsi="Times New Roman"/>
          <w:sz w:val="24"/>
          <w:szCs w:val="24"/>
        </w:rPr>
        <w:t xml:space="preserve">Tyco Electronics’ connector incorporating High-Definition Multimedia Interface (HDMI™) technology is an interface for consumer electronics products such as digital </w:t>
      </w:r>
      <w:r w:rsidRPr="00644F12">
        <w:rPr>
          <w:rFonts w:ascii="Times New Roman" w:hAnsi="Times New Roman"/>
          <w:sz w:val="24"/>
          <w:szCs w:val="24"/>
        </w:rPr>
        <w:lastRenderedPageBreak/>
        <w:t xml:space="preserve">television, set-top boxes and DVD </w:t>
      </w:r>
      <w:proofErr w:type="spellStart"/>
      <w:r w:rsidRPr="00644F12">
        <w:rPr>
          <w:rFonts w:ascii="Times New Roman" w:hAnsi="Times New Roman"/>
          <w:sz w:val="24"/>
          <w:szCs w:val="24"/>
        </w:rPr>
        <w:t>players.HDMI</w:t>
      </w:r>
      <w:proofErr w:type="spellEnd"/>
      <w:r w:rsidRPr="00644F12">
        <w:rPr>
          <w:rFonts w:ascii="Times New Roman" w:hAnsi="Times New Roman"/>
          <w:sz w:val="24"/>
          <w:szCs w:val="24"/>
        </w:rPr>
        <w:t xml:space="preserve"> supports standard, enhanced, or high-definition video, plus multi-channel audio on a single cable.</w:t>
      </w:r>
    </w:p>
    <w:p w:rsidR="00E17136" w:rsidRPr="00644F12" w:rsidRDefault="00E17136" w:rsidP="00644F12">
      <w:pPr>
        <w:shd w:val="clear" w:color="auto" w:fill="FFFFFF"/>
        <w:spacing w:before="280" w:after="280" w:line="360" w:lineRule="auto"/>
        <w:jc w:val="both"/>
        <w:rPr>
          <w:rFonts w:ascii="Times New Roman" w:hAnsi="Times New Roman"/>
          <w:b/>
          <w:bCs/>
          <w:sz w:val="24"/>
          <w:szCs w:val="24"/>
        </w:rPr>
      </w:pPr>
    </w:p>
    <w:p w:rsidR="00E17136" w:rsidRPr="00644F12" w:rsidRDefault="00E17136" w:rsidP="00644F12">
      <w:pPr>
        <w:shd w:val="clear" w:color="auto" w:fill="FFFFFF"/>
        <w:spacing w:before="280" w:after="280" w:line="360" w:lineRule="auto"/>
        <w:jc w:val="both"/>
        <w:rPr>
          <w:rFonts w:ascii="Times New Roman" w:hAnsi="Times New Roman"/>
          <w:b/>
          <w:bCs/>
          <w:sz w:val="24"/>
          <w:szCs w:val="24"/>
        </w:rPr>
      </w:pPr>
    </w:p>
    <w:p w:rsidR="00E17136" w:rsidRPr="00644F12" w:rsidRDefault="00E17136" w:rsidP="00644F12">
      <w:pPr>
        <w:shd w:val="clear" w:color="auto" w:fill="FFFFFF"/>
        <w:spacing w:before="280" w:after="280" w:line="360" w:lineRule="auto"/>
        <w:jc w:val="both"/>
        <w:rPr>
          <w:rFonts w:ascii="Times New Roman" w:hAnsi="Times New Roman"/>
          <w:b/>
          <w:bCs/>
          <w:sz w:val="24"/>
          <w:szCs w:val="24"/>
        </w:rPr>
      </w:pPr>
    </w:p>
    <w:p w:rsidR="00E17136" w:rsidRPr="00644F12" w:rsidRDefault="00E17136" w:rsidP="00644F12">
      <w:pPr>
        <w:shd w:val="clear" w:color="auto" w:fill="FFFFFF"/>
        <w:spacing w:before="280" w:after="280" w:line="360" w:lineRule="auto"/>
        <w:jc w:val="both"/>
        <w:rPr>
          <w:rFonts w:ascii="Times New Roman" w:hAnsi="Times New Roman"/>
          <w:b/>
          <w:bCs/>
          <w:sz w:val="24"/>
          <w:szCs w:val="24"/>
        </w:rPr>
      </w:pPr>
    </w:p>
    <w:p w:rsidR="003575CD" w:rsidRPr="00644F12" w:rsidRDefault="00E17136" w:rsidP="00644F12">
      <w:pPr>
        <w:shd w:val="clear" w:color="auto" w:fill="FFFFFF"/>
        <w:spacing w:before="280" w:after="280" w:line="360" w:lineRule="auto"/>
        <w:jc w:val="both"/>
        <w:rPr>
          <w:rFonts w:ascii="Times New Roman" w:hAnsi="Times New Roman"/>
          <w:b/>
          <w:bCs/>
          <w:sz w:val="24"/>
          <w:szCs w:val="24"/>
        </w:rPr>
      </w:pPr>
      <w:r w:rsidRPr="00644F12">
        <w:rPr>
          <w:rFonts w:ascii="Times New Roman" w:hAnsi="Times New Roman"/>
          <w:b/>
          <w:bCs/>
          <w:noProof/>
          <w:sz w:val="24"/>
          <w:szCs w:val="24"/>
          <w:lang w:eastAsia="en-US"/>
        </w:rPr>
        <w:drawing>
          <wp:anchor distT="0" distB="0" distL="114935" distR="114935" simplePos="0" relativeHeight="251702272" behindDoc="1" locked="0" layoutInCell="1" allowOverlap="1" wp14:anchorId="4BAD3808" wp14:editId="4F4B6EDC">
            <wp:simplePos x="0" y="0"/>
            <wp:positionH relativeFrom="page">
              <wp:posOffset>1219201</wp:posOffset>
            </wp:positionH>
            <wp:positionV relativeFrom="page">
              <wp:posOffset>1104900</wp:posOffset>
            </wp:positionV>
            <wp:extent cx="5600700" cy="3426432"/>
            <wp:effectExtent l="0" t="0" r="0" b="3175"/>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3426432"/>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575CD" w:rsidRPr="00644F12" w:rsidRDefault="003575CD" w:rsidP="00644F12">
      <w:pPr>
        <w:pStyle w:val="ListParagraph"/>
        <w:spacing w:line="360" w:lineRule="auto"/>
        <w:rPr>
          <w:rFonts w:ascii="Times New Roman" w:hAnsi="Times New Roman"/>
        </w:rPr>
      </w:pPr>
    </w:p>
    <w:p w:rsidR="00E17136" w:rsidRPr="00644F12" w:rsidRDefault="00E17136" w:rsidP="00644F12">
      <w:pPr>
        <w:widowControl w:val="0"/>
        <w:autoSpaceDE w:val="0"/>
        <w:spacing w:after="0" w:line="360" w:lineRule="auto"/>
        <w:rPr>
          <w:rFonts w:ascii="Times New Roman" w:hAnsi="Times New Roman"/>
          <w:sz w:val="24"/>
          <w:szCs w:val="24"/>
        </w:rPr>
        <w:sectPr w:rsidR="00E17136" w:rsidRPr="00644F12" w:rsidSect="00644F12">
          <w:pgSz w:w="12240" w:h="15840"/>
          <w:pgMar w:top="1440" w:right="1440" w:bottom="1440" w:left="1800" w:header="720" w:footer="720" w:gutter="0"/>
          <w:cols w:space="720"/>
          <w:docGrid w:linePitch="360"/>
        </w:sectPr>
      </w:pPr>
    </w:p>
    <w:p w:rsidR="0090154C" w:rsidRPr="00644F12" w:rsidRDefault="0090154C" w:rsidP="00644F12">
      <w:pPr>
        <w:widowControl w:val="0"/>
        <w:overflowPunct w:val="0"/>
        <w:autoSpaceDE w:val="0"/>
        <w:spacing w:after="0" w:line="360" w:lineRule="auto"/>
        <w:ind w:right="20"/>
        <w:jc w:val="both"/>
        <w:rPr>
          <w:rFonts w:ascii="Times New Roman" w:hAnsi="Times New Roman"/>
          <w:sz w:val="24"/>
          <w:szCs w:val="24"/>
        </w:rPr>
      </w:pPr>
    </w:p>
    <w:p w:rsidR="002B1771" w:rsidRPr="00644F12" w:rsidRDefault="002B1771" w:rsidP="00644F12">
      <w:pPr>
        <w:spacing w:line="360" w:lineRule="auto"/>
        <w:jc w:val="both"/>
        <w:rPr>
          <w:rFonts w:ascii="Times New Roman" w:hAnsi="Times New Roman"/>
          <w:sz w:val="32"/>
          <w:szCs w:val="32"/>
        </w:rPr>
      </w:pPr>
    </w:p>
    <w:sectPr w:rsidR="002B1771" w:rsidRPr="00644F12" w:rsidSect="00644F12">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E09" w:rsidRDefault="00E84E09">
      <w:pPr>
        <w:spacing w:after="0" w:line="240" w:lineRule="auto"/>
      </w:pPr>
      <w:r>
        <w:separator/>
      </w:r>
    </w:p>
  </w:endnote>
  <w:endnote w:type="continuationSeparator" w:id="0">
    <w:p w:rsidR="00E84E09" w:rsidRDefault="00E84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E09" w:rsidRDefault="00E84E09">
      <w:pPr>
        <w:spacing w:after="0" w:line="240" w:lineRule="auto"/>
      </w:pPr>
      <w:r>
        <w:separator/>
      </w:r>
    </w:p>
  </w:footnote>
  <w:footnote w:type="continuationSeparator" w:id="0">
    <w:p w:rsidR="00E84E09" w:rsidRDefault="00E84E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name w:val="WW8Num20"/>
    <w:lvl w:ilvl="0">
      <w:start w:val="1"/>
      <w:numFmt w:val="bullet"/>
      <w:lvlText w:val=""/>
      <w:lvlJc w:val="left"/>
      <w:pPr>
        <w:tabs>
          <w:tab w:val="num" w:pos="0"/>
        </w:tabs>
        <w:ind w:left="720" w:hanging="360"/>
      </w:pPr>
      <w:rPr>
        <w:rFonts w:ascii="Symbol" w:hAnsi="Symbol" w:cs="Symbol"/>
      </w:rPr>
    </w:lvl>
  </w:abstractNum>
  <w:abstractNum w:abstractNumId="1">
    <w:nsid w:val="0000000C"/>
    <w:multiLevelType w:val="singleLevel"/>
    <w:tmpl w:val="0000000C"/>
    <w:name w:val="WW8Num22"/>
    <w:lvl w:ilvl="0">
      <w:start w:val="1"/>
      <w:numFmt w:val="bullet"/>
      <w:lvlText w:val=""/>
      <w:lvlJc w:val="left"/>
      <w:pPr>
        <w:tabs>
          <w:tab w:val="num" w:pos="0"/>
        </w:tabs>
        <w:ind w:left="1530" w:hanging="360"/>
      </w:pPr>
      <w:rPr>
        <w:rFonts w:ascii="Symbol" w:hAnsi="Symbol" w:cs="Symbol"/>
      </w:rPr>
    </w:lvl>
  </w:abstractNum>
  <w:abstractNum w:abstractNumId="2">
    <w:nsid w:val="0000000D"/>
    <w:multiLevelType w:val="multilevel"/>
    <w:tmpl w:val="0000000D"/>
    <w:name w:val="WW8Num23"/>
    <w:lvl w:ilvl="0">
      <w:start w:val="1"/>
      <w:numFmt w:val="bullet"/>
      <w:lvlText w:val=""/>
      <w:lvlJc w:val="left"/>
      <w:pPr>
        <w:tabs>
          <w:tab w:val="num" w:pos="0"/>
        </w:tabs>
        <w:ind w:left="720" w:hanging="360"/>
      </w:pPr>
      <w:rPr>
        <w:rFonts w:ascii="Wingdings" w:hAnsi="Wingdings" w:cs="Wingdings"/>
      </w:rPr>
    </w:lvl>
    <w:lvl w:ilvl="1">
      <w:numFmt w:val="bullet"/>
      <w:lvlText w:val=""/>
      <w:lvlJc w:val="left"/>
      <w:pPr>
        <w:tabs>
          <w:tab w:val="num" w:pos="0"/>
        </w:tabs>
        <w:ind w:left="1440" w:hanging="360"/>
      </w:pPr>
      <w:rPr>
        <w:rFonts w:ascii="Symbol" w:hAnsi="Symbol" w:cs="Times New Roman"/>
        <w:sz w:val="20"/>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E"/>
    <w:multiLevelType w:val="singleLevel"/>
    <w:tmpl w:val="0000000E"/>
    <w:name w:val="WW8Num24"/>
    <w:lvl w:ilvl="0">
      <w:start w:val="1"/>
      <w:numFmt w:val="bullet"/>
      <w:lvlText w:val=""/>
      <w:lvlJc w:val="left"/>
      <w:pPr>
        <w:tabs>
          <w:tab w:val="num" w:pos="0"/>
        </w:tabs>
        <w:ind w:left="720" w:hanging="360"/>
      </w:pPr>
      <w:rPr>
        <w:rFonts w:ascii="Symbol" w:hAnsi="Symbol" w:cs="Symbol"/>
      </w:rPr>
    </w:lvl>
  </w:abstractNum>
  <w:abstractNum w:abstractNumId="4">
    <w:nsid w:val="00000010"/>
    <w:multiLevelType w:val="multilevel"/>
    <w:tmpl w:val="00000010"/>
    <w:name w:val="WW8Num27"/>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11"/>
    <w:multiLevelType w:val="singleLevel"/>
    <w:tmpl w:val="00000011"/>
    <w:name w:val="WW8Num28"/>
    <w:lvl w:ilvl="0">
      <w:start w:val="1"/>
      <w:numFmt w:val="bullet"/>
      <w:lvlText w:val=""/>
      <w:lvlJc w:val="left"/>
      <w:pPr>
        <w:tabs>
          <w:tab w:val="num" w:pos="0"/>
        </w:tabs>
        <w:ind w:left="810" w:hanging="360"/>
      </w:pPr>
      <w:rPr>
        <w:rFonts w:ascii="Wingdings" w:hAnsi="Wingdings" w:cs="Wingdings"/>
      </w:rPr>
    </w:lvl>
  </w:abstractNum>
  <w:abstractNum w:abstractNumId="6">
    <w:nsid w:val="00000012"/>
    <w:multiLevelType w:val="singleLevel"/>
    <w:tmpl w:val="00000012"/>
    <w:name w:val="WW8Num30"/>
    <w:lvl w:ilvl="0">
      <w:start w:val="1"/>
      <w:numFmt w:val="bullet"/>
      <w:lvlText w:val=""/>
      <w:lvlJc w:val="left"/>
      <w:pPr>
        <w:tabs>
          <w:tab w:val="num" w:pos="0"/>
        </w:tabs>
        <w:ind w:left="720" w:hanging="360"/>
      </w:pPr>
      <w:rPr>
        <w:rFonts w:ascii="Symbol" w:hAnsi="Symbol" w:cs="Symbol"/>
      </w:rPr>
    </w:lvl>
  </w:abstractNum>
  <w:abstractNum w:abstractNumId="7">
    <w:nsid w:val="00000015"/>
    <w:multiLevelType w:val="singleLevel"/>
    <w:tmpl w:val="00000015"/>
    <w:name w:val="WW8Num51"/>
    <w:lvl w:ilvl="0">
      <w:start w:val="1"/>
      <w:numFmt w:val="bullet"/>
      <w:lvlText w:val=""/>
      <w:lvlJc w:val="left"/>
      <w:pPr>
        <w:tabs>
          <w:tab w:val="num" w:pos="0"/>
        </w:tabs>
        <w:ind w:left="1590" w:hanging="360"/>
      </w:pPr>
      <w:rPr>
        <w:rFonts w:ascii="Symbol" w:hAnsi="Symbol" w:cs="Symbol"/>
      </w:rPr>
    </w:lvl>
  </w:abstractNum>
  <w:abstractNum w:abstractNumId="8">
    <w:nsid w:val="035748E9"/>
    <w:multiLevelType w:val="hybridMultilevel"/>
    <w:tmpl w:val="B568D2C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782CB0"/>
    <w:multiLevelType w:val="multilevel"/>
    <w:tmpl w:val="229ABA4E"/>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97E73D9"/>
    <w:multiLevelType w:val="hybridMultilevel"/>
    <w:tmpl w:val="18B8C1A6"/>
    <w:lvl w:ilvl="0" w:tplc="41468A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E04E08"/>
    <w:multiLevelType w:val="hybridMultilevel"/>
    <w:tmpl w:val="7AC42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617787"/>
    <w:multiLevelType w:val="hybridMultilevel"/>
    <w:tmpl w:val="982098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245C07"/>
    <w:multiLevelType w:val="hybridMultilevel"/>
    <w:tmpl w:val="6776803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F21174"/>
    <w:multiLevelType w:val="hybridMultilevel"/>
    <w:tmpl w:val="9E384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B3DB9"/>
    <w:multiLevelType w:val="multilevel"/>
    <w:tmpl w:val="236C49FE"/>
    <w:lvl w:ilvl="0">
      <w:start w:val="4"/>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642410BC"/>
    <w:multiLevelType w:val="hybridMultilevel"/>
    <w:tmpl w:val="4C68A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877B24"/>
    <w:multiLevelType w:val="hybridMultilevel"/>
    <w:tmpl w:val="16C6F02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8F3C2D"/>
    <w:multiLevelType w:val="hybridMultilevel"/>
    <w:tmpl w:val="B574D9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6"/>
  </w:num>
  <w:num w:numId="4">
    <w:abstractNumId w:val="10"/>
  </w:num>
  <w:num w:numId="5">
    <w:abstractNumId w:val="18"/>
  </w:num>
  <w:num w:numId="6">
    <w:abstractNumId w:val="11"/>
  </w:num>
  <w:num w:numId="7">
    <w:abstractNumId w:val="1"/>
  </w:num>
  <w:num w:numId="8">
    <w:abstractNumId w:val="3"/>
  </w:num>
  <w:num w:numId="9">
    <w:abstractNumId w:val="5"/>
  </w:num>
  <w:num w:numId="10">
    <w:abstractNumId w:val="7"/>
  </w:num>
  <w:num w:numId="11">
    <w:abstractNumId w:val="17"/>
  </w:num>
  <w:num w:numId="12">
    <w:abstractNumId w:val="14"/>
  </w:num>
  <w:num w:numId="13">
    <w:abstractNumId w:val="15"/>
  </w:num>
  <w:num w:numId="14">
    <w:abstractNumId w:val="9"/>
  </w:num>
  <w:num w:numId="15">
    <w:abstractNumId w:val="2"/>
  </w:num>
  <w:num w:numId="16">
    <w:abstractNumId w:val="4"/>
  </w:num>
  <w:num w:numId="17">
    <w:abstractNumId w:val="12"/>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BB8"/>
    <w:rsid w:val="00033CE7"/>
    <w:rsid w:val="00073DE1"/>
    <w:rsid w:val="000818A3"/>
    <w:rsid w:val="000B6E6E"/>
    <w:rsid w:val="0010467C"/>
    <w:rsid w:val="00174BDA"/>
    <w:rsid w:val="00230E4E"/>
    <w:rsid w:val="00251C40"/>
    <w:rsid w:val="002B1771"/>
    <w:rsid w:val="003575CD"/>
    <w:rsid w:val="003A15B9"/>
    <w:rsid w:val="003B5AAE"/>
    <w:rsid w:val="00425324"/>
    <w:rsid w:val="004676FE"/>
    <w:rsid w:val="00486257"/>
    <w:rsid w:val="004F250C"/>
    <w:rsid w:val="00585EFC"/>
    <w:rsid w:val="00644F12"/>
    <w:rsid w:val="00647675"/>
    <w:rsid w:val="00690446"/>
    <w:rsid w:val="006E35F1"/>
    <w:rsid w:val="006F5A38"/>
    <w:rsid w:val="006F7818"/>
    <w:rsid w:val="00860DCC"/>
    <w:rsid w:val="008E698D"/>
    <w:rsid w:val="008E70D6"/>
    <w:rsid w:val="0090154C"/>
    <w:rsid w:val="00901970"/>
    <w:rsid w:val="009A750B"/>
    <w:rsid w:val="00A45F1B"/>
    <w:rsid w:val="00A55656"/>
    <w:rsid w:val="00B54510"/>
    <w:rsid w:val="00C06ECE"/>
    <w:rsid w:val="00C21AC2"/>
    <w:rsid w:val="00CB47AC"/>
    <w:rsid w:val="00CD746F"/>
    <w:rsid w:val="00D12D31"/>
    <w:rsid w:val="00D571F7"/>
    <w:rsid w:val="00E17136"/>
    <w:rsid w:val="00E31FC2"/>
    <w:rsid w:val="00E84E09"/>
    <w:rsid w:val="00EA4BB8"/>
    <w:rsid w:val="00EB452C"/>
    <w:rsid w:val="00ED1EE9"/>
    <w:rsid w:val="00F01C34"/>
    <w:rsid w:val="00F06E05"/>
    <w:rsid w:val="00F11BFF"/>
    <w:rsid w:val="00F2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98D"/>
    <w:pPr>
      <w:suppressAutoHyphens/>
    </w:pPr>
    <w:rPr>
      <w:rFonts w:ascii="Calibri" w:eastAsia="Calibri"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E698D"/>
    <w:pPr>
      <w:ind w:left="720"/>
    </w:pPr>
    <w:rPr>
      <w:rFonts w:eastAsia="Times New Roman"/>
    </w:rPr>
  </w:style>
  <w:style w:type="paragraph" w:styleId="NoSpacing">
    <w:name w:val="No Spacing"/>
    <w:link w:val="NoSpacingChar"/>
    <w:uiPriority w:val="1"/>
    <w:qFormat/>
    <w:rsid w:val="008E698D"/>
    <w:pPr>
      <w:suppressAutoHyphens/>
      <w:spacing w:after="0" w:line="240" w:lineRule="auto"/>
    </w:pPr>
    <w:rPr>
      <w:rFonts w:ascii="Calibri" w:eastAsia="Times New Roman" w:hAnsi="Calibri" w:cs="Times New Roman"/>
      <w:lang w:eastAsia="zh-CN"/>
    </w:rPr>
  </w:style>
  <w:style w:type="character" w:customStyle="1" w:styleId="NoSpacingChar">
    <w:name w:val="No Spacing Char"/>
    <w:link w:val="NoSpacing"/>
    <w:uiPriority w:val="1"/>
    <w:rsid w:val="008E698D"/>
    <w:rPr>
      <w:rFonts w:ascii="Calibri" w:eastAsia="Times New Roman" w:hAnsi="Calibri" w:cs="Times New Roman"/>
      <w:lang w:eastAsia="zh-CN"/>
    </w:rPr>
  </w:style>
  <w:style w:type="paragraph" w:styleId="BalloonText">
    <w:name w:val="Balloon Text"/>
    <w:basedOn w:val="Normal"/>
    <w:link w:val="BalloonTextChar"/>
    <w:uiPriority w:val="99"/>
    <w:semiHidden/>
    <w:unhideWhenUsed/>
    <w:rsid w:val="008E6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98D"/>
    <w:rPr>
      <w:rFonts w:ascii="Tahoma" w:eastAsia="Calibri" w:hAnsi="Tahoma" w:cs="Tahoma"/>
      <w:sz w:val="16"/>
      <w:szCs w:val="16"/>
      <w:lang w:eastAsia="zh-CN"/>
    </w:rPr>
  </w:style>
  <w:style w:type="paragraph" w:customStyle="1" w:styleId="WW-Default">
    <w:name w:val="WW-Default"/>
    <w:rsid w:val="00A55656"/>
    <w:pPr>
      <w:suppressAutoHyphens/>
      <w:autoSpaceDE w:val="0"/>
      <w:spacing w:after="0" w:line="240" w:lineRule="auto"/>
    </w:pPr>
    <w:rPr>
      <w:rFonts w:ascii="Arial" w:eastAsia="Calibri" w:hAnsi="Arial" w:cs="Arial"/>
      <w:color w:val="000000"/>
      <w:sz w:val="24"/>
      <w:szCs w:val="24"/>
      <w:lang w:eastAsia="zh-CN"/>
    </w:rPr>
  </w:style>
  <w:style w:type="character" w:styleId="Hyperlink">
    <w:name w:val="Hyperlink"/>
    <w:rsid w:val="00F2493B"/>
    <w:rPr>
      <w:color w:val="0000FF"/>
      <w:u w:val="single"/>
    </w:rPr>
  </w:style>
  <w:style w:type="paragraph" w:styleId="NormalWeb">
    <w:name w:val="Normal (Web)"/>
    <w:basedOn w:val="Normal"/>
    <w:rsid w:val="006E35F1"/>
    <w:pPr>
      <w:spacing w:before="280" w:after="280"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98D"/>
    <w:pPr>
      <w:suppressAutoHyphens/>
    </w:pPr>
    <w:rPr>
      <w:rFonts w:ascii="Calibri" w:eastAsia="Calibri"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E698D"/>
    <w:pPr>
      <w:ind w:left="720"/>
    </w:pPr>
    <w:rPr>
      <w:rFonts w:eastAsia="Times New Roman"/>
    </w:rPr>
  </w:style>
  <w:style w:type="paragraph" w:styleId="NoSpacing">
    <w:name w:val="No Spacing"/>
    <w:link w:val="NoSpacingChar"/>
    <w:uiPriority w:val="1"/>
    <w:qFormat/>
    <w:rsid w:val="008E698D"/>
    <w:pPr>
      <w:suppressAutoHyphens/>
      <w:spacing w:after="0" w:line="240" w:lineRule="auto"/>
    </w:pPr>
    <w:rPr>
      <w:rFonts w:ascii="Calibri" w:eastAsia="Times New Roman" w:hAnsi="Calibri" w:cs="Times New Roman"/>
      <w:lang w:eastAsia="zh-CN"/>
    </w:rPr>
  </w:style>
  <w:style w:type="character" w:customStyle="1" w:styleId="NoSpacingChar">
    <w:name w:val="No Spacing Char"/>
    <w:link w:val="NoSpacing"/>
    <w:uiPriority w:val="1"/>
    <w:rsid w:val="008E698D"/>
    <w:rPr>
      <w:rFonts w:ascii="Calibri" w:eastAsia="Times New Roman" w:hAnsi="Calibri" w:cs="Times New Roman"/>
      <w:lang w:eastAsia="zh-CN"/>
    </w:rPr>
  </w:style>
  <w:style w:type="paragraph" w:styleId="BalloonText">
    <w:name w:val="Balloon Text"/>
    <w:basedOn w:val="Normal"/>
    <w:link w:val="BalloonTextChar"/>
    <w:uiPriority w:val="99"/>
    <w:semiHidden/>
    <w:unhideWhenUsed/>
    <w:rsid w:val="008E6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98D"/>
    <w:rPr>
      <w:rFonts w:ascii="Tahoma" w:eastAsia="Calibri" w:hAnsi="Tahoma" w:cs="Tahoma"/>
      <w:sz w:val="16"/>
      <w:szCs w:val="16"/>
      <w:lang w:eastAsia="zh-CN"/>
    </w:rPr>
  </w:style>
  <w:style w:type="paragraph" w:customStyle="1" w:styleId="WW-Default">
    <w:name w:val="WW-Default"/>
    <w:rsid w:val="00A55656"/>
    <w:pPr>
      <w:suppressAutoHyphens/>
      <w:autoSpaceDE w:val="0"/>
      <w:spacing w:after="0" w:line="240" w:lineRule="auto"/>
    </w:pPr>
    <w:rPr>
      <w:rFonts w:ascii="Arial" w:eastAsia="Calibri" w:hAnsi="Arial" w:cs="Arial"/>
      <w:color w:val="000000"/>
      <w:sz w:val="24"/>
      <w:szCs w:val="24"/>
      <w:lang w:eastAsia="zh-CN"/>
    </w:rPr>
  </w:style>
  <w:style w:type="character" w:styleId="Hyperlink">
    <w:name w:val="Hyperlink"/>
    <w:rsid w:val="00F2493B"/>
    <w:rPr>
      <w:color w:val="0000FF"/>
      <w:u w:val="single"/>
    </w:rPr>
  </w:style>
  <w:style w:type="paragraph" w:styleId="NormalWeb">
    <w:name w:val="Normal (Web)"/>
    <w:basedOn w:val="Normal"/>
    <w:rsid w:val="006E35F1"/>
    <w:pPr>
      <w:spacing w:before="280" w:after="28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en.wikipedia.org/wiki/File:Lm317_fron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9E89E-2EA2-45CD-9B67-3105CA90B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33</Pages>
  <Words>6507</Words>
  <Characters>37093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RAJITHA</dc:creator>
  <cp:lastModifiedBy>RAJITHA</cp:lastModifiedBy>
  <cp:revision>35</cp:revision>
  <dcterms:created xsi:type="dcterms:W3CDTF">2016-09-19T18:34:00Z</dcterms:created>
  <dcterms:modified xsi:type="dcterms:W3CDTF">2016-09-21T05:28:00Z</dcterms:modified>
</cp:coreProperties>
</file>